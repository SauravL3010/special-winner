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68293B" w:rsidP="004E1AED">
      <w:pPr>
        <w:pStyle w:val="Title"/>
      </w:pPr>
      <w:r>
        <w:t>Declaring variables q1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68293B" w:rsidRDefault="0068293B" w:rsidP="0068293B">
      <w:pPr>
        <w:pStyle w:val="ListParagraph"/>
        <w:numPr>
          <w:ilvl w:val="0"/>
          <w:numId w:val="22"/>
        </w:numPr>
      </w:pPr>
      <w:r>
        <w:t xml:space="preserve">What happens when you try to name a variable with a name that </w:t>
      </w:r>
      <w:r w:rsidRPr="00EB2A8E">
        <w:rPr>
          <w:b/>
        </w:rPr>
        <w:t>starts with</w:t>
      </w:r>
      <w:r>
        <w:t xml:space="preserve"> a special character or a number?</w:t>
      </w:r>
    </w:p>
    <w:p w:rsidR="0068293B" w:rsidRDefault="0068293B" w:rsidP="0068293B">
      <w:pPr>
        <w:pStyle w:val="ListParagraph"/>
        <w:numPr>
          <w:ilvl w:val="0"/>
          <w:numId w:val="22"/>
        </w:numPr>
      </w:pPr>
      <w:r>
        <w:t>What happens if you try to name a variable using a keyword?  For example, what happens if you try to compile the line:</w:t>
      </w:r>
      <w:r>
        <w:br/>
      </w:r>
      <w:r>
        <w:br/>
        <w:t>int int = 4;</w:t>
      </w:r>
      <w:r>
        <w:br/>
      </w:r>
    </w:p>
    <w:p w:rsidR="003C6264" w:rsidRDefault="003C6264" w:rsidP="003C6264">
      <w:pPr>
        <w:pStyle w:val="Heading1"/>
      </w:pPr>
      <w:r>
        <w:t>Solution</w:t>
      </w:r>
    </w:p>
    <w:p w:rsidR="00293DBE" w:rsidRDefault="00293DBE" w:rsidP="000E529E">
      <w:pPr>
        <w:rPr>
          <w:lang w:val="en-CA" w:eastAsia="en-CA"/>
        </w:rPr>
      </w:pPr>
      <w:r>
        <w:rPr>
          <w:lang w:val="en-CA" w:eastAsia="en-CA"/>
        </w:rPr>
        <w:t xml:space="preserve">Part a: </w:t>
      </w:r>
    </w:p>
    <w:p w:rsidR="00A975DE" w:rsidRDefault="000E529E" w:rsidP="000E529E">
      <w:pPr>
        <w:rPr>
          <w:lang w:val="en-CA" w:eastAsia="en-CA"/>
        </w:rPr>
      </w:pPr>
      <w:r>
        <w:rPr>
          <w:lang w:val="en-CA" w:eastAsia="en-CA"/>
        </w:rPr>
        <w:t>It depends on the character.  Underscores are allowed as characters to start a variable name.  Numbers are not allowed and will not compile.  Other special characters (aka: punctuation and math operations) will not compile.</w:t>
      </w:r>
    </w:p>
    <w:p w:rsidR="000E529E" w:rsidRDefault="000E529E" w:rsidP="000E529E">
      <w:pPr>
        <w:rPr>
          <w:lang w:val="en-CA" w:eastAsia="en-CA"/>
        </w:rPr>
      </w:pPr>
      <w:r>
        <w:rPr>
          <w:lang w:val="en-CA" w:eastAsia="en-CA"/>
        </w:rPr>
        <w:t>Part b:</w:t>
      </w:r>
    </w:p>
    <w:p w:rsidR="00293DBE" w:rsidRPr="008C108B" w:rsidRDefault="000E529E" w:rsidP="008C108B">
      <w:pPr>
        <w:rPr>
          <w:b/>
          <w:bCs/>
          <w:color w:val="000080"/>
          <w:lang w:val="en-CA" w:eastAsia="en-CA"/>
        </w:rPr>
      </w:pPr>
      <w:r>
        <w:rPr>
          <w:lang w:val="en-CA" w:eastAsia="en-CA"/>
        </w:rPr>
        <w:t>Keywords are not valid variable names and the program will not compile. However, keywords can be included in a variable name.  For example, the name intX is allowed, although it may be considered stylistically questionable.</w:t>
      </w:r>
    </w:p>
    <w:p w:rsidR="003C6264" w:rsidRDefault="003C6264" w:rsidP="003C6264">
      <w:pPr>
        <w:pStyle w:val="Heading1"/>
      </w:pPr>
      <w:r>
        <w:t>suggested test cases</w:t>
      </w:r>
    </w:p>
    <w:p w:rsidR="003C6264" w:rsidRDefault="00881D92" w:rsidP="003C6264">
      <w:r>
        <w:t>The student is encouraged to try to name variables incorrectly to better understand the errors that the compiler will throw.</w:t>
      </w:r>
    </w:p>
    <w:p w:rsidR="003C6264" w:rsidRDefault="003C6264" w:rsidP="003C6264">
      <w:pPr>
        <w:pStyle w:val="Heading1"/>
      </w:pPr>
      <w:r>
        <w:t>required topics</w:t>
      </w:r>
    </w:p>
    <w:p w:rsidR="00406C06" w:rsidRPr="003C6264" w:rsidRDefault="00601047" w:rsidP="00E8003B">
      <w:pPr>
        <w:pStyle w:val="ListParagraph"/>
        <w:numPr>
          <w:ilvl w:val="0"/>
          <w:numId w:val="20"/>
        </w:numPr>
      </w:pPr>
      <w:r>
        <w:t>Syntax of declaring variables of at least one data type</w:t>
      </w:r>
      <w:bookmarkStart w:id="0" w:name="_GoBack"/>
      <w:bookmarkEnd w:id="0"/>
    </w:p>
    <w:sectPr w:rsidR="00406C06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9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E529E"/>
    <w:rsid w:val="00194DF6"/>
    <w:rsid w:val="00293DBE"/>
    <w:rsid w:val="00303CDB"/>
    <w:rsid w:val="003C2C41"/>
    <w:rsid w:val="003C6264"/>
    <w:rsid w:val="00406C06"/>
    <w:rsid w:val="004E1AED"/>
    <w:rsid w:val="005C12A5"/>
    <w:rsid w:val="00601047"/>
    <w:rsid w:val="0068293B"/>
    <w:rsid w:val="00881D92"/>
    <w:rsid w:val="008C108B"/>
    <w:rsid w:val="00915332"/>
    <w:rsid w:val="009B72FF"/>
    <w:rsid w:val="00A1310C"/>
    <w:rsid w:val="00A975DE"/>
    <w:rsid w:val="00B778D1"/>
    <w:rsid w:val="00BC3972"/>
    <w:rsid w:val="00D47A97"/>
    <w:rsid w:val="00D70F89"/>
    <w:rsid w:val="00E8003B"/>
    <w:rsid w:val="00E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4873beb7-5857-4685-be1f-d57550cc96cc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AE812-BCE6-464F-9B77-704B3C4A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8</cp:revision>
  <dcterms:created xsi:type="dcterms:W3CDTF">2016-12-07T19:48:00Z</dcterms:created>
  <dcterms:modified xsi:type="dcterms:W3CDTF">2016-12-07T19:52:00Z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