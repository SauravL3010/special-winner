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162104" w:rsidP="004E1AED">
      <w:pPr>
        <w:pStyle w:val="Title"/>
      </w:pPr>
      <w:r>
        <w:t>Declaring variables q2</w:t>
      </w:r>
    </w:p>
    <w:p w:rsidR="00194DF6" w:rsidRDefault="003C2C41">
      <w:pPr>
        <w:pStyle w:val="Heading1"/>
      </w:pPr>
      <w:r>
        <w:t>Revision</w:t>
      </w:r>
      <w:r w:rsidR="003C6264">
        <w:t xml:space="preserve"> history</w:t>
      </w:r>
    </w:p>
    <w:p w:rsidR="004E1AED" w:rsidRDefault="00E8003B" w:rsidP="003C2C41">
      <w:r>
        <w:t>V 1.0: initial release</w:t>
      </w:r>
    </w:p>
    <w:p w:rsidR="003C6264" w:rsidRDefault="003C6264" w:rsidP="003C6264">
      <w:pPr>
        <w:pStyle w:val="Heading1"/>
      </w:pPr>
      <w:r>
        <w:t>usage history</w:t>
      </w:r>
    </w:p>
    <w:p w:rsidR="003C6264" w:rsidRDefault="003C6264" w:rsidP="003C6264"/>
    <w:p w:rsidR="003C6264" w:rsidRDefault="003C6264" w:rsidP="003C6264">
      <w:pPr>
        <w:pStyle w:val="Heading1"/>
      </w:pPr>
      <w:r>
        <w:t>problem description</w:t>
      </w:r>
    </w:p>
    <w:p w:rsidR="002D2DD0" w:rsidRDefault="002D2DD0" w:rsidP="00A01B1F">
      <w:pPr>
        <w:pStyle w:val="ListParagraph"/>
        <w:numPr>
          <w:ilvl w:val="0"/>
          <w:numId w:val="22"/>
        </w:numPr>
      </w:pPr>
      <w:r>
        <w:t xml:space="preserve">Declare </w:t>
      </w:r>
      <w:r w:rsidR="007D2090">
        <w:t>three</w:t>
      </w:r>
      <w:r>
        <w:t xml:space="preserve"> doubles</w:t>
      </w:r>
      <w:r w:rsidR="007D2090">
        <w:t xml:space="preserve"> that relate to being a student</w:t>
      </w:r>
      <w:r>
        <w:t xml:space="preserve"> with useful variable names on a single line, and initialize them all </w:t>
      </w:r>
      <w:proofErr w:type="gramStart"/>
      <w:r>
        <w:t>to</w:t>
      </w:r>
      <w:proofErr w:type="gramEnd"/>
      <w:r>
        <w:t xml:space="preserve"> different values. </w:t>
      </w:r>
    </w:p>
    <w:p w:rsidR="00162104" w:rsidRDefault="00162104" w:rsidP="00162104">
      <w:pPr>
        <w:pStyle w:val="ListParagraph"/>
        <w:numPr>
          <w:ilvl w:val="0"/>
          <w:numId w:val="22"/>
        </w:numPr>
      </w:pPr>
      <w:r>
        <w:t xml:space="preserve">Declare two doubles, three </w:t>
      </w:r>
      <w:proofErr w:type="spellStart"/>
      <w:r>
        <w:t>ints</w:t>
      </w:r>
      <w:proofErr w:type="spellEnd"/>
      <w:r>
        <w:t>, and two characters in as many different ways as you can think of.  For example, you may consider declaring one per line, or multiple variables per line.   Which method do you prefer?</w:t>
      </w:r>
    </w:p>
    <w:p w:rsidR="003C6264" w:rsidRDefault="003C6264" w:rsidP="003C6264">
      <w:pPr>
        <w:pStyle w:val="Heading1"/>
      </w:pPr>
      <w:r>
        <w:t>Solution</w:t>
      </w:r>
    </w:p>
    <w:p w:rsidR="007D2090" w:rsidRDefault="007D2090" w:rsidP="000E529E">
      <w:pPr>
        <w:rPr>
          <w:lang w:val="en-CA" w:eastAsia="en-CA"/>
        </w:rPr>
      </w:pPr>
      <w:r>
        <w:rPr>
          <w:lang w:val="en-CA" w:eastAsia="en-CA"/>
        </w:rPr>
        <w:t>Part a:</w:t>
      </w:r>
    </w:p>
    <w:p w:rsidR="007D2090" w:rsidRPr="007D2090" w:rsidRDefault="007D2090" w:rsidP="007D2090">
      <w:pPr>
        <w:shd w:val="clear" w:color="auto" w:fill="FFFFFF"/>
        <w:spacing w:before="0" w:after="0" w:line="240" w:lineRule="auto"/>
        <w:rPr>
          <w:rFonts w:ascii="Courier New" w:eastAsia="Times New Roman" w:hAnsi="Courier New" w:cs="Courier New"/>
          <w:color w:val="000000"/>
          <w:sz w:val="20"/>
          <w:szCs w:val="20"/>
          <w:lang w:val="en-CA" w:eastAsia="en-CA"/>
        </w:rPr>
      </w:pPr>
    </w:p>
    <w:p w:rsidR="007D2090" w:rsidRPr="007D2090" w:rsidRDefault="007D2090" w:rsidP="007D2090">
      <w:pPr>
        <w:shd w:val="clear" w:color="auto" w:fill="FFFFFF"/>
        <w:spacing w:before="0" w:after="0" w:line="240" w:lineRule="auto"/>
        <w:rPr>
          <w:rFonts w:ascii="Courier New" w:eastAsia="Times New Roman" w:hAnsi="Courier New" w:cs="Courier New"/>
          <w:color w:val="000000"/>
          <w:sz w:val="20"/>
          <w:szCs w:val="20"/>
          <w:lang w:val="en-CA" w:eastAsia="en-CA"/>
        </w:rPr>
      </w:pPr>
      <w:proofErr w:type="spellStart"/>
      <w:proofErr w:type="gramStart"/>
      <w:r w:rsidRPr="007D2090">
        <w:rPr>
          <w:rFonts w:ascii="Courier New" w:eastAsia="Times New Roman" w:hAnsi="Courier New" w:cs="Courier New"/>
          <w:color w:val="8000FF"/>
          <w:sz w:val="20"/>
          <w:szCs w:val="20"/>
          <w:lang w:val="en-CA" w:eastAsia="en-CA"/>
        </w:rPr>
        <w:t>int</w:t>
      </w:r>
      <w:proofErr w:type="spellEnd"/>
      <w:proofErr w:type="gramEnd"/>
      <w:r w:rsidRPr="007D2090">
        <w:rPr>
          <w:rFonts w:ascii="Courier New" w:eastAsia="Times New Roman" w:hAnsi="Courier New" w:cs="Courier New"/>
          <w:color w:val="000000"/>
          <w:sz w:val="20"/>
          <w:szCs w:val="20"/>
          <w:lang w:val="en-CA" w:eastAsia="en-CA"/>
        </w:rPr>
        <w:t xml:space="preserve"> main</w:t>
      </w:r>
      <w:r w:rsidRPr="007D2090">
        <w:rPr>
          <w:rFonts w:ascii="Courier New" w:eastAsia="Times New Roman" w:hAnsi="Courier New" w:cs="Courier New"/>
          <w:b/>
          <w:bCs/>
          <w:color w:val="000080"/>
          <w:sz w:val="20"/>
          <w:szCs w:val="20"/>
          <w:lang w:val="en-CA" w:eastAsia="en-CA"/>
        </w:rPr>
        <w:t>()</w:t>
      </w:r>
    </w:p>
    <w:p w:rsidR="007D2090" w:rsidRPr="007D2090" w:rsidRDefault="007D2090" w:rsidP="007D2090">
      <w:pPr>
        <w:shd w:val="clear" w:color="auto" w:fill="FFFFFF"/>
        <w:spacing w:before="0" w:after="0" w:line="240" w:lineRule="auto"/>
        <w:rPr>
          <w:rFonts w:ascii="Courier New" w:eastAsia="Times New Roman" w:hAnsi="Courier New" w:cs="Courier New"/>
          <w:color w:val="000000"/>
          <w:sz w:val="20"/>
          <w:szCs w:val="20"/>
          <w:lang w:val="en-CA" w:eastAsia="en-CA"/>
        </w:rPr>
      </w:pPr>
      <w:r w:rsidRPr="007D2090">
        <w:rPr>
          <w:rFonts w:ascii="Courier New" w:eastAsia="Times New Roman" w:hAnsi="Courier New" w:cs="Courier New"/>
          <w:b/>
          <w:bCs/>
          <w:color w:val="000080"/>
          <w:sz w:val="20"/>
          <w:szCs w:val="20"/>
          <w:lang w:val="en-CA" w:eastAsia="en-CA"/>
        </w:rPr>
        <w:t>{</w:t>
      </w:r>
    </w:p>
    <w:p w:rsidR="007D2090" w:rsidRPr="007D2090" w:rsidRDefault="007D2090" w:rsidP="007D2090">
      <w:pPr>
        <w:shd w:val="clear" w:color="auto" w:fill="FFFFFF"/>
        <w:spacing w:before="0" w:after="0" w:line="240" w:lineRule="auto"/>
        <w:rPr>
          <w:rFonts w:ascii="Courier New" w:eastAsia="Times New Roman" w:hAnsi="Courier New" w:cs="Courier New"/>
          <w:color w:val="000000"/>
          <w:sz w:val="20"/>
          <w:szCs w:val="20"/>
          <w:lang w:val="en-CA" w:eastAsia="en-CA"/>
        </w:rPr>
      </w:pPr>
      <w:r w:rsidRPr="007D2090">
        <w:rPr>
          <w:rFonts w:ascii="Courier New" w:eastAsia="Times New Roman" w:hAnsi="Courier New" w:cs="Courier New"/>
          <w:color w:val="000000"/>
          <w:sz w:val="20"/>
          <w:szCs w:val="20"/>
          <w:lang w:val="en-CA" w:eastAsia="en-CA"/>
        </w:rPr>
        <w:t xml:space="preserve">    </w:t>
      </w:r>
      <w:proofErr w:type="gramStart"/>
      <w:r w:rsidRPr="007D2090">
        <w:rPr>
          <w:rFonts w:ascii="Courier New" w:eastAsia="Times New Roman" w:hAnsi="Courier New" w:cs="Courier New"/>
          <w:color w:val="8000FF"/>
          <w:sz w:val="20"/>
          <w:szCs w:val="20"/>
          <w:lang w:val="en-CA" w:eastAsia="en-CA"/>
        </w:rPr>
        <w:t>double</w:t>
      </w:r>
      <w:proofErr w:type="gramEnd"/>
      <w:r w:rsidRPr="007D2090">
        <w:rPr>
          <w:rFonts w:ascii="Courier New" w:eastAsia="Times New Roman" w:hAnsi="Courier New" w:cs="Courier New"/>
          <w:color w:val="000000"/>
          <w:sz w:val="20"/>
          <w:szCs w:val="20"/>
          <w:lang w:val="en-CA" w:eastAsia="en-CA"/>
        </w:rPr>
        <w:t xml:space="preserve"> books </w:t>
      </w:r>
      <w:r w:rsidRPr="007D2090">
        <w:rPr>
          <w:rFonts w:ascii="Courier New" w:eastAsia="Times New Roman" w:hAnsi="Courier New" w:cs="Courier New"/>
          <w:b/>
          <w:bCs/>
          <w:color w:val="000080"/>
          <w:sz w:val="20"/>
          <w:szCs w:val="20"/>
          <w:lang w:val="en-CA" w:eastAsia="en-CA"/>
        </w:rPr>
        <w:t>=</w:t>
      </w:r>
      <w:r w:rsidRPr="007D2090">
        <w:rPr>
          <w:rFonts w:ascii="Courier New" w:eastAsia="Times New Roman" w:hAnsi="Courier New" w:cs="Courier New"/>
          <w:color w:val="000000"/>
          <w:sz w:val="20"/>
          <w:szCs w:val="20"/>
          <w:lang w:val="en-CA" w:eastAsia="en-CA"/>
        </w:rPr>
        <w:t xml:space="preserve"> </w:t>
      </w:r>
      <w:r w:rsidRPr="007D2090">
        <w:rPr>
          <w:rFonts w:ascii="Courier New" w:eastAsia="Times New Roman" w:hAnsi="Courier New" w:cs="Courier New"/>
          <w:color w:val="FF8000"/>
          <w:sz w:val="20"/>
          <w:szCs w:val="20"/>
          <w:lang w:val="en-CA" w:eastAsia="en-CA"/>
        </w:rPr>
        <w:t>5.0</w:t>
      </w:r>
      <w:r w:rsidRPr="007D2090">
        <w:rPr>
          <w:rFonts w:ascii="Courier New" w:eastAsia="Times New Roman" w:hAnsi="Courier New" w:cs="Courier New"/>
          <w:b/>
          <w:bCs/>
          <w:color w:val="000080"/>
          <w:sz w:val="20"/>
          <w:szCs w:val="20"/>
          <w:lang w:val="en-CA" w:eastAsia="en-CA"/>
        </w:rPr>
        <w:t>,</w:t>
      </w:r>
      <w:r w:rsidRPr="007D2090">
        <w:rPr>
          <w:rFonts w:ascii="Courier New" w:eastAsia="Times New Roman" w:hAnsi="Courier New" w:cs="Courier New"/>
          <w:color w:val="000000"/>
          <w:sz w:val="20"/>
          <w:szCs w:val="20"/>
          <w:lang w:val="en-CA" w:eastAsia="en-CA"/>
        </w:rPr>
        <w:t xml:space="preserve"> </w:t>
      </w:r>
      <w:proofErr w:type="spellStart"/>
      <w:r w:rsidRPr="007D2090">
        <w:rPr>
          <w:rFonts w:ascii="Courier New" w:eastAsia="Times New Roman" w:hAnsi="Courier New" w:cs="Courier New"/>
          <w:color w:val="000000"/>
          <w:sz w:val="20"/>
          <w:szCs w:val="20"/>
          <w:lang w:val="en-CA" w:eastAsia="en-CA"/>
        </w:rPr>
        <w:t>gpa</w:t>
      </w:r>
      <w:proofErr w:type="spellEnd"/>
      <w:r w:rsidRPr="007D2090">
        <w:rPr>
          <w:rFonts w:ascii="Courier New" w:eastAsia="Times New Roman" w:hAnsi="Courier New" w:cs="Courier New"/>
          <w:color w:val="000000"/>
          <w:sz w:val="20"/>
          <w:szCs w:val="20"/>
          <w:lang w:val="en-CA" w:eastAsia="en-CA"/>
        </w:rPr>
        <w:t xml:space="preserve"> </w:t>
      </w:r>
      <w:r w:rsidRPr="007D2090">
        <w:rPr>
          <w:rFonts w:ascii="Courier New" w:eastAsia="Times New Roman" w:hAnsi="Courier New" w:cs="Courier New"/>
          <w:b/>
          <w:bCs/>
          <w:color w:val="000080"/>
          <w:sz w:val="20"/>
          <w:szCs w:val="20"/>
          <w:lang w:val="en-CA" w:eastAsia="en-CA"/>
        </w:rPr>
        <w:t>=</w:t>
      </w:r>
      <w:r w:rsidRPr="007D2090">
        <w:rPr>
          <w:rFonts w:ascii="Courier New" w:eastAsia="Times New Roman" w:hAnsi="Courier New" w:cs="Courier New"/>
          <w:color w:val="000000"/>
          <w:sz w:val="20"/>
          <w:szCs w:val="20"/>
          <w:lang w:val="en-CA" w:eastAsia="en-CA"/>
        </w:rPr>
        <w:t xml:space="preserve"> </w:t>
      </w:r>
      <w:r w:rsidRPr="007D2090">
        <w:rPr>
          <w:rFonts w:ascii="Courier New" w:eastAsia="Times New Roman" w:hAnsi="Courier New" w:cs="Courier New"/>
          <w:color w:val="FF8000"/>
          <w:sz w:val="20"/>
          <w:szCs w:val="20"/>
          <w:lang w:val="en-CA" w:eastAsia="en-CA"/>
        </w:rPr>
        <w:t>4.6</w:t>
      </w:r>
      <w:r w:rsidRPr="007D2090">
        <w:rPr>
          <w:rFonts w:ascii="Courier New" w:eastAsia="Times New Roman" w:hAnsi="Courier New" w:cs="Courier New"/>
          <w:b/>
          <w:bCs/>
          <w:color w:val="000080"/>
          <w:sz w:val="20"/>
          <w:szCs w:val="20"/>
          <w:lang w:val="en-CA" w:eastAsia="en-CA"/>
        </w:rPr>
        <w:t>,</w:t>
      </w:r>
      <w:r w:rsidRPr="007D2090">
        <w:rPr>
          <w:rFonts w:ascii="Courier New" w:eastAsia="Times New Roman" w:hAnsi="Courier New" w:cs="Courier New"/>
          <w:color w:val="000000"/>
          <w:sz w:val="20"/>
          <w:szCs w:val="20"/>
          <w:lang w:val="en-CA" w:eastAsia="en-CA"/>
        </w:rPr>
        <w:t xml:space="preserve"> </w:t>
      </w:r>
      <w:proofErr w:type="spellStart"/>
      <w:r w:rsidRPr="007D2090">
        <w:rPr>
          <w:rFonts w:ascii="Courier New" w:eastAsia="Times New Roman" w:hAnsi="Courier New" w:cs="Courier New"/>
          <w:color w:val="000000"/>
          <w:sz w:val="20"/>
          <w:szCs w:val="20"/>
          <w:lang w:val="en-CA" w:eastAsia="en-CA"/>
        </w:rPr>
        <w:t>creditsThisTerm</w:t>
      </w:r>
      <w:proofErr w:type="spellEnd"/>
      <w:r w:rsidRPr="007D2090">
        <w:rPr>
          <w:rFonts w:ascii="Courier New" w:eastAsia="Times New Roman" w:hAnsi="Courier New" w:cs="Courier New"/>
          <w:color w:val="000000"/>
          <w:sz w:val="20"/>
          <w:szCs w:val="20"/>
          <w:lang w:val="en-CA" w:eastAsia="en-CA"/>
        </w:rPr>
        <w:t xml:space="preserve"> </w:t>
      </w:r>
      <w:r w:rsidRPr="007D2090">
        <w:rPr>
          <w:rFonts w:ascii="Courier New" w:eastAsia="Times New Roman" w:hAnsi="Courier New" w:cs="Courier New"/>
          <w:b/>
          <w:bCs/>
          <w:color w:val="000080"/>
          <w:sz w:val="20"/>
          <w:szCs w:val="20"/>
          <w:lang w:val="en-CA" w:eastAsia="en-CA"/>
        </w:rPr>
        <w:t>=</w:t>
      </w:r>
      <w:r w:rsidRPr="007D2090">
        <w:rPr>
          <w:rFonts w:ascii="Courier New" w:eastAsia="Times New Roman" w:hAnsi="Courier New" w:cs="Courier New"/>
          <w:color w:val="000000"/>
          <w:sz w:val="20"/>
          <w:szCs w:val="20"/>
          <w:lang w:val="en-CA" w:eastAsia="en-CA"/>
        </w:rPr>
        <w:t xml:space="preserve"> </w:t>
      </w:r>
      <w:r w:rsidRPr="007D2090">
        <w:rPr>
          <w:rFonts w:ascii="Courier New" w:eastAsia="Times New Roman" w:hAnsi="Courier New" w:cs="Courier New"/>
          <w:color w:val="FF8000"/>
          <w:sz w:val="20"/>
          <w:szCs w:val="20"/>
          <w:lang w:val="en-CA" w:eastAsia="en-CA"/>
        </w:rPr>
        <w:t>2.75</w:t>
      </w:r>
      <w:r w:rsidRPr="007D2090">
        <w:rPr>
          <w:rFonts w:ascii="Courier New" w:eastAsia="Times New Roman" w:hAnsi="Courier New" w:cs="Courier New"/>
          <w:b/>
          <w:bCs/>
          <w:color w:val="000080"/>
          <w:sz w:val="20"/>
          <w:szCs w:val="20"/>
          <w:lang w:val="en-CA" w:eastAsia="en-CA"/>
        </w:rPr>
        <w:t>;</w:t>
      </w:r>
    </w:p>
    <w:p w:rsidR="007D2090" w:rsidRPr="007D2090" w:rsidRDefault="007D2090" w:rsidP="007D2090">
      <w:pPr>
        <w:shd w:val="clear" w:color="auto" w:fill="FFFFFF"/>
        <w:spacing w:before="0" w:after="0" w:line="240" w:lineRule="auto"/>
        <w:rPr>
          <w:rFonts w:ascii="Times New Roman" w:eastAsia="Times New Roman" w:hAnsi="Times New Roman" w:cs="Times New Roman"/>
          <w:sz w:val="24"/>
          <w:szCs w:val="24"/>
          <w:lang w:val="en-CA" w:eastAsia="en-CA"/>
        </w:rPr>
      </w:pPr>
      <w:r w:rsidRPr="007D2090">
        <w:rPr>
          <w:rFonts w:ascii="Courier New" w:eastAsia="Times New Roman" w:hAnsi="Courier New" w:cs="Courier New"/>
          <w:b/>
          <w:bCs/>
          <w:color w:val="000080"/>
          <w:sz w:val="20"/>
          <w:szCs w:val="20"/>
          <w:lang w:val="en-CA" w:eastAsia="en-CA"/>
        </w:rPr>
        <w:t>}</w:t>
      </w:r>
    </w:p>
    <w:p w:rsidR="007D2090" w:rsidRDefault="007D2090" w:rsidP="000E529E">
      <w:pPr>
        <w:rPr>
          <w:lang w:val="en-CA" w:eastAsia="en-CA"/>
        </w:rPr>
      </w:pPr>
    </w:p>
    <w:p w:rsidR="00293DBE" w:rsidRDefault="00293DBE" w:rsidP="000E529E">
      <w:pPr>
        <w:rPr>
          <w:lang w:val="en-CA" w:eastAsia="en-CA"/>
        </w:rPr>
      </w:pPr>
      <w:r>
        <w:rPr>
          <w:lang w:val="en-CA" w:eastAsia="en-CA"/>
        </w:rPr>
        <w:t xml:space="preserve">Part </w:t>
      </w:r>
      <w:r w:rsidR="00F84264">
        <w:rPr>
          <w:lang w:val="en-CA" w:eastAsia="en-CA"/>
        </w:rPr>
        <w:t>b</w:t>
      </w:r>
      <w:r>
        <w:rPr>
          <w:lang w:val="en-CA" w:eastAsia="en-CA"/>
        </w:rPr>
        <w:t xml:space="preserve">: </w:t>
      </w:r>
    </w:p>
    <w:p w:rsidR="00A975DE" w:rsidRDefault="002D2DD0" w:rsidP="000E529E">
      <w:pPr>
        <w:rPr>
          <w:lang w:val="en-CA" w:eastAsia="en-CA"/>
        </w:rPr>
      </w:pPr>
      <w:r>
        <w:rPr>
          <w:lang w:val="en-CA" w:eastAsia="en-CA"/>
        </w:rPr>
        <w:t>There are several ways to approach this.  The code below demonstrates three possibilities.</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main</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8000"/>
          <w:sz w:val="20"/>
          <w:szCs w:val="20"/>
          <w:lang w:val="en-CA" w:eastAsia="en-CA"/>
        </w:rPr>
      </w:pP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008000"/>
          <w:sz w:val="20"/>
          <w:szCs w:val="20"/>
          <w:lang w:val="en-CA" w:eastAsia="en-CA"/>
        </w:rPr>
        <w:t>//declare variables of the same type on one line</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double</w:t>
      </w:r>
      <w:proofErr w:type="gramEnd"/>
      <w:r w:rsidRPr="002D2DD0">
        <w:rPr>
          <w:rFonts w:ascii="Courier New" w:eastAsia="Times New Roman" w:hAnsi="Courier New" w:cs="Courier New"/>
          <w:color w:val="000000"/>
          <w:sz w:val="20"/>
          <w:szCs w:val="20"/>
          <w:lang w:val="en-CA" w:eastAsia="en-CA"/>
        </w:rPr>
        <w:t xml:space="preserve"> </w:t>
      </w:r>
      <w:proofErr w:type="spellStart"/>
      <w:r w:rsidRPr="002D2DD0">
        <w:rPr>
          <w:rFonts w:ascii="Courier New" w:eastAsia="Times New Roman" w:hAnsi="Courier New" w:cs="Courier New"/>
          <w:color w:val="000000"/>
          <w:sz w:val="20"/>
          <w:szCs w:val="20"/>
          <w:lang w:val="en-CA" w:eastAsia="en-CA"/>
        </w:rPr>
        <w:t>x</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y</w:t>
      </w:r>
      <w:proofErr w:type="spellEnd"/>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w:t>
      </w:r>
      <w:proofErr w:type="spellStart"/>
      <w:r w:rsidRPr="002D2DD0">
        <w:rPr>
          <w:rFonts w:ascii="Courier New" w:eastAsia="Times New Roman" w:hAnsi="Courier New" w:cs="Courier New"/>
          <w:color w:val="000000"/>
          <w:sz w:val="20"/>
          <w:szCs w:val="20"/>
          <w:lang w:val="en-CA" w:eastAsia="en-CA"/>
        </w:rPr>
        <w:t>a</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b</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c</w:t>
      </w:r>
      <w:proofErr w:type="spellEnd"/>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char</w:t>
      </w:r>
      <w:proofErr w:type="gramEnd"/>
      <w:r w:rsidRPr="002D2DD0">
        <w:rPr>
          <w:rFonts w:ascii="Courier New" w:eastAsia="Times New Roman" w:hAnsi="Courier New" w:cs="Courier New"/>
          <w:color w:val="000000"/>
          <w:sz w:val="20"/>
          <w:szCs w:val="20"/>
          <w:lang w:val="en-CA" w:eastAsia="en-CA"/>
        </w:rPr>
        <w:t xml:space="preserve"> </w:t>
      </w:r>
      <w:proofErr w:type="spellStart"/>
      <w:r w:rsidRPr="002D2DD0">
        <w:rPr>
          <w:rFonts w:ascii="Courier New" w:eastAsia="Times New Roman" w:hAnsi="Courier New" w:cs="Courier New"/>
          <w:color w:val="000000"/>
          <w:sz w:val="20"/>
          <w:szCs w:val="20"/>
          <w:lang w:val="en-CA" w:eastAsia="en-CA"/>
        </w:rPr>
        <w:t>t</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s</w:t>
      </w:r>
      <w:proofErr w:type="spellEnd"/>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
    <w:p w:rsidR="002D2DD0" w:rsidRPr="002D2DD0" w:rsidRDefault="002D2DD0" w:rsidP="002D2DD0">
      <w:pPr>
        <w:shd w:val="clear" w:color="auto" w:fill="FFFFFF"/>
        <w:spacing w:before="0" w:after="0" w:line="240" w:lineRule="auto"/>
        <w:rPr>
          <w:rFonts w:ascii="Courier New" w:eastAsia="Times New Roman" w:hAnsi="Courier New" w:cs="Courier New"/>
          <w:color w:val="008000"/>
          <w:sz w:val="20"/>
          <w:szCs w:val="20"/>
          <w:lang w:val="en-CA" w:eastAsia="en-CA"/>
        </w:rPr>
      </w:pP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008000"/>
          <w:sz w:val="20"/>
          <w:szCs w:val="20"/>
          <w:lang w:val="en-CA" w:eastAsia="en-CA"/>
        </w:rPr>
        <w:t>//declare on separate lines</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double</w:t>
      </w:r>
      <w:proofErr w:type="gramEnd"/>
      <w:r w:rsidRPr="002D2DD0">
        <w:rPr>
          <w:rFonts w:ascii="Courier New" w:eastAsia="Times New Roman" w:hAnsi="Courier New" w:cs="Courier New"/>
          <w:color w:val="000000"/>
          <w:sz w:val="20"/>
          <w:szCs w:val="20"/>
          <w:lang w:val="en-CA" w:eastAsia="en-CA"/>
        </w:rPr>
        <w:t xml:space="preserve"> x</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double</w:t>
      </w:r>
      <w:proofErr w:type="gramEnd"/>
      <w:r w:rsidRPr="002D2DD0">
        <w:rPr>
          <w:rFonts w:ascii="Courier New" w:eastAsia="Times New Roman" w:hAnsi="Courier New" w:cs="Courier New"/>
          <w:color w:val="000000"/>
          <w:sz w:val="20"/>
          <w:szCs w:val="20"/>
          <w:lang w:val="en-CA" w:eastAsia="en-CA"/>
        </w:rPr>
        <w:t xml:space="preserve"> y</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a</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b</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c</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char</w:t>
      </w:r>
      <w:proofErr w:type="gramEnd"/>
      <w:r w:rsidRPr="002D2DD0">
        <w:rPr>
          <w:rFonts w:ascii="Courier New" w:eastAsia="Times New Roman" w:hAnsi="Courier New" w:cs="Courier New"/>
          <w:color w:val="000000"/>
          <w:sz w:val="20"/>
          <w:szCs w:val="20"/>
          <w:lang w:val="en-CA" w:eastAsia="en-CA"/>
        </w:rPr>
        <w:t xml:space="preserve"> t</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char</w:t>
      </w:r>
      <w:proofErr w:type="gramEnd"/>
      <w:r w:rsidRPr="002D2DD0">
        <w:rPr>
          <w:rFonts w:ascii="Courier New" w:eastAsia="Times New Roman" w:hAnsi="Courier New" w:cs="Courier New"/>
          <w:color w:val="000000"/>
          <w:sz w:val="20"/>
          <w:szCs w:val="20"/>
          <w:lang w:val="en-CA" w:eastAsia="en-CA"/>
        </w:rPr>
        <w:t xml:space="preserve"> s</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
    <w:p w:rsidR="002D2DD0" w:rsidRPr="002D2DD0" w:rsidRDefault="002D2DD0" w:rsidP="002D2DD0">
      <w:pPr>
        <w:shd w:val="clear" w:color="auto" w:fill="FFFFFF"/>
        <w:spacing w:before="0" w:after="0" w:line="240" w:lineRule="auto"/>
        <w:rPr>
          <w:rFonts w:ascii="Courier New" w:eastAsia="Times New Roman" w:hAnsi="Courier New" w:cs="Courier New"/>
          <w:color w:val="008000"/>
          <w:sz w:val="20"/>
          <w:szCs w:val="20"/>
          <w:lang w:val="en-CA" w:eastAsia="en-CA"/>
        </w:rPr>
      </w:pP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008000"/>
          <w:sz w:val="20"/>
          <w:szCs w:val="20"/>
          <w:lang w:val="en-CA" w:eastAsia="en-CA"/>
        </w:rPr>
        <w:t>//declare and initialize</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double</w:t>
      </w:r>
      <w:proofErr w:type="gramEnd"/>
      <w:r w:rsidRPr="002D2DD0">
        <w:rPr>
          <w:rFonts w:ascii="Courier New" w:eastAsia="Times New Roman" w:hAnsi="Courier New" w:cs="Courier New"/>
          <w:color w:val="000000"/>
          <w:sz w:val="20"/>
          <w:szCs w:val="20"/>
          <w:lang w:val="en-CA" w:eastAsia="en-CA"/>
        </w:rPr>
        <w:t xml:space="preserve"> x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0</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y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1</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lastRenderedPageBreak/>
        <w:t xml:space="preserve">    </w:t>
      </w:r>
      <w:proofErr w:type="spellStart"/>
      <w:proofErr w:type="gramStart"/>
      <w:r w:rsidRPr="002D2DD0">
        <w:rPr>
          <w:rFonts w:ascii="Courier New" w:eastAsia="Times New Roman" w:hAnsi="Courier New" w:cs="Courier New"/>
          <w:color w:val="8000FF"/>
          <w:sz w:val="20"/>
          <w:szCs w:val="20"/>
          <w:lang w:val="en-CA" w:eastAsia="en-CA"/>
        </w:rPr>
        <w:t>int</w:t>
      </w:r>
      <w:proofErr w:type="spellEnd"/>
      <w:proofErr w:type="gramEnd"/>
      <w:r w:rsidRPr="002D2DD0">
        <w:rPr>
          <w:rFonts w:ascii="Courier New" w:eastAsia="Times New Roman" w:hAnsi="Courier New" w:cs="Courier New"/>
          <w:color w:val="000000"/>
          <w:sz w:val="20"/>
          <w:szCs w:val="20"/>
          <w:lang w:val="en-CA" w:eastAsia="en-CA"/>
        </w:rPr>
        <w:t xml:space="preserve"> a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5</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b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0</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c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10</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roofErr w:type="gramStart"/>
      <w:r w:rsidRPr="002D2DD0">
        <w:rPr>
          <w:rFonts w:ascii="Courier New" w:eastAsia="Times New Roman" w:hAnsi="Courier New" w:cs="Courier New"/>
          <w:color w:val="8000FF"/>
          <w:sz w:val="20"/>
          <w:szCs w:val="20"/>
          <w:lang w:val="en-CA" w:eastAsia="en-CA"/>
        </w:rPr>
        <w:t>char</w:t>
      </w:r>
      <w:proofErr w:type="gramEnd"/>
      <w:r w:rsidRPr="002D2DD0">
        <w:rPr>
          <w:rFonts w:ascii="Courier New" w:eastAsia="Times New Roman" w:hAnsi="Courier New" w:cs="Courier New"/>
          <w:color w:val="000000"/>
          <w:sz w:val="20"/>
          <w:szCs w:val="20"/>
          <w:lang w:val="en-CA" w:eastAsia="en-CA"/>
        </w:rPr>
        <w:t xml:space="preserve"> t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808080"/>
          <w:sz w:val="20"/>
          <w:szCs w:val="20"/>
          <w:lang w:val="en-CA" w:eastAsia="en-CA"/>
        </w:rPr>
        <w:t>'x'</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s </w:t>
      </w:r>
      <w:r w:rsidRPr="002D2DD0">
        <w:rPr>
          <w:rFonts w:ascii="Courier New" w:eastAsia="Times New Roman" w:hAnsi="Courier New" w:cs="Courier New"/>
          <w:b/>
          <w:bCs/>
          <w:color w:val="000080"/>
          <w:sz w:val="20"/>
          <w:szCs w:val="20"/>
          <w:lang w:val="en-CA" w:eastAsia="en-CA"/>
        </w:rPr>
        <w:t>=</w:t>
      </w:r>
      <w:r w:rsidRPr="002D2DD0">
        <w:rPr>
          <w:rFonts w:ascii="Courier New" w:eastAsia="Times New Roman" w:hAnsi="Courier New" w:cs="Courier New"/>
          <w:color w:val="000000"/>
          <w:sz w:val="20"/>
          <w:szCs w:val="20"/>
          <w:lang w:val="en-CA" w:eastAsia="en-CA"/>
        </w:rPr>
        <w:t xml:space="preserve"> </w:t>
      </w:r>
      <w:r w:rsidRPr="002D2DD0">
        <w:rPr>
          <w:rFonts w:ascii="Courier New" w:eastAsia="Times New Roman" w:hAnsi="Courier New" w:cs="Courier New"/>
          <w:color w:val="FF8000"/>
          <w:sz w:val="20"/>
          <w:szCs w:val="20"/>
          <w:lang w:val="en-CA" w:eastAsia="en-CA"/>
        </w:rPr>
        <w:t>65</w:t>
      </w:r>
      <w:r w:rsidRPr="002D2DD0">
        <w:rPr>
          <w:rFonts w:ascii="Courier New" w:eastAsia="Times New Roman" w:hAnsi="Courier New" w:cs="Courier New"/>
          <w:b/>
          <w:bCs/>
          <w:color w:val="000080"/>
          <w:sz w:val="20"/>
          <w:szCs w:val="20"/>
          <w:lang w:val="en-CA" w:eastAsia="en-CA"/>
        </w:rPr>
        <w:t>;</w:t>
      </w:r>
    </w:p>
    <w:p w:rsidR="002D2DD0" w:rsidRPr="002D2DD0" w:rsidRDefault="002D2DD0" w:rsidP="002D2DD0">
      <w:pPr>
        <w:shd w:val="clear" w:color="auto" w:fill="FFFFFF"/>
        <w:spacing w:before="0" w:after="0" w:line="240" w:lineRule="auto"/>
        <w:rPr>
          <w:rFonts w:ascii="Courier New" w:eastAsia="Times New Roman" w:hAnsi="Courier New" w:cs="Courier New"/>
          <w:color w:val="000000"/>
          <w:sz w:val="20"/>
          <w:szCs w:val="20"/>
          <w:lang w:val="en-CA" w:eastAsia="en-CA"/>
        </w:rPr>
      </w:pPr>
      <w:r w:rsidRPr="002D2DD0">
        <w:rPr>
          <w:rFonts w:ascii="Courier New" w:eastAsia="Times New Roman" w:hAnsi="Courier New" w:cs="Courier New"/>
          <w:color w:val="000000"/>
          <w:sz w:val="20"/>
          <w:szCs w:val="20"/>
          <w:lang w:val="en-CA" w:eastAsia="en-CA"/>
        </w:rPr>
        <w:t xml:space="preserve">    </w:t>
      </w:r>
    </w:p>
    <w:p w:rsidR="002D2DD0" w:rsidRPr="002D2DD0" w:rsidRDefault="002D2DD0" w:rsidP="002D2DD0">
      <w:pPr>
        <w:shd w:val="clear" w:color="auto" w:fill="FFFFFF"/>
        <w:spacing w:before="0" w:after="0" w:line="240" w:lineRule="auto"/>
        <w:rPr>
          <w:rFonts w:ascii="Times New Roman" w:eastAsia="Times New Roman" w:hAnsi="Times New Roman" w:cs="Times New Roman"/>
          <w:sz w:val="24"/>
          <w:szCs w:val="24"/>
          <w:lang w:val="en-CA" w:eastAsia="en-CA"/>
        </w:rPr>
      </w:pPr>
      <w:r w:rsidRPr="002D2DD0">
        <w:rPr>
          <w:rFonts w:ascii="Courier New" w:eastAsia="Times New Roman" w:hAnsi="Courier New" w:cs="Courier New"/>
          <w:b/>
          <w:bCs/>
          <w:color w:val="000080"/>
          <w:sz w:val="20"/>
          <w:szCs w:val="20"/>
          <w:lang w:val="en-CA" w:eastAsia="en-CA"/>
        </w:rPr>
        <w:t>}</w:t>
      </w:r>
    </w:p>
    <w:p w:rsidR="002D2DD0" w:rsidRDefault="002D2DD0" w:rsidP="000E529E">
      <w:pPr>
        <w:rPr>
          <w:lang w:val="en-CA" w:eastAsia="en-CA"/>
        </w:rPr>
      </w:pPr>
    </w:p>
    <w:p w:rsidR="002D2DD0" w:rsidRDefault="002D2DD0" w:rsidP="000E529E">
      <w:pPr>
        <w:rPr>
          <w:lang w:val="en-CA" w:eastAsia="en-CA"/>
        </w:rPr>
      </w:pPr>
    </w:p>
    <w:p w:rsidR="003C6264" w:rsidRDefault="003C6264" w:rsidP="003C6264">
      <w:pPr>
        <w:pStyle w:val="Heading1"/>
      </w:pPr>
      <w:r>
        <w:t>suggested test cases</w:t>
      </w:r>
    </w:p>
    <w:p w:rsidR="003C6264" w:rsidRDefault="00DB7218" w:rsidP="003C6264">
      <w:r>
        <w:t>None</w:t>
      </w:r>
    </w:p>
    <w:p w:rsidR="003C6264" w:rsidRDefault="003C6264" w:rsidP="003C6264">
      <w:pPr>
        <w:pStyle w:val="Heading1"/>
      </w:pPr>
      <w:r>
        <w:t>required topics</w:t>
      </w:r>
    </w:p>
    <w:p w:rsidR="00406C06" w:rsidRDefault="00601047" w:rsidP="00E8003B">
      <w:pPr>
        <w:pStyle w:val="ListParagraph"/>
        <w:numPr>
          <w:ilvl w:val="0"/>
          <w:numId w:val="20"/>
        </w:numPr>
      </w:pPr>
      <w:r>
        <w:t xml:space="preserve">Syntax of declaring </w:t>
      </w:r>
      <w:r w:rsidR="002D2DD0">
        <w:t xml:space="preserve">doubles, </w:t>
      </w:r>
      <w:proofErr w:type="spellStart"/>
      <w:r w:rsidR="002D2DD0">
        <w:t>ints</w:t>
      </w:r>
      <w:proofErr w:type="spellEnd"/>
      <w:r w:rsidR="002D2DD0">
        <w:t>, and chars</w:t>
      </w:r>
    </w:p>
    <w:p w:rsidR="002D2DD0" w:rsidRDefault="002D2DD0" w:rsidP="00E8003B">
      <w:pPr>
        <w:pStyle w:val="ListParagraph"/>
        <w:numPr>
          <w:ilvl w:val="0"/>
          <w:numId w:val="20"/>
        </w:numPr>
      </w:pPr>
      <w:r>
        <w:t>Initializing variables</w:t>
      </w:r>
    </w:p>
    <w:p w:rsidR="002D2DD0" w:rsidRPr="003C6264" w:rsidRDefault="002D2DD0" w:rsidP="00E8003B">
      <w:pPr>
        <w:pStyle w:val="ListParagraph"/>
        <w:numPr>
          <w:ilvl w:val="0"/>
          <w:numId w:val="20"/>
        </w:numPr>
      </w:pPr>
      <w:r>
        <w:t>Using a single line to declare variables</w:t>
      </w:r>
      <w:bookmarkStart w:id="0" w:name="_GoBack"/>
      <w:bookmarkEnd w:id="0"/>
    </w:p>
    <w:sectPr w:rsidR="002D2DD0" w:rsidRPr="003C6264"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D1" w:rsidRDefault="00B778D1">
      <w:pPr>
        <w:spacing w:after="0" w:line="240" w:lineRule="auto"/>
      </w:pPr>
      <w:r>
        <w:separator/>
      </w:r>
    </w:p>
  </w:endnote>
  <w:endnote w:type="continuationSeparator" w:id="0">
    <w:p w:rsidR="00B778D1" w:rsidRDefault="00B7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B7218">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41" w:rsidRPr="003C2C41" w:rsidRDefault="003C2C41" w:rsidP="003C2C41">
    <w:pPr>
      <w:pStyle w:val="Header"/>
      <w:rPr>
        <w:lang w:val="en-CA"/>
      </w:rPr>
    </w:pPr>
    <w:r>
      <w:rPr>
        <w:lang w:val="en-CA"/>
      </w:rPr>
      <w:t>Copyright David Lau and Michael Cooper-Stachowsky, all rights reserved.  Used with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D1" w:rsidRDefault="00B778D1">
      <w:pPr>
        <w:spacing w:after="0" w:line="240" w:lineRule="auto"/>
      </w:pPr>
      <w:r>
        <w:separator/>
      </w:r>
    </w:p>
  </w:footnote>
  <w:footnote w:type="continuationSeparator" w:id="0">
    <w:p w:rsidR="00B778D1" w:rsidRDefault="00B77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25801"/>
    <w:multiLevelType w:val="hybridMultilevel"/>
    <w:tmpl w:val="D2B28A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5951B5"/>
    <w:multiLevelType w:val="hybridMultilevel"/>
    <w:tmpl w:val="715443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716E3D"/>
    <w:multiLevelType w:val="hybridMultilevel"/>
    <w:tmpl w:val="C586600E"/>
    <w:lvl w:ilvl="0" w:tplc="0AE65BB0">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2"/>
  </w:num>
  <w:num w:numId="3">
    <w:abstractNumId w:val="15"/>
  </w:num>
  <w:num w:numId="4">
    <w:abstractNumId w:val="13"/>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4"/>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1"/>
    <w:rsid w:val="000E529E"/>
    <w:rsid w:val="00162104"/>
    <w:rsid w:val="00194DF6"/>
    <w:rsid w:val="001E5F70"/>
    <w:rsid w:val="00293DBE"/>
    <w:rsid w:val="002D2DD0"/>
    <w:rsid w:val="00303CDB"/>
    <w:rsid w:val="003C2C41"/>
    <w:rsid w:val="003C6264"/>
    <w:rsid w:val="00406C06"/>
    <w:rsid w:val="004E1AED"/>
    <w:rsid w:val="005C12A5"/>
    <w:rsid w:val="00601047"/>
    <w:rsid w:val="0068293B"/>
    <w:rsid w:val="007839A3"/>
    <w:rsid w:val="007D2090"/>
    <w:rsid w:val="00881D92"/>
    <w:rsid w:val="008C108B"/>
    <w:rsid w:val="00915332"/>
    <w:rsid w:val="009B72FF"/>
    <w:rsid w:val="00A01B1F"/>
    <w:rsid w:val="00A1310C"/>
    <w:rsid w:val="00A975DE"/>
    <w:rsid w:val="00B778D1"/>
    <w:rsid w:val="00BC3972"/>
    <w:rsid w:val="00D47A97"/>
    <w:rsid w:val="00D70F89"/>
    <w:rsid w:val="00DB7218"/>
    <w:rsid w:val="00E8003B"/>
    <w:rsid w:val="00EB2A8E"/>
    <w:rsid w:val="00F8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307DD-C350-4E2C-83C4-92FA99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E8003B"/>
    <w:pPr>
      <w:spacing w:before="0" w:line="276" w:lineRule="auto"/>
      <w:ind w:left="720"/>
      <w:contextualSpacing/>
    </w:pPr>
    <w:rPr>
      <w:rFonts w:eastAsiaTheme="minorHAnsi"/>
      <w:lang w:val="en-CA" w:eastAsia="en-US"/>
    </w:rPr>
  </w:style>
  <w:style w:type="character" w:customStyle="1" w:styleId="sc91">
    <w:name w:val="sc91"/>
    <w:basedOn w:val="DefaultParagraphFont"/>
    <w:rsid w:val="00E8003B"/>
    <w:rPr>
      <w:rFonts w:ascii="Courier New" w:hAnsi="Courier New" w:cs="Courier New" w:hint="default"/>
      <w:color w:val="804000"/>
      <w:sz w:val="20"/>
      <w:szCs w:val="20"/>
    </w:rPr>
  </w:style>
  <w:style w:type="character" w:customStyle="1" w:styleId="sc51">
    <w:name w:val="sc51"/>
    <w:basedOn w:val="DefaultParagraphFont"/>
    <w:rsid w:val="00E8003B"/>
    <w:rPr>
      <w:rFonts w:ascii="Courier New" w:hAnsi="Courier New" w:cs="Courier New" w:hint="default"/>
      <w:b/>
      <w:bCs/>
      <w:color w:val="0000FF"/>
      <w:sz w:val="20"/>
      <w:szCs w:val="20"/>
    </w:rPr>
  </w:style>
  <w:style w:type="character" w:customStyle="1" w:styleId="sc0">
    <w:name w:val="sc0"/>
    <w:basedOn w:val="DefaultParagraphFont"/>
    <w:rsid w:val="00E8003B"/>
    <w:rPr>
      <w:rFonts w:ascii="Courier New" w:hAnsi="Courier New" w:cs="Courier New" w:hint="default"/>
      <w:color w:val="000000"/>
      <w:sz w:val="20"/>
      <w:szCs w:val="20"/>
    </w:rPr>
  </w:style>
  <w:style w:type="character" w:customStyle="1" w:styleId="sc11">
    <w:name w:val="sc11"/>
    <w:basedOn w:val="DefaultParagraphFont"/>
    <w:rsid w:val="00E8003B"/>
    <w:rPr>
      <w:rFonts w:ascii="Courier New" w:hAnsi="Courier New" w:cs="Courier New" w:hint="default"/>
      <w:color w:val="000000"/>
      <w:sz w:val="20"/>
      <w:szCs w:val="20"/>
    </w:rPr>
  </w:style>
  <w:style w:type="character" w:customStyle="1" w:styleId="sc101">
    <w:name w:val="sc101"/>
    <w:basedOn w:val="DefaultParagraphFont"/>
    <w:rsid w:val="00E8003B"/>
    <w:rPr>
      <w:rFonts w:ascii="Courier New" w:hAnsi="Courier New" w:cs="Courier New" w:hint="default"/>
      <w:b/>
      <w:bCs/>
      <w:color w:val="000080"/>
      <w:sz w:val="20"/>
      <w:szCs w:val="20"/>
    </w:rPr>
  </w:style>
  <w:style w:type="character" w:customStyle="1" w:styleId="sc161">
    <w:name w:val="sc161"/>
    <w:basedOn w:val="DefaultParagraphFont"/>
    <w:rsid w:val="00E8003B"/>
    <w:rPr>
      <w:rFonts w:ascii="Courier New" w:hAnsi="Courier New" w:cs="Courier New" w:hint="default"/>
      <w:color w:val="8000FF"/>
      <w:sz w:val="20"/>
      <w:szCs w:val="20"/>
    </w:rPr>
  </w:style>
  <w:style w:type="character" w:customStyle="1" w:styleId="sc61">
    <w:name w:val="sc61"/>
    <w:basedOn w:val="DefaultParagraphFont"/>
    <w:rsid w:val="00E8003B"/>
    <w:rPr>
      <w:rFonts w:ascii="Courier New" w:hAnsi="Courier New" w:cs="Courier New" w:hint="default"/>
      <w:color w:val="808080"/>
      <w:sz w:val="20"/>
      <w:szCs w:val="20"/>
    </w:rPr>
  </w:style>
  <w:style w:type="character" w:customStyle="1" w:styleId="sc21">
    <w:name w:val="sc21"/>
    <w:basedOn w:val="DefaultParagraphFont"/>
    <w:rsid w:val="002D2DD0"/>
    <w:rPr>
      <w:rFonts w:ascii="Courier New" w:hAnsi="Courier New" w:cs="Courier New" w:hint="default"/>
      <w:color w:val="008000"/>
      <w:sz w:val="20"/>
      <w:szCs w:val="20"/>
    </w:rPr>
  </w:style>
  <w:style w:type="character" w:customStyle="1" w:styleId="sc41">
    <w:name w:val="sc41"/>
    <w:basedOn w:val="DefaultParagraphFont"/>
    <w:rsid w:val="002D2DD0"/>
    <w:rPr>
      <w:rFonts w:ascii="Courier New" w:hAnsi="Courier New" w:cs="Courier New" w:hint="default"/>
      <w:color w:val="FF8000"/>
      <w:sz w:val="20"/>
      <w:szCs w:val="20"/>
    </w:rPr>
  </w:style>
  <w:style w:type="character" w:customStyle="1" w:styleId="sc71">
    <w:name w:val="sc71"/>
    <w:basedOn w:val="DefaultParagraphFont"/>
    <w:rsid w:val="002D2D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57253930">
      <w:bodyDiv w:val="1"/>
      <w:marLeft w:val="0"/>
      <w:marRight w:val="0"/>
      <w:marTop w:val="0"/>
      <w:marBottom w:val="0"/>
      <w:divBdr>
        <w:top w:val="none" w:sz="0" w:space="0" w:color="auto"/>
        <w:left w:val="none" w:sz="0" w:space="0" w:color="auto"/>
        <w:bottom w:val="none" w:sz="0" w:space="0" w:color="auto"/>
        <w:right w:val="none" w:sz="0" w:space="0" w:color="auto"/>
      </w:divBdr>
      <w:divsChild>
        <w:div w:id="2016689258">
          <w:marLeft w:val="0"/>
          <w:marRight w:val="0"/>
          <w:marTop w:val="0"/>
          <w:marBottom w:val="0"/>
          <w:divBdr>
            <w:top w:val="none" w:sz="0" w:space="0" w:color="auto"/>
            <w:left w:val="none" w:sz="0" w:space="0" w:color="auto"/>
            <w:bottom w:val="none" w:sz="0" w:space="0" w:color="auto"/>
            <w:right w:val="none" w:sz="0" w:space="0" w:color="auto"/>
          </w:divBdr>
        </w:div>
      </w:divsChild>
    </w:div>
    <w:div w:id="1319653736">
      <w:bodyDiv w:val="1"/>
      <w:marLeft w:val="0"/>
      <w:marRight w:val="0"/>
      <w:marTop w:val="0"/>
      <w:marBottom w:val="0"/>
      <w:divBdr>
        <w:top w:val="none" w:sz="0" w:space="0" w:color="auto"/>
        <w:left w:val="none" w:sz="0" w:space="0" w:color="auto"/>
        <w:bottom w:val="none" w:sz="0" w:space="0" w:color="auto"/>
        <w:right w:val="none" w:sz="0" w:space="0" w:color="auto"/>
      </w:divBdr>
      <w:divsChild>
        <w:div w:id="92487630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1240226">
      <w:bodyDiv w:val="1"/>
      <w:marLeft w:val="0"/>
      <w:marRight w:val="0"/>
      <w:marTop w:val="0"/>
      <w:marBottom w:val="0"/>
      <w:divBdr>
        <w:top w:val="none" w:sz="0" w:space="0" w:color="auto"/>
        <w:left w:val="none" w:sz="0" w:space="0" w:color="auto"/>
        <w:bottom w:val="none" w:sz="0" w:space="0" w:color="auto"/>
        <w:right w:val="none" w:sz="0" w:space="0" w:color="auto"/>
      </w:divBdr>
      <w:divsChild>
        <w:div w:id="25305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file1.uwaterloo.ca\mstachow\My%20Documents\Courses\ME101\courseDev\courseTopicHubs\Design\DrllProblem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dcmitype/"/>
    <ds:schemaRef ds:uri="http://schemas.microsoft.com/office/infopath/2007/PartnerControls"/>
    <ds:schemaRef ds:uri="4873beb7-5857-4685-be1f-d57550cc96cc"/>
    <ds:schemaRef ds:uri="http://www.w3.org/XML/1998/namespace"/>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063E8B6-10FE-4E63-89F5-61528A52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DrllProblemTemplate.dotx</Template>
  <TotalTime>6</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Stachowsky</dc:creator>
  <cp:lastModifiedBy>Stachowsky, Michael</cp:lastModifiedBy>
  <cp:revision>9</cp:revision>
  <dcterms:created xsi:type="dcterms:W3CDTF">2016-12-07T19:52:00Z</dcterms:created>
  <dcterms:modified xsi:type="dcterms:W3CDTF">2016-12-07T19:58:00Z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