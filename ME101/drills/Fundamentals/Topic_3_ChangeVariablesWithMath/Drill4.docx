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7747D8" w:rsidP="004E1AED">
      <w:pPr>
        <w:pStyle w:val="Title"/>
      </w:pPr>
      <w:r>
        <w:t>Changing Variables q</w:t>
      </w:r>
      <w:r w:rsidR="00075F40">
        <w:t>4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4264C9" w:rsidRPr="004264C9" w:rsidRDefault="004264C9" w:rsidP="004264C9">
      <w:r>
        <w:t>In this drill you are going to compute the value of a rational expression using a program.  The user must enter a value for x, and your program must output the value for y.  Confirm that your code is correct by performing the same calculation by hand.  The expression is: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x+4</m:t>
              </m:r>
            </m:num>
            <m:den>
              <m:r>
                <w:rPr>
                  <w:rFonts w:ascii="Cambria Math" w:hAnsi="Cambria Math"/>
                </w:rPr>
                <m:t>x-10</m:t>
              </m:r>
            </m:den>
          </m:f>
          <m:r>
            <w:br/>
          </m:r>
        </m:oMath>
      </m:oMathPara>
      <w:r w:rsidRPr="004264C9">
        <w:t>Did your output agree with what you computed by hand?  What happens if you enter x =10?</w:t>
      </w:r>
    </w:p>
    <w:p w:rsidR="003C6264" w:rsidRDefault="003C6264" w:rsidP="003C6264">
      <w:pPr>
        <w:pStyle w:val="Heading1"/>
      </w:pPr>
      <w:r>
        <w:t>Solution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A44A1F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double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</w:t>
      </w:r>
      <w:r w:rsidR="00696DFA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Enter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 a value for the variable x"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y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=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="00EB7AA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(2.0/3)*(x+4)/(x-10)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  <w:r w:rsidR="00EB7A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 xml:space="preserve"> //Remember to avoid integer division!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2D2DD0" w:rsidRDefault="00173B06" w:rsidP="000E529E">
      <w:pPr>
        <w:rPr>
          <w:lang w:val="en-CA" w:eastAsia="en-CA"/>
        </w:rPr>
      </w:pPr>
      <w:r>
        <w:rPr>
          <w:lang w:val="en-CA" w:eastAsia="en-CA"/>
        </w:rPr>
        <w:t>Note: this function introduces potentially issues with integer division.  If the student enters only 2/3, rather than 2.0/3 (or some other way to cast to a double), then they will encounter an error in that y = 0 for any input of x.</w:t>
      </w:r>
    </w:p>
    <w:p w:rsidR="003C6264" w:rsidRDefault="003C6264" w:rsidP="003C6264">
      <w:pPr>
        <w:pStyle w:val="Heading1"/>
      </w:pPr>
      <w:r>
        <w:t>suggested test cases</w:t>
      </w:r>
    </w:p>
    <w:p w:rsidR="000F228C" w:rsidRDefault="006E649C" w:rsidP="003C6264">
      <w:r>
        <w:t>Some suggested test cases: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Test x = 0, -1, 1</w:t>
      </w:r>
    </w:p>
    <w:p w:rsidR="006E649C" w:rsidRDefault="006E649C" w:rsidP="006E649C">
      <w:pPr>
        <w:pStyle w:val="ListParagraph"/>
        <w:numPr>
          <w:ilvl w:val="0"/>
          <w:numId w:val="24"/>
        </w:numPr>
      </w:pPr>
      <w:r>
        <w:t>Test x = M_PI (requires #include &lt;cmath&gt;)</w:t>
      </w:r>
      <w:r w:rsidR="00CE382A">
        <w:t>, or some other approximation of an irrational number.</w:t>
      </w:r>
    </w:p>
    <w:p w:rsidR="00F54DEF" w:rsidRDefault="00F54DEF" w:rsidP="006E649C">
      <w:pPr>
        <w:pStyle w:val="ListParagraph"/>
        <w:numPr>
          <w:ilvl w:val="0"/>
          <w:numId w:val="24"/>
        </w:numPr>
      </w:pPr>
      <w:r>
        <w:t>Testing x = 10 should produce a value of “inf” or “nan”, depending on the student’</w:t>
      </w:r>
      <w:r w:rsidR="00D136CE">
        <w:t>s computer, but the code still runs.  This is known as a “silent failure”.</w:t>
      </w:r>
      <w:bookmarkStart w:id="0" w:name="_GoBack"/>
      <w:bookmarkEnd w:id="0"/>
    </w:p>
    <w:p w:rsidR="00A95BDF" w:rsidRPr="000F228C" w:rsidRDefault="00A95BDF" w:rsidP="00A95BDF">
      <w:r>
        <w:t>All student test cases should be confirmed by a hand calculation.</w:t>
      </w:r>
    </w:p>
    <w:p w:rsidR="003C6264" w:rsidRDefault="003C6264" w:rsidP="003C6264">
      <w:pPr>
        <w:pStyle w:val="Heading1"/>
      </w:pPr>
      <w:r>
        <w:lastRenderedPageBreak/>
        <w:t>required topics</w:t>
      </w:r>
    </w:p>
    <w:p w:rsidR="00EA32EE" w:rsidRDefault="004B6E8B" w:rsidP="00EA32EE">
      <w:pPr>
        <w:pStyle w:val="ListParagraph"/>
        <w:numPr>
          <w:ilvl w:val="0"/>
          <w:numId w:val="20"/>
        </w:numPr>
      </w:pPr>
      <w:r>
        <w:t>Using a computer to evaluate a mathematical function</w:t>
      </w:r>
    </w:p>
    <w:p w:rsidR="007B0A50" w:rsidRDefault="007B0A50" w:rsidP="00EA32EE">
      <w:pPr>
        <w:pStyle w:val="ListParagraph"/>
        <w:numPr>
          <w:ilvl w:val="0"/>
          <w:numId w:val="20"/>
        </w:numPr>
      </w:pPr>
      <w:r>
        <w:t>Design of good test cases</w:t>
      </w:r>
    </w:p>
    <w:p w:rsidR="001F2061" w:rsidRDefault="001F2061" w:rsidP="00EA32EE">
      <w:pPr>
        <w:pStyle w:val="ListParagraph"/>
        <w:numPr>
          <w:ilvl w:val="0"/>
          <w:numId w:val="20"/>
        </w:numPr>
      </w:pPr>
      <w:r>
        <w:t>Knowing if a computer is correct using hand computation</w:t>
      </w:r>
    </w:p>
    <w:p w:rsidR="000C7011" w:rsidRPr="003C6264" w:rsidRDefault="000C7011" w:rsidP="00EA32EE">
      <w:pPr>
        <w:pStyle w:val="ListParagraph"/>
        <w:numPr>
          <w:ilvl w:val="0"/>
          <w:numId w:val="20"/>
        </w:numPr>
      </w:pPr>
      <w:r>
        <w:t>Encountering divide by zero and silent failures</w:t>
      </w:r>
    </w:p>
    <w:sectPr w:rsidR="000C7011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564A7"/>
    <w:multiLevelType w:val="hybridMultilevel"/>
    <w:tmpl w:val="1764B778"/>
    <w:lvl w:ilvl="0" w:tplc="950ED58C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35B65"/>
    <w:multiLevelType w:val="hybridMultilevel"/>
    <w:tmpl w:val="02F841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14"/>
  </w:num>
  <w:num w:numId="5">
    <w:abstractNumId w:val="21"/>
  </w:num>
  <w:num w:numId="6">
    <w:abstractNumId w:val="22"/>
  </w:num>
  <w:num w:numId="7">
    <w:abstractNumId w:val="20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9"/>
  </w:num>
  <w:num w:numId="22">
    <w:abstractNumId w:val="1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75F40"/>
    <w:rsid w:val="000C7011"/>
    <w:rsid w:val="000E529E"/>
    <w:rsid w:val="000F228C"/>
    <w:rsid w:val="00110679"/>
    <w:rsid w:val="00126045"/>
    <w:rsid w:val="001335F9"/>
    <w:rsid w:val="00162104"/>
    <w:rsid w:val="00173B06"/>
    <w:rsid w:val="00194DF6"/>
    <w:rsid w:val="001D2994"/>
    <w:rsid w:val="001E5F70"/>
    <w:rsid w:val="001F2061"/>
    <w:rsid w:val="00293DBE"/>
    <w:rsid w:val="002D2DD0"/>
    <w:rsid w:val="00303CDB"/>
    <w:rsid w:val="003C2C41"/>
    <w:rsid w:val="003C418F"/>
    <w:rsid w:val="003C6264"/>
    <w:rsid w:val="00406C06"/>
    <w:rsid w:val="004264C9"/>
    <w:rsid w:val="004B6E8B"/>
    <w:rsid w:val="004E1AED"/>
    <w:rsid w:val="005664C7"/>
    <w:rsid w:val="005C12A5"/>
    <w:rsid w:val="00601047"/>
    <w:rsid w:val="0068293B"/>
    <w:rsid w:val="00696DFA"/>
    <w:rsid w:val="006E649C"/>
    <w:rsid w:val="007747D8"/>
    <w:rsid w:val="007839A3"/>
    <w:rsid w:val="007B0A50"/>
    <w:rsid w:val="007B1E15"/>
    <w:rsid w:val="007D2090"/>
    <w:rsid w:val="007E097C"/>
    <w:rsid w:val="00877DE8"/>
    <w:rsid w:val="00881D92"/>
    <w:rsid w:val="008C108B"/>
    <w:rsid w:val="00915332"/>
    <w:rsid w:val="009B72FF"/>
    <w:rsid w:val="00A01B1F"/>
    <w:rsid w:val="00A1310C"/>
    <w:rsid w:val="00A44A1F"/>
    <w:rsid w:val="00A95BDF"/>
    <w:rsid w:val="00A975DE"/>
    <w:rsid w:val="00B778D1"/>
    <w:rsid w:val="00BC3972"/>
    <w:rsid w:val="00CE382A"/>
    <w:rsid w:val="00D136CE"/>
    <w:rsid w:val="00D47A97"/>
    <w:rsid w:val="00D6133E"/>
    <w:rsid w:val="00D70F89"/>
    <w:rsid w:val="00DB7218"/>
    <w:rsid w:val="00E8003B"/>
    <w:rsid w:val="00EA32EE"/>
    <w:rsid w:val="00EB2A8E"/>
    <w:rsid w:val="00EB51C4"/>
    <w:rsid w:val="00EB7AA0"/>
    <w:rsid w:val="00F21ABA"/>
    <w:rsid w:val="00F54DEF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4873beb7-5857-4685-be1f-d57550cc96c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620DD-940B-45EF-92A7-55EA6E6F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11</cp:revision>
  <dcterms:created xsi:type="dcterms:W3CDTF">2016-12-07T20:44:00Z</dcterms:created>
  <dcterms:modified xsi:type="dcterms:W3CDTF">2016-12-07T20:48:00Z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