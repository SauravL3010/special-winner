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D6133E" w:rsidP="004E1AED">
      <w:pPr>
        <w:pStyle w:val="Title"/>
      </w:pPr>
      <w:r>
        <w:t>Changing Variables q1</w:t>
      </w:r>
    </w:p>
    <w:p w:rsidR="00194DF6" w:rsidRDefault="003C2C41">
      <w:pPr>
        <w:pStyle w:val="Heading1"/>
      </w:pPr>
      <w:r>
        <w:t>Revision</w:t>
      </w:r>
      <w:r w:rsidR="003C6264">
        <w:t xml:space="preserve"> history</w:t>
      </w:r>
    </w:p>
    <w:p w:rsidR="004E1AED" w:rsidRDefault="00E8003B" w:rsidP="003C2C41">
      <w:r>
        <w:t>V 1.0: initial release</w:t>
      </w:r>
    </w:p>
    <w:p w:rsidR="003C6264" w:rsidRDefault="003C6264" w:rsidP="003C6264">
      <w:pPr>
        <w:pStyle w:val="Heading1"/>
      </w:pPr>
      <w:r>
        <w:t>usage history</w:t>
      </w:r>
    </w:p>
    <w:p w:rsidR="003C6264" w:rsidRDefault="003C6264" w:rsidP="003C6264"/>
    <w:p w:rsidR="003C6264" w:rsidRDefault="003C6264" w:rsidP="003C6264">
      <w:pPr>
        <w:pStyle w:val="Heading1"/>
      </w:pPr>
      <w:r>
        <w:t>problem description</w:t>
      </w:r>
    </w:p>
    <w:p w:rsidR="00D6133E" w:rsidRDefault="00D6133E" w:rsidP="00D6133E">
      <w:pPr>
        <w:pStyle w:val="ListParagraph"/>
        <w:numPr>
          <w:ilvl w:val="0"/>
          <w:numId w:val="23"/>
        </w:numPr>
      </w:pPr>
      <w:r>
        <w:t>Declare three integers.  Read in their values using only a single cin statement.</w:t>
      </w:r>
    </w:p>
    <w:p w:rsidR="00D6133E" w:rsidRDefault="00D6133E" w:rsidP="00D6133E">
      <w:pPr>
        <w:pStyle w:val="ListParagraph"/>
        <w:numPr>
          <w:ilvl w:val="0"/>
          <w:numId w:val="23"/>
        </w:numPr>
      </w:pPr>
      <w:r>
        <w:t>Repeat the drill above using three separate cin statements.  Which method do you prefer? (Hint: this is a personal style choice, not a hard and fast rule!)</w:t>
      </w:r>
    </w:p>
    <w:p w:rsidR="003C6264" w:rsidRDefault="003C6264" w:rsidP="003C6264">
      <w:pPr>
        <w:pStyle w:val="Heading1"/>
      </w:pPr>
      <w:r>
        <w:t>Solution</w:t>
      </w:r>
    </w:p>
    <w:p w:rsidR="00D6133E" w:rsidRPr="00D6133E" w:rsidRDefault="00D6133E" w:rsidP="00D6133E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</w:pPr>
      <w:r w:rsidRPr="00D6133E"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  <w:t>#include &lt;iostream&gt;</w:t>
      </w:r>
    </w:p>
    <w:p w:rsidR="00D6133E" w:rsidRPr="00D6133E" w:rsidRDefault="00D6133E" w:rsidP="00D6133E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D613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en-CA"/>
        </w:rPr>
        <w:t>using</w:t>
      </w:r>
      <w:r w:rsidRPr="00D6133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D613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en-CA"/>
        </w:rPr>
        <w:t>namespace</w:t>
      </w:r>
      <w:r w:rsidRPr="00D6133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std</w:t>
      </w:r>
      <w:r w:rsidRPr="00D613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D6133E" w:rsidRPr="00D6133E" w:rsidRDefault="00D6133E" w:rsidP="00D6133E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D6133E">
        <w:rPr>
          <w:rFonts w:ascii="Courier New" w:eastAsia="Times New Roman" w:hAnsi="Courier New" w:cs="Courier New"/>
          <w:color w:val="8000FF"/>
          <w:sz w:val="20"/>
          <w:szCs w:val="20"/>
          <w:lang w:val="en-CA" w:eastAsia="en-CA"/>
        </w:rPr>
        <w:t>int</w:t>
      </w:r>
      <w:r w:rsidRPr="00D6133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main</w:t>
      </w:r>
      <w:r w:rsidRPr="00D613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()</w:t>
      </w:r>
    </w:p>
    <w:p w:rsidR="00D6133E" w:rsidRPr="00D6133E" w:rsidRDefault="00D6133E" w:rsidP="00D6133E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D613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{</w:t>
      </w:r>
    </w:p>
    <w:p w:rsidR="00D6133E" w:rsidRPr="00D6133E" w:rsidRDefault="00D6133E" w:rsidP="00D6133E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CA" w:eastAsia="en-CA"/>
        </w:rPr>
      </w:pPr>
      <w:r w:rsidRPr="00D6133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  <w:r w:rsidRPr="00D6133E">
        <w:rPr>
          <w:rFonts w:ascii="Courier New" w:eastAsia="Times New Roman" w:hAnsi="Courier New" w:cs="Courier New"/>
          <w:color w:val="008000"/>
          <w:sz w:val="20"/>
          <w:szCs w:val="20"/>
          <w:lang w:val="en-CA" w:eastAsia="en-CA"/>
        </w:rPr>
        <w:t>//Part a: using only one line</w:t>
      </w:r>
    </w:p>
    <w:p w:rsidR="00D6133E" w:rsidRPr="00D6133E" w:rsidRDefault="00D6133E" w:rsidP="00D6133E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D6133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  <w:r w:rsidRPr="00D6133E">
        <w:rPr>
          <w:rFonts w:ascii="Courier New" w:eastAsia="Times New Roman" w:hAnsi="Courier New" w:cs="Courier New"/>
          <w:color w:val="8000FF"/>
          <w:sz w:val="20"/>
          <w:szCs w:val="20"/>
          <w:lang w:val="en-CA" w:eastAsia="en-CA"/>
        </w:rPr>
        <w:t>int</w:t>
      </w:r>
      <w:r w:rsidRPr="00D6133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x</w:t>
      </w:r>
      <w:r w:rsidRPr="00D613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,</w:t>
      </w:r>
      <w:r w:rsidRPr="00D6133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y</w:t>
      </w:r>
      <w:r w:rsidRPr="00D613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,</w:t>
      </w:r>
      <w:r w:rsidRPr="00D6133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z</w:t>
      </w:r>
      <w:r w:rsidRPr="00D613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D6133E" w:rsidRPr="00D6133E" w:rsidRDefault="00D6133E" w:rsidP="00D6133E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D6133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cin </w:t>
      </w:r>
      <w:r w:rsidRPr="00D613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&gt;&gt;</w:t>
      </w:r>
      <w:r w:rsidRPr="00D6133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x </w:t>
      </w:r>
      <w:r w:rsidRPr="00D613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&gt;&gt;</w:t>
      </w:r>
      <w:r w:rsidRPr="00D6133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y </w:t>
      </w:r>
      <w:r w:rsidRPr="00D613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&gt;&gt;</w:t>
      </w:r>
      <w:r w:rsidRPr="00D6133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z</w:t>
      </w:r>
      <w:r w:rsidRPr="00D613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D6133E" w:rsidRPr="00D6133E" w:rsidRDefault="00D6133E" w:rsidP="00D6133E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D6133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</w:p>
    <w:p w:rsidR="00D6133E" w:rsidRPr="00D6133E" w:rsidRDefault="00D6133E" w:rsidP="00D6133E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CA" w:eastAsia="en-CA"/>
        </w:rPr>
      </w:pPr>
      <w:r w:rsidRPr="00D6133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  <w:r w:rsidRPr="00D6133E">
        <w:rPr>
          <w:rFonts w:ascii="Courier New" w:eastAsia="Times New Roman" w:hAnsi="Courier New" w:cs="Courier New"/>
          <w:color w:val="008000"/>
          <w:sz w:val="20"/>
          <w:szCs w:val="20"/>
          <w:lang w:val="en-CA" w:eastAsia="en-CA"/>
        </w:rPr>
        <w:t>//Part b: using three separate statements</w:t>
      </w:r>
    </w:p>
    <w:p w:rsidR="00D6133E" w:rsidRPr="00D6133E" w:rsidRDefault="00D6133E" w:rsidP="00D6133E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D6133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cin </w:t>
      </w:r>
      <w:r w:rsidRPr="00D613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&gt;&gt;</w:t>
      </w:r>
      <w:r w:rsidRPr="00D6133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x</w:t>
      </w:r>
      <w:r w:rsidRPr="00D613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D6133E" w:rsidRPr="00D6133E" w:rsidRDefault="00D6133E" w:rsidP="00D6133E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D6133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cin </w:t>
      </w:r>
      <w:r w:rsidRPr="00D613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&gt;&gt;</w:t>
      </w:r>
      <w:r w:rsidRPr="00D6133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y</w:t>
      </w:r>
      <w:r w:rsidRPr="00D613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  <w:r w:rsidRPr="00D6133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</w:p>
    <w:p w:rsidR="00D6133E" w:rsidRPr="00D6133E" w:rsidRDefault="00D6133E" w:rsidP="00D6133E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D6133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cin </w:t>
      </w:r>
      <w:r w:rsidRPr="00D613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&gt;&gt;</w:t>
      </w:r>
      <w:r w:rsidRPr="00D6133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z</w:t>
      </w:r>
      <w:r w:rsidRPr="00D613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2D2DD0" w:rsidRPr="00D6133E" w:rsidRDefault="00D6133E" w:rsidP="00D6133E">
      <w:p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613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}</w:t>
      </w:r>
    </w:p>
    <w:p w:rsidR="007E097C" w:rsidRDefault="00D6133E" w:rsidP="000E529E">
      <w:pPr>
        <w:rPr>
          <w:lang w:val="en-CA" w:eastAsia="en-CA"/>
        </w:rPr>
      </w:pPr>
      <w:r>
        <w:rPr>
          <w:lang w:val="en-CA" w:eastAsia="en-CA"/>
        </w:rPr>
        <w:t xml:space="preserve">Notice that using a single line makes for more compact code that takes less time to write, but reading on multiple lines makes for code that might be more clear.  </w:t>
      </w:r>
    </w:p>
    <w:p w:rsidR="002D2DD0" w:rsidRDefault="002D2DD0" w:rsidP="000E529E">
      <w:pPr>
        <w:rPr>
          <w:lang w:val="en-CA" w:eastAsia="en-CA"/>
        </w:rPr>
      </w:pPr>
    </w:p>
    <w:p w:rsidR="003C6264" w:rsidRDefault="003C6264" w:rsidP="003C6264">
      <w:pPr>
        <w:pStyle w:val="Heading1"/>
      </w:pPr>
      <w:r>
        <w:t>suggested test cases</w:t>
      </w:r>
    </w:p>
    <w:p w:rsidR="003C6264" w:rsidRDefault="00DB7218" w:rsidP="003C6264">
      <w:r>
        <w:t>None</w:t>
      </w:r>
    </w:p>
    <w:p w:rsidR="003C6264" w:rsidRDefault="003C6264" w:rsidP="003C6264">
      <w:pPr>
        <w:pStyle w:val="Heading1"/>
      </w:pPr>
      <w:r>
        <w:t>required topics</w:t>
      </w:r>
    </w:p>
    <w:p w:rsidR="002D2DD0" w:rsidRPr="003C6264" w:rsidRDefault="00110679" w:rsidP="00E8003B">
      <w:pPr>
        <w:pStyle w:val="ListParagraph"/>
        <w:numPr>
          <w:ilvl w:val="0"/>
          <w:numId w:val="20"/>
        </w:numPr>
      </w:pPr>
      <w:r>
        <w:t>Use of cin</w:t>
      </w:r>
      <w:bookmarkStart w:id="0" w:name="_GoBack"/>
      <w:bookmarkEnd w:id="0"/>
    </w:p>
    <w:sectPr w:rsidR="002D2DD0" w:rsidRPr="003C6264" w:rsidSect="004E1AED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8D1" w:rsidRDefault="00B778D1">
      <w:pPr>
        <w:spacing w:after="0" w:line="240" w:lineRule="auto"/>
      </w:pPr>
      <w:r>
        <w:separator/>
      </w:r>
    </w:p>
  </w:endnote>
  <w:endnote w:type="continuationSeparator" w:id="0">
    <w:p w:rsidR="00B778D1" w:rsidRDefault="00B77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09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C41" w:rsidRPr="003C2C41" w:rsidRDefault="003C2C41" w:rsidP="003C2C41">
    <w:pPr>
      <w:pStyle w:val="Header"/>
      <w:rPr>
        <w:lang w:val="en-CA"/>
      </w:rPr>
    </w:pPr>
    <w:r>
      <w:rPr>
        <w:lang w:val="en-CA"/>
      </w:rPr>
      <w:t>Copyright David Lau and Michael Cooper-Stachowsky, all rights reserved.  Used with permission.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8D1" w:rsidRDefault="00B778D1">
      <w:pPr>
        <w:spacing w:after="0" w:line="240" w:lineRule="auto"/>
      </w:pPr>
      <w:r>
        <w:separator/>
      </w:r>
    </w:p>
  </w:footnote>
  <w:footnote w:type="continuationSeparator" w:id="0">
    <w:p w:rsidR="00B778D1" w:rsidRDefault="00B77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25801"/>
    <w:multiLevelType w:val="hybridMultilevel"/>
    <w:tmpl w:val="D2B28A6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951B5"/>
    <w:multiLevelType w:val="hybridMultilevel"/>
    <w:tmpl w:val="715443C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716E3D"/>
    <w:multiLevelType w:val="hybridMultilevel"/>
    <w:tmpl w:val="C586600E"/>
    <w:lvl w:ilvl="0" w:tplc="0AE65BB0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35B65"/>
    <w:multiLevelType w:val="hybridMultilevel"/>
    <w:tmpl w:val="02F841B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D7F89"/>
    <w:multiLevelType w:val="hybridMultilevel"/>
    <w:tmpl w:val="62049F2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13"/>
  </w:num>
  <w:num w:numId="5">
    <w:abstractNumId w:val="20"/>
  </w:num>
  <w:num w:numId="6">
    <w:abstractNumId w:val="21"/>
  </w:num>
  <w:num w:numId="7">
    <w:abstractNumId w:val="19"/>
  </w:num>
  <w:num w:numId="8">
    <w:abstractNumId w:val="2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4"/>
  </w:num>
  <w:num w:numId="21">
    <w:abstractNumId w:val="18"/>
  </w:num>
  <w:num w:numId="22">
    <w:abstractNumId w:val="1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D1"/>
    <w:rsid w:val="000E529E"/>
    <w:rsid w:val="00110679"/>
    <w:rsid w:val="001335F9"/>
    <w:rsid w:val="00162104"/>
    <w:rsid w:val="00194DF6"/>
    <w:rsid w:val="001E5F70"/>
    <w:rsid w:val="00293DBE"/>
    <w:rsid w:val="002D2DD0"/>
    <w:rsid w:val="00303CDB"/>
    <w:rsid w:val="003C2C41"/>
    <w:rsid w:val="003C6264"/>
    <w:rsid w:val="00406C06"/>
    <w:rsid w:val="004E1AED"/>
    <w:rsid w:val="005C12A5"/>
    <w:rsid w:val="00601047"/>
    <w:rsid w:val="0068293B"/>
    <w:rsid w:val="007839A3"/>
    <w:rsid w:val="007D2090"/>
    <w:rsid w:val="007E097C"/>
    <w:rsid w:val="00877DE8"/>
    <w:rsid w:val="00881D92"/>
    <w:rsid w:val="008C108B"/>
    <w:rsid w:val="00915332"/>
    <w:rsid w:val="009B72FF"/>
    <w:rsid w:val="00A01B1F"/>
    <w:rsid w:val="00A1310C"/>
    <w:rsid w:val="00A975DE"/>
    <w:rsid w:val="00B778D1"/>
    <w:rsid w:val="00BC3972"/>
    <w:rsid w:val="00D47A97"/>
    <w:rsid w:val="00D6133E"/>
    <w:rsid w:val="00D70F89"/>
    <w:rsid w:val="00DB7218"/>
    <w:rsid w:val="00E8003B"/>
    <w:rsid w:val="00EB2A8E"/>
    <w:rsid w:val="00F8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307DD-C350-4E2C-83C4-92FA994F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qFormat/>
    <w:rsid w:val="00E8003B"/>
    <w:pPr>
      <w:spacing w:before="0" w:line="276" w:lineRule="auto"/>
      <w:ind w:left="720"/>
      <w:contextualSpacing/>
    </w:pPr>
    <w:rPr>
      <w:rFonts w:eastAsiaTheme="minorHAnsi"/>
      <w:lang w:val="en-CA" w:eastAsia="en-US"/>
    </w:rPr>
  </w:style>
  <w:style w:type="character" w:customStyle="1" w:styleId="sc91">
    <w:name w:val="sc91"/>
    <w:basedOn w:val="DefaultParagraphFont"/>
    <w:rsid w:val="00E8003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E8003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800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800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8003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E8003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8003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2D2DD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2D2DD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2D2DD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ecfile1.uwaterloo.ca\mstachow\My%20Documents\Courses\ME101\courseDev\courseTopicHubs\Design\DrllProblem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2006/documentManagement/types"/>
    <ds:schemaRef ds:uri="4873beb7-5857-4685-be1f-d57550cc96cc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A9AD2B-AC62-4761-AD77-E380466B4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DrllProblemTemplate.dotx</Template>
  <TotalTime>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Stachowsky</dc:creator>
  <cp:lastModifiedBy>Stachowsky, Michael</cp:lastModifiedBy>
  <cp:revision>4</cp:revision>
  <dcterms:created xsi:type="dcterms:W3CDTF">2016-12-07T20:09:00Z</dcterms:created>
  <dcterms:modified xsi:type="dcterms:W3CDTF">2016-12-07T20:18:00Z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