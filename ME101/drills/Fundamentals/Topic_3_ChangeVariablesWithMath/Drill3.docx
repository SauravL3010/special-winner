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7747D8" w:rsidP="004E1AED">
      <w:pPr>
        <w:pStyle w:val="Title"/>
      </w:pPr>
      <w:r>
        <w:t>Changing Variables q3</w:t>
      </w:r>
      <w:bookmarkStart w:id="0" w:name="_GoBack"/>
      <w:bookmarkEnd w:id="0"/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C6264" w:rsidP="003C6264"/>
    <w:p w:rsidR="003C6264" w:rsidRDefault="003C6264" w:rsidP="003C6264">
      <w:pPr>
        <w:pStyle w:val="Heading1"/>
      </w:pPr>
      <w:r>
        <w:t>problem description</w:t>
      </w:r>
    </w:p>
    <w:p w:rsidR="005664C7" w:rsidRDefault="005664C7" w:rsidP="005664C7">
      <w:r>
        <w:t>In this drill you are going to compute the value of a polynomial using a program.</w:t>
      </w:r>
    </w:p>
    <w:p w:rsidR="005664C7" w:rsidRDefault="005664C7" w:rsidP="005664C7">
      <w:r>
        <w:t>Determine the value of</w:t>
      </w:r>
      <w:r w:rsidR="004B6E8B">
        <w:t xml:space="preserve"> y in the following expression:</w:t>
      </w:r>
      <w:r w:rsidR="004B6E8B">
        <w:br/>
      </w:r>
      <w:r>
        <w:br/>
      </w: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The user must enter values for the coefficients a, b, and c, and then a value for the variable x.  Confirm that your code is correct by performing the same calculation by hand.</w:t>
      </w:r>
    </w:p>
    <w:p w:rsidR="003C6264" w:rsidRDefault="003C6264" w:rsidP="003C6264">
      <w:pPr>
        <w:pStyle w:val="Heading1"/>
      </w:pPr>
      <w:r>
        <w:t>Solution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&lt;iostream&gt;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std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A44A1F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double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a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b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c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"Enter values for the coefficients a, b, and c,"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endl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"Then a value for the variable x"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endl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cin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a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b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c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y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=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a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*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*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+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b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*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+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c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2D2DD0" w:rsidRDefault="00A44A1F" w:rsidP="000E529E">
      <w:pPr>
        <w:rPr>
          <w:lang w:val="en-CA" w:eastAsia="en-CA"/>
        </w:rPr>
      </w:pPr>
      <w:r>
        <w:rPr>
          <w:lang w:val="en-CA" w:eastAsia="en-CA"/>
        </w:rPr>
        <w:t>Note: the student could have chosen to use the pow function.  In this case, I chose not to since my variable names were simple enough and I was just squaring a value.  It would not be incorrect to use the pow function, and indeed it may make the code more clear.</w:t>
      </w:r>
    </w:p>
    <w:p w:rsidR="003C6264" w:rsidRDefault="003C6264" w:rsidP="003C6264">
      <w:pPr>
        <w:pStyle w:val="Heading1"/>
      </w:pPr>
      <w:r>
        <w:t>suggested test cases</w:t>
      </w:r>
    </w:p>
    <w:p w:rsidR="000F228C" w:rsidRDefault="006E649C" w:rsidP="003C6264">
      <w:r>
        <w:t>Some suggested test cases:</w:t>
      </w:r>
    </w:p>
    <w:p w:rsidR="006E649C" w:rsidRDefault="006E649C" w:rsidP="006E649C">
      <w:pPr>
        <w:pStyle w:val="ListParagraph"/>
        <w:numPr>
          <w:ilvl w:val="0"/>
          <w:numId w:val="24"/>
        </w:numPr>
      </w:pPr>
      <w:r>
        <w:t>Let one of the coefficients be zero</w:t>
      </w:r>
    </w:p>
    <w:p w:rsidR="006E649C" w:rsidRDefault="006E649C" w:rsidP="006E649C">
      <w:pPr>
        <w:pStyle w:val="ListParagraph"/>
        <w:numPr>
          <w:ilvl w:val="0"/>
          <w:numId w:val="24"/>
        </w:numPr>
      </w:pPr>
      <w:r>
        <w:t>Let some combination of the coefficients be zero</w:t>
      </w:r>
    </w:p>
    <w:p w:rsidR="006E649C" w:rsidRDefault="006E649C" w:rsidP="006E649C">
      <w:pPr>
        <w:pStyle w:val="ListParagraph"/>
        <w:numPr>
          <w:ilvl w:val="0"/>
          <w:numId w:val="24"/>
        </w:numPr>
      </w:pPr>
      <w:r>
        <w:t>Let some coefficients be positive, some negative</w:t>
      </w:r>
    </w:p>
    <w:p w:rsidR="006E649C" w:rsidRDefault="006E649C" w:rsidP="006E649C">
      <w:pPr>
        <w:pStyle w:val="ListParagraph"/>
        <w:numPr>
          <w:ilvl w:val="0"/>
          <w:numId w:val="24"/>
        </w:numPr>
      </w:pPr>
      <w:r>
        <w:t>Test x = 0, -1, 1</w:t>
      </w:r>
    </w:p>
    <w:p w:rsidR="006E649C" w:rsidRDefault="006E649C" w:rsidP="006E649C">
      <w:pPr>
        <w:pStyle w:val="ListParagraph"/>
        <w:numPr>
          <w:ilvl w:val="0"/>
          <w:numId w:val="24"/>
        </w:numPr>
      </w:pPr>
      <w:r>
        <w:lastRenderedPageBreak/>
        <w:t>Test x = M_PI (requires #include &lt;cmath&gt;)</w:t>
      </w:r>
      <w:r w:rsidR="00CE382A">
        <w:t>, or some other approximation of an irrational number.</w:t>
      </w:r>
    </w:p>
    <w:p w:rsidR="00A95BDF" w:rsidRPr="000F228C" w:rsidRDefault="00A95BDF" w:rsidP="00A95BDF">
      <w:r>
        <w:t>All student test cases should be confirmed by a hand calculation.</w:t>
      </w:r>
    </w:p>
    <w:p w:rsidR="003C6264" w:rsidRDefault="003C6264" w:rsidP="003C6264">
      <w:pPr>
        <w:pStyle w:val="Heading1"/>
      </w:pPr>
      <w:r>
        <w:t>required topics</w:t>
      </w:r>
    </w:p>
    <w:p w:rsidR="00EA32EE" w:rsidRDefault="004B6E8B" w:rsidP="00EA32EE">
      <w:pPr>
        <w:pStyle w:val="ListParagraph"/>
        <w:numPr>
          <w:ilvl w:val="0"/>
          <w:numId w:val="20"/>
        </w:numPr>
      </w:pPr>
      <w:r>
        <w:t>Using a computer to evaluate a mathematical function</w:t>
      </w:r>
    </w:p>
    <w:p w:rsidR="007B0A50" w:rsidRDefault="007B0A50" w:rsidP="00EA32EE">
      <w:pPr>
        <w:pStyle w:val="ListParagraph"/>
        <w:numPr>
          <w:ilvl w:val="0"/>
          <w:numId w:val="20"/>
        </w:numPr>
      </w:pPr>
      <w:r>
        <w:t>Design of good test cases</w:t>
      </w:r>
    </w:p>
    <w:p w:rsidR="001F2061" w:rsidRPr="003C6264" w:rsidRDefault="001F2061" w:rsidP="00EA32EE">
      <w:pPr>
        <w:pStyle w:val="ListParagraph"/>
        <w:numPr>
          <w:ilvl w:val="0"/>
          <w:numId w:val="20"/>
        </w:numPr>
      </w:pPr>
      <w:r>
        <w:t>Knowing if a computer is correct using hand computation</w:t>
      </w:r>
    </w:p>
    <w:sectPr w:rsidR="001F2061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D1" w:rsidRDefault="00B778D1">
      <w:pPr>
        <w:spacing w:after="0" w:line="240" w:lineRule="auto"/>
      </w:pPr>
      <w:r>
        <w:separator/>
      </w:r>
    </w:p>
  </w:endnote>
  <w:endnote w:type="continuationSeparator" w:id="0">
    <w:p w:rsidR="00B778D1" w:rsidRDefault="00B7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7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Cooper-Stachowsky,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D1" w:rsidRDefault="00B778D1">
      <w:pPr>
        <w:spacing w:after="0" w:line="240" w:lineRule="auto"/>
      </w:pPr>
      <w:r>
        <w:separator/>
      </w:r>
    </w:p>
  </w:footnote>
  <w:footnote w:type="continuationSeparator" w:id="0">
    <w:p w:rsidR="00B778D1" w:rsidRDefault="00B7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25801"/>
    <w:multiLevelType w:val="hybridMultilevel"/>
    <w:tmpl w:val="D2B28A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564A7"/>
    <w:multiLevelType w:val="hybridMultilevel"/>
    <w:tmpl w:val="1764B778"/>
    <w:lvl w:ilvl="0" w:tplc="950ED58C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35B65"/>
    <w:multiLevelType w:val="hybridMultilevel"/>
    <w:tmpl w:val="02F841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D7F89"/>
    <w:multiLevelType w:val="hybridMultilevel"/>
    <w:tmpl w:val="62049F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14"/>
  </w:num>
  <w:num w:numId="5">
    <w:abstractNumId w:val="21"/>
  </w:num>
  <w:num w:numId="6">
    <w:abstractNumId w:val="22"/>
  </w:num>
  <w:num w:numId="7">
    <w:abstractNumId w:val="20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  <w:num w:numId="21">
    <w:abstractNumId w:val="19"/>
  </w:num>
  <w:num w:numId="22">
    <w:abstractNumId w:val="10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0E529E"/>
    <w:rsid w:val="000F228C"/>
    <w:rsid w:val="00110679"/>
    <w:rsid w:val="001335F9"/>
    <w:rsid w:val="00162104"/>
    <w:rsid w:val="00194DF6"/>
    <w:rsid w:val="001D2994"/>
    <w:rsid w:val="001E5F70"/>
    <w:rsid w:val="001F2061"/>
    <w:rsid w:val="00293DBE"/>
    <w:rsid w:val="002D2DD0"/>
    <w:rsid w:val="00303CDB"/>
    <w:rsid w:val="003C2C41"/>
    <w:rsid w:val="003C418F"/>
    <w:rsid w:val="003C6264"/>
    <w:rsid w:val="00406C06"/>
    <w:rsid w:val="004B6E8B"/>
    <w:rsid w:val="004E1AED"/>
    <w:rsid w:val="005664C7"/>
    <w:rsid w:val="005C12A5"/>
    <w:rsid w:val="00601047"/>
    <w:rsid w:val="0068293B"/>
    <w:rsid w:val="006E649C"/>
    <w:rsid w:val="007747D8"/>
    <w:rsid w:val="007839A3"/>
    <w:rsid w:val="007B0A50"/>
    <w:rsid w:val="007B1E15"/>
    <w:rsid w:val="007D2090"/>
    <w:rsid w:val="007E097C"/>
    <w:rsid w:val="00877DE8"/>
    <w:rsid w:val="00881D92"/>
    <w:rsid w:val="008C108B"/>
    <w:rsid w:val="00915332"/>
    <w:rsid w:val="009B72FF"/>
    <w:rsid w:val="00A01B1F"/>
    <w:rsid w:val="00A1310C"/>
    <w:rsid w:val="00A44A1F"/>
    <w:rsid w:val="00A95BDF"/>
    <w:rsid w:val="00A975DE"/>
    <w:rsid w:val="00B778D1"/>
    <w:rsid w:val="00BC3972"/>
    <w:rsid w:val="00CE382A"/>
    <w:rsid w:val="00D47A97"/>
    <w:rsid w:val="00D6133E"/>
    <w:rsid w:val="00D70F89"/>
    <w:rsid w:val="00DB7218"/>
    <w:rsid w:val="00E8003B"/>
    <w:rsid w:val="00EA32EE"/>
    <w:rsid w:val="00EB2A8E"/>
    <w:rsid w:val="00EB51C4"/>
    <w:rsid w:val="00F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D2D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D2D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D2DD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cfile1.uwaterloo.ca\mstachow\My%20Documents\Courses\ME101\courseDev\courseTopicHubs\Design\DrllProblem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4DD5A-CB2E-44B5-8B84-66E4F152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DrllProblemTemplate.dotx</Template>
  <TotalTime>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Stachowsky, Michael</cp:lastModifiedBy>
  <cp:revision>10</cp:revision>
  <dcterms:created xsi:type="dcterms:W3CDTF">2016-12-07T20:36:00Z</dcterms:created>
  <dcterms:modified xsi:type="dcterms:W3CDTF">2016-12-07T20:44:00Z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