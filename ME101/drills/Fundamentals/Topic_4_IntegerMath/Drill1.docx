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2334F4" w:rsidP="004E1AED">
      <w:pPr>
        <w:pStyle w:val="Title"/>
      </w:pPr>
      <w:r>
        <w:t>Integer math</w:t>
      </w:r>
      <w:r w:rsidR="007747D8">
        <w:t xml:space="preserve"> q</w:t>
      </w:r>
      <w:r w:rsidR="00D41BC4">
        <w:t>1</w:t>
      </w:r>
    </w:p>
    <w:p w:rsidR="00194DF6" w:rsidRDefault="003C2C41">
      <w:pPr>
        <w:pStyle w:val="Heading1"/>
      </w:pPr>
      <w:r>
        <w:t>Revision</w:t>
      </w:r>
      <w:r w:rsidR="003C6264">
        <w:t xml:space="preserve"> history</w:t>
      </w:r>
    </w:p>
    <w:p w:rsidR="004E1AED" w:rsidRDefault="00E8003B" w:rsidP="003C2C41">
      <w:r>
        <w:t>V 1.0: initial release</w:t>
      </w:r>
    </w:p>
    <w:p w:rsidR="003C6264" w:rsidRDefault="003C6264" w:rsidP="003C6264">
      <w:pPr>
        <w:pStyle w:val="Heading1"/>
      </w:pPr>
      <w:r>
        <w:t>usage history</w:t>
      </w:r>
    </w:p>
    <w:p w:rsidR="003C6264" w:rsidRDefault="003C6264" w:rsidP="003C6264"/>
    <w:p w:rsidR="003C6264" w:rsidRDefault="003C6264" w:rsidP="003C6264">
      <w:pPr>
        <w:pStyle w:val="Heading1"/>
      </w:pPr>
      <w:r>
        <w:t>problem description</w:t>
      </w:r>
    </w:p>
    <w:p w:rsidR="002334F4" w:rsidRDefault="002334F4" w:rsidP="002334F4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Have the user enter two integers.  Output their quotient to the screen.  Come up with test cases where:</w:t>
      </w:r>
    </w:p>
    <w:p w:rsidR="002334F4" w:rsidRDefault="002334F4" w:rsidP="002334F4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>The result is correct according to the rules of division that you know</w:t>
      </w:r>
    </w:p>
    <w:p w:rsidR="002334F4" w:rsidRDefault="002334F4" w:rsidP="002334F4">
      <w:pPr>
        <w:pStyle w:val="ListParagraph"/>
        <w:numPr>
          <w:ilvl w:val="1"/>
          <w:numId w:val="25"/>
        </w:numPr>
        <w:rPr>
          <w:rFonts w:eastAsiaTheme="minorEastAsia"/>
        </w:rPr>
      </w:pPr>
      <w:r>
        <w:rPr>
          <w:rFonts w:eastAsiaTheme="minorEastAsia"/>
        </w:rPr>
        <w:t>The result is incorrect due to integer division errors</w:t>
      </w:r>
    </w:p>
    <w:p w:rsidR="002334F4" w:rsidRDefault="002334F4" w:rsidP="002334F4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Have the user enter two integers.  Output their actual quotient to the screen in as many ways as you can think of.  Hint: you’ll have to convert something to a double or a float.  How many ways are there to do that?</w:t>
      </w:r>
    </w:p>
    <w:p w:rsidR="003C6264" w:rsidRDefault="003C6264" w:rsidP="003C6264">
      <w:pPr>
        <w:pStyle w:val="Heading1"/>
      </w:pPr>
      <w:r>
        <w:t>Solution</w:t>
      </w:r>
    </w:p>
    <w:p w:rsidR="00F62146" w:rsidRPr="00F62146" w:rsidRDefault="00F62146" w:rsidP="00F62146">
      <w:pPr>
        <w:rPr>
          <w:lang w:val="en-CA" w:eastAsia="en-CA"/>
        </w:rPr>
      </w:pPr>
      <w:r>
        <w:rPr>
          <w:lang w:val="en-CA" w:eastAsia="en-CA"/>
        </w:rPr>
        <w:t>Part a</w:t>
      </w:r>
      <w:r w:rsidR="00606AAF">
        <w:rPr>
          <w:lang w:val="en-CA" w:eastAsia="en-CA"/>
        </w:rPr>
        <w:t>: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="002334F4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</w:t>
      </w:r>
      <w:r w:rsidR="002334F4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Enter two integers!</w:t>
      </w:r>
      <w:r w:rsidRPr="00A44A1F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="002334F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&gt;&gt; 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</w:p>
    <w:p w:rsidR="00A44A1F" w:rsidRP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="002334F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x/</w:t>
      </w:r>
      <w:r w:rsidRPr="00A44A1F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y</w:t>
      </w: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A44A1F" w:rsidRDefault="00A44A1F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  <w:r w:rsidRPr="00A44A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BA23B1" w:rsidRDefault="00BA23B1" w:rsidP="00A44A1F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</w:pPr>
    </w:p>
    <w:p w:rsidR="00BA23B1" w:rsidRDefault="009073B9" w:rsidP="009073B9">
      <w:pPr>
        <w:rPr>
          <w:lang w:val="en-CA" w:eastAsia="en-CA"/>
        </w:rPr>
      </w:pPr>
      <w:r>
        <w:rPr>
          <w:lang w:val="en-CA" w:eastAsia="en-CA"/>
        </w:rPr>
        <w:t>Part b:</w:t>
      </w:r>
      <w:r w:rsidR="001F050C">
        <w:rPr>
          <w:lang w:val="en-CA" w:eastAsia="en-CA"/>
        </w:rPr>
        <w:br/>
        <w:t>There are many ways to write this code.  Three suggestions are shown below.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804000"/>
          <w:sz w:val="20"/>
          <w:szCs w:val="20"/>
          <w:lang w:val="en-CA" w:eastAsia="en-CA"/>
        </w:rPr>
        <w:t>#include &lt;iostream&gt;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using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8474E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en-CA"/>
        </w:rPr>
        <w:t>namespace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std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main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()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{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8474E9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int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8474E9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"Enter two integers!"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cin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&gt;&gt;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8474E9"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  <w:t>//we can cast implicitly: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8474E9">
        <w:rPr>
          <w:rFonts w:ascii="Courier New" w:eastAsia="Times New Roman" w:hAnsi="Courier New" w:cs="Courier New"/>
          <w:color w:val="FF8000"/>
          <w:sz w:val="20"/>
          <w:szCs w:val="20"/>
          <w:lang w:val="en-CA" w:eastAsia="en-CA"/>
        </w:rPr>
        <w:t>1.0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*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x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/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y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lastRenderedPageBreak/>
        <w:t xml:space="preserve">    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8474E9"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  <w:t>//we can cast explicitly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(</w:t>
      </w:r>
      <w:r w:rsidRPr="008474E9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double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)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x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/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y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endl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8474E9">
        <w:rPr>
          <w:rFonts w:ascii="Courier New" w:eastAsia="Times New Roman" w:hAnsi="Courier New" w:cs="Courier New"/>
          <w:color w:val="008000"/>
          <w:sz w:val="20"/>
          <w:szCs w:val="20"/>
          <w:lang w:val="en-CA" w:eastAsia="en-CA"/>
        </w:rPr>
        <w:t>//we can store additional variables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 w:rsidRPr="008474E9">
        <w:rPr>
          <w:rFonts w:ascii="Courier New" w:eastAsia="Times New Roman" w:hAnsi="Courier New" w:cs="Courier New"/>
          <w:color w:val="8000FF"/>
          <w:sz w:val="20"/>
          <w:szCs w:val="20"/>
          <w:lang w:val="en-CA" w:eastAsia="en-CA"/>
        </w:rPr>
        <w:t>double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dX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=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x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,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dY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=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y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cout 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&lt;&lt;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dX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/</w:t>
      </w:r>
      <w:r w:rsidRPr="008474E9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dY</w:t>
      </w: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;</w:t>
      </w:r>
    </w:p>
    <w:p w:rsidR="008474E9" w:rsidRPr="008474E9" w:rsidRDefault="008474E9" w:rsidP="008474E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8474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en-CA"/>
        </w:rPr>
        <w:t>}</w:t>
      </w:r>
    </w:p>
    <w:p w:rsidR="001F050C" w:rsidRPr="00A44A1F" w:rsidRDefault="001F050C" w:rsidP="009073B9">
      <w:pPr>
        <w:rPr>
          <w:lang w:val="en-CA" w:eastAsia="en-CA"/>
        </w:rPr>
      </w:pPr>
    </w:p>
    <w:p w:rsidR="003C6264" w:rsidRDefault="003C6264" w:rsidP="003C6264">
      <w:pPr>
        <w:pStyle w:val="Heading1"/>
      </w:pPr>
      <w:r>
        <w:t>suggested test cases</w:t>
      </w:r>
    </w:p>
    <w:p w:rsidR="00A95BDF" w:rsidRDefault="00313D4C" w:rsidP="00313D4C">
      <w:pPr>
        <w:pStyle w:val="ListParagraph"/>
        <w:numPr>
          <w:ilvl w:val="0"/>
          <w:numId w:val="26"/>
        </w:numPr>
      </w:pPr>
      <w:r>
        <w:t>Testing any case where x is a multiple of y will produce the correct result.  For instance, x = 10, y = 2, will produce 5.</w:t>
      </w:r>
    </w:p>
    <w:p w:rsidR="00313D4C" w:rsidRDefault="00313D4C" w:rsidP="00313D4C">
      <w:pPr>
        <w:pStyle w:val="ListParagraph"/>
        <w:numPr>
          <w:ilvl w:val="0"/>
          <w:numId w:val="26"/>
        </w:numPr>
      </w:pPr>
      <w:r>
        <w:t>Testing any case where x is NOT a multiple of y will induce integer division errors.  Test x = 10, y = 3, for example, to get the answer 3.</w:t>
      </w:r>
    </w:p>
    <w:p w:rsidR="00895F6A" w:rsidRPr="000F228C" w:rsidRDefault="00895F6A" w:rsidP="00313D4C">
      <w:pPr>
        <w:pStyle w:val="ListParagraph"/>
        <w:numPr>
          <w:ilvl w:val="0"/>
          <w:numId w:val="26"/>
        </w:numPr>
      </w:pPr>
      <w:r>
        <w:t>Code for part b should be re-tested using the same test cases as for part a, to compare answers.</w:t>
      </w:r>
    </w:p>
    <w:p w:rsidR="003C6264" w:rsidRDefault="003C6264" w:rsidP="003C6264">
      <w:pPr>
        <w:pStyle w:val="Heading1"/>
      </w:pPr>
      <w:r>
        <w:t>required topics</w:t>
      </w:r>
    </w:p>
    <w:p w:rsidR="000C7011" w:rsidRDefault="00F62146" w:rsidP="00EA32EE">
      <w:pPr>
        <w:pStyle w:val="ListParagraph"/>
        <w:numPr>
          <w:ilvl w:val="0"/>
          <w:numId w:val="20"/>
        </w:numPr>
      </w:pPr>
      <w:r>
        <w:t>Integer division</w:t>
      </w:r>
    </w:p>
    <w:p w:rsidR="00F62146" w:rsidRDefault="00F62146" w:rsidP="00EA32EE">
      <w:pPr>
        <w:pStyle w:val="ListParagraph"/>
        <w:numPr>
          <w:ilvl w:val="0"/>
          <w:numId w:val="20"/>
        </w:numPr>
      </w:pPr>
      <w:r>
        <w:t>Designing good test cases</w:t>
      </w:r>
    </w:p>
    <w:p w:rsidR="007311D7" w:rsidRPr="003C6264" w:rsidRDefault="007311D7" w:rsidP="00EA32EE">
      <w:pPr>
        <w:pStyle w:val="ListParagraph"/>
        <w:numPr>
          <w:ilvl w:val="0"/>
          <w:numId w:val="20"/>
        </w:numPr>
      </w:pPr>
      <w:r>
        <w:t>Casting rules</w:t>
      </w:r>
      <w:bookmarkStart w:id="0" w:name="_GoBack"/>
      <w:bookmarkEnd w:id="0"/>
    </w:p>
    <w:sectPr w:rsidR="007311D7" w:rsidRPr="003C6264" w:rsidSect="004E1AE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D1" w:rsidRDefault="00B778D1">
      <w:pPr>
        <w:spacing w:after="0" w:line="240" w:lineRule="auto"/>
      </w:pPr>
      <w:r>
        <w:separator/>
      </w:r>
    </w:p>
  </w:endnote>
  <w:endnote w:type="continuationSeparator" w:id="0">
    <w:p w:rsidR="00B778D1" w:rsidRDefault="00B7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1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41" w:rsidRPr="003C2C41" w:rsidRDefault="003C2C41" w:rsidP="003C2C41">
    <w:pPr>
      <w:pStyle w:val="Header"/>
      <w:rPr>
        <w:lang w:val="en-CA"/>
      </w:rPr>
    </w:pPr>
    <w:r>
      <w:rPr>
        <w:lang w:val="en-CA"/>
      </w:rPr>
      <w:t>Copyright David Lau and Michael Cooper-Stachowsky, all rights reserved.  Used with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D1" w:rsidRDefault="00B778D1">
      <w:pPr>
        <w:spacing w:after="0" w:line="240" w:lineRule="auto"/>
      </w:pPr>
      <w:r>
        <w:separator/>
      </w:r>
    </w:p>
  </w:footnote>
  <w:footnote w:type="continuationSeparator" w:id="0">
    <w:p w:rsidR="00B778D1" w:rsidRDefault="00B77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5801"/>
    <w:multiLevelType w:val="hybridMultilevel"/>
    <w:tmpl w:val="D2B28A6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564A7"/>
    <w:multiLevelType w:val="hybridMultilevel"/>
    <w:tmpl w:val="1764B778"/>
    <w:lvl w:ilvl="0" w:tplc="950ED58C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951B5"/>
    <w:multiLevelType w:val="hybridMultilevel"/>
    <w:tmpl w:val="715443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716E3D"/>
    <w:multiLevelType w:val="hybridMultilevel"/>
    <w:tmpl w:val="C586600E"/>
    <w:lvl w:ilvl="0" w:tplc="0AE65BB0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35B65"/>
    <w:multiLevelType w:val="hybridMultilevel"/>
    <w:tmpl w:val="02F841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21796"/>
    <w:multiLevelType w:val="hybridMultilevel"/>
    <w:tmpl w:val="9F6A0CE6"/>
    <w:lvl w:ilvl="0" w:tplc="7AD01F78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F2354"/>
    <w:multiLevelType w:val="hybridMultilevel"/>
    <w:tmpl w:val="077EE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D7F89"/>
    <w:multiLevelType w:val="hybridMultilevel"/>
    <w:tmpl w:val="62049F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4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21"/>
  </w:num>
  <w:num w:numId="22">
    <w:abstractNumId w:val="10"/>
  </w:num>
  <w:num w:numId="23">
    <w:abstractNumId w:val="16"/>
  </w:num>
  <w:num w:numId="24">
    <w:abstractNumId w:val="11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D1"/>
    <w:rsid w:val="00075F40"/>
    <w:rsid w:val="000C7011"/>
    <w:rsid w:val="000E529E"/>
    <w:rsid w:val="000F228C"/>
    <w:rsid w:val="00110679"/>
    <w:rsid w:val="00126045"/>
    <w:rsid w:val="001335F9"/>
    <w:rsid w:val="00162104"/>
    <w:rsid w:val="00173B06"/>
    <w:rsid w:val="00194DF6"/>
    <w:rsid w:val="001D2994"/>
    <w:rsid w:val="001E5F70"/>
    <w:rsid w:val="001F050C"/>
    <w:rsid w:val="001F2061"/>
    <w:rsid w:val="002334F4"/>
    <w:rsid w:val="00293DBE"/>
    <w:rsid w:val="002D2DD0"/>
    <w:rsid w:val="00303CDB"/>
    <w:rsid w:val="00313D4C"/>
    <w:rsid w:val="003C2C41"/>
    <w:rsid w:val="003C418F"/>
    <w:rsid w:val="003C6264"/>
    <w:rsid w:val="00406C06"/>
    <w:rsid w:val="004264C9"/>
    <w:rsid w:val="004B6E8B"/>
    <w:rsid w:val="004E1AED"/>
    <w:rsid w:val="005664C7"/>
    <w:rsid w:val="005C12A5"/>
    <w:rsid w:val="00601047"/>
    <w:rsid w:val="00606AAF"/>
    <w:rsid w:val="0068293B"/>
    <w:rsid w:val="00696DFA"/>
    <w:rsid w:val="006E649C"/>
    <w:rsid w:val="007311D7"/>
    <w:rsid w:val="007747D8"/>
    <w:rsid w:val="007839A3"/>
    <w:rsid w:val="007B0A50"/>
    <w:rsid w:val="007B1E15"/>
    <w:rsid w:val="007D2090"/>
    <w:rsid w:val="007E097C"/>
    <w:rsid w:val="008474E9"/>
    <w:rsid w:val="00877DE8"/>
    <w:rsid w:val="00881D92"/>
    <w:rsid w:val="00895F6A"/>
    <w:rsid w:val="008C108B"/>
    <w:rsid w:val="009073B9"/>
    <w:rsid w:val="00915332"/>
    <w:rsid w:val="009B72FF"/>
    <w:rsid w:val="00A01B1F"/>
    <w:rsid w:val="00A1310C"/>
    <w:rsid w:val="00A44A1F"/>
    <w:rsid w:val="00A95BDF"/>
    <w:rsid w:val="00A975DE"/>
    <w:rsid w:val="00B778D1"/>
    <w:rsid w:val="00B86FE5"/>
    <w:rsid w:val="00BA23B1"/>
    <w:rsid w:val="00BC3972"/>
    <w:rsid w:val="00CE382A"/>
    <w:rsid w:val="00D136CE"/>
    <w:rsid w:val="00D41BC4"/>
    <w:rsid w:val="00D47A97"/>
    <w:rsid w:val="00D6072E"/>
    <w:rsid w:val="00D6133E"/>
    <w:rsid w:val="00D70F89"/>
    <w:rsid w:val="00DB7218"/>
    <w:rsid w:val="00E8003B"/>
    <w:rsid w:val="00EA32EE"/>
    <w:rsid w:val="00EB2A8E"/>
    <w:rsid w:val="00EB51C4"/>
    <w:rsid w:val="00EB7AA0"/>
    <w:rsid w:val="00F21ABA"/>
    <w:rsid w:val="00F54DEF"/>
    <w:rsid w:val="00F62146"/>
    <w:rsid w:val="00F8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307DD-C350-4E2C-83C4-92FA994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qFormat/>
    <w:rsid w:val="00E8003B"/>
    <w:pPr>
      <w:spacing w:before="0" w:line="276" w:lineRule="auto"/>
      <w:ind w:left="720"/>
      <w:contextualSpacing/>
    </w:pPr>
    <w:rPr>
      <w:rFonts w:eastAsiaTheme="minorHAnsi"/>
      <w:lang w:val="en-CA" w:eastAsia="en-US"/>
    </w:rPr>
  </w:style>
  <w:style w:type="character" w:customStyle="1" w:styleId="sc91">
    <w:name w:val="sc91"/>
    <w:basedOn w:val="DefaultParagraphFont"/>
    <w:rsid w:val="00E8003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800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800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800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800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8003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D2D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D2D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D2DD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cfile1.uwaterloo.ca\mstachow\My%20Documents\Courses\ME101\courseDev\courseTopicHubs\Design\DrllProblem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4873beb7-5857-4685-be1f-d57550cc96c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424DF-D517-4BCD-9DC6-96FAA8BF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DrllProblemTemplate.dotx</Template>
  <TotalTime>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Stachowsky</dc:creator>
  <cp:lastModifiedBy>Stachowsky, Michael</cp:lastModifiedBy>
  <cp:revision>13</cp:revision>
  <dcterms:created xsi:type="dcterms:W3CDTF">2016-12-07T20:50:00Z</dcterms:created>
  <dcterms:modified xsi:type="dcterms:W3CDTF">2016-12-07T20:55:00Z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