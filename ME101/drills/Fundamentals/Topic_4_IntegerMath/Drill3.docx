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AED" w:rsidRPr="004E1AED" w:rsidRDefault="002334F4" w:rsidP="004E1AED">
      <w:pPr>
        <w:pStyle w:val="Title"/>
      </w:pPr>
      <w:r>
        <w:t>Integer math</w:t>
      </w:r>
      <w:r w:rsidR="007747D8">
        <w:t xml:space="preserve"> q</w:t>
      </w:r>
      <w:r w:rsidR="00E55C89">
        <w:t>3</w:t>
      </w:r>
    </w:p>
    <w:p w:rsidR="00194DF6" w:rsidRDefault="003C2C41">
      <w:pPr>
        <w:pStyle w:val="Heading1"/>
      </w:pPr>
      <w:r>
        <w:t>Revision</w:t>
      </w:r>
      <w:r w:rsidR="003C6264">
        <w:t xml:space="preserve"> history</w:t>
      </w:r>
    </w:p>
    <w:p w:rsidR="004E1AED" w:rsidRDefault="00E8003B" w:rsidP="003C2C41">
      <w:r>
        <w:t>V 1.0: initial release</w:t>
      </w:r>
    </w:p>
    <w:p w:rsidR="003C6264" w:rsidRDefault="003C6264" w:rsidP="003C6264">
      <w:pPr>
        <w:pStyle w:val="Heading1"/>
      </w:pPr>
      <w:r>
        <w:t>usage history</w:t>
      </w:r>
    </w:p>
    <w:p w:rsidR="003C6264" w:rsidRDefault="003C6264" w:rsidP="003C6264"/>
    <w:p w:rsidR="003C6264" w:rsidRDefault="003C6264" w:rsidP="003C6264">
      <w:pPr>
        <w:pStyle w:val="Heading1"/>
      </w:pPr>
      <w:r>
        <w:t>problem description</w:t>
      </w:r>
    </w:p>
    <w:p w:rsidR="00AA6CFC" w:rsidRDefault="00AA6CFC" w:rsidP="00AA6CFC">
      <w:pPr>
        <w:pStyle w:val="ListParagraph"/>
        <w:numPr>
          <w:ilvl w:val="0"/>
          <w:numId w:val="25"/>
        </w:numPr>
        <w:rPr>
          <w:rFonts w:eastAsiaTheme="minorEastAsia"/>
        </w:rPr>
      </w:pPr>
      <w:r>
        <w:rPr>
          <w:rFonts w:eastAsiaTheme="minorEastAsia"/>
        </w:rPr>
        <w:t>Have the user enter an integer and print the last digit of that integer to the screen.  There are at least two ways to do this.  Solve this problem both ways.</w:t>
      </w:r>
    </w:p>
    <w:p w:rsidR="00AA6CFC" w:rsidRDefault="00AA6CFC" w:rsidP="00AA6CFC">
      <w:pPr>
        <w:pStyle w:val="ListParagraph"/>
        <w:numPr>
          <w:ilvl w:val="0"/>
          <w:numId w:val="25"/>
        </w:numPr>
        <w:rPr>
          <w:rFonts w:eastAsiaTheme="minorEastAsia"/>
        </w:rPr>
      </w:pPr>
      <w:r>
        <w:rPr>
          <w:rFonts w:eastAsiaTheme="minorEastAsia"/>
        </w:rPr>
        <w:t>Have the user enter an integer that has exactly three non-zero digits.  Output each digit to the screen, one per line.</w:t>
      </w:r>
    </w:p>
    <w:p w:rsidR="00AA6CFC" w:rsidRDefault="00AA6CFC" w:rsidP="00AA6CFC">
      <w:pPr>
        <w:pStyle w:val="ListParagraph"/>
        <w:numPr>
          <w:ilvl w:val="0"/>
          <w:numId w:val="25"/>
        </w:numPr>
        <w:rPr>
          <w:rFonts w:eastAsiaTheme="minorEastAsia"/>
        </w:rPr>
      </w:pPr>
      <w:r>
        <w:rPr>
          <w:rFonts w:eastAsiaTheme="minorEastAsia"/>
        </w:rPr>
        <w:t>Have the user enter an integer that has exactly three non-zero digits.  Reverse the digits and store the results in an integer.  Add it to the original integer and print the results to the screen.  For example, if I enter 567, the reversed integer is 765, and their sum would be 1332, which gets output to the screen.</w:t>
      </w:r>
    </w:p>
    <w:p w:rsidR="003C6264" w:rsidRDefault="003C6264" w:rsidP="003C6264">
      <w:pPr>
        <w:pStyle w:val="Heading1"/>
      </w:pPr>
      <w:r>
        <w:t>Solution</w:t>
      </w:r>
    </w:p>
    <w:p w:rsidR="008810BB" w:rsidRDefault="008810BB" w:rsidP="008810BB">
      <w:r>
        <w:t>Part a:</w:t>
      </w:r>
    </w:p>
    <w:p w:rsidR="008810BB" w:rsidRPr="008810BB" w:rsidRDefault="008810BB" w:rsidP="008810BB">
      <w:pPr>
        <w:shd w:val="clear" w:color="auto" w:fill="FFFFFF"/>
        <w:spacing w:before="0" w:after="0" w:line="240" w:lineRule="auto"/>
        <w:rPr>
          <w:rFonts w:ascii="Courier New" w:eastAsia="Times New Roman" w:hAnsi="Courier New" w:cs="Courier New"/>
          <w:color w:val="804000"/>
          <w:sz w:val="20"/>
          <w:szCs w:val="20"/>
          <w:lang w:val="en-CA" w:eastAsia="en-CA"/>
        </w:rPr>
      </w:pPr>
      <w:r w:rsidRPr="008810BB">
        <w:rPr>
          <w:rFonts w:ascii="Courier New" w:eastAsia="Times New Roman" w:hAnsi="Courier New" w:cs="Courier New"/>
          <w:color w:val="804000"/>
          <w:sz w:val="20"/>
          <w:szCs w:val="20"/>
          <w:lang w:val="en-CA" w:eastAsia="en-CA"/>
        </w:rPr>
        <w:t>#include &lt;iostream&gt;</w:t>
      </w:r>
    </w:p>
    <w:p w:rsidR="008810BB" w:rsidRPr="008810BB" w:rsidRDefault="008810BB" w:rsidP="008810BB">
      <w:pPr>
        <w:shd w:val="clear" w:color="auto" w:fill="FFFFFF"/>
        <w:spacing w:before="0" w:after="0" w:line="240" w:lineRule="auto"/>
        <w:rPr>
          <w:rFonts w:ascii="Courier New" w:eastAsia="Times New Roman" w:hAnsi="Courier New" w:cs="Courier New"/>
          <w:color w:val="000000"/>
          <w:sz w:val="20"/>
          <w:szCs w:val="20"/>
          <w:lang w:val="en-CA" w:eastAsia="en-CA"/>
        </w:rPr>
      </w:pPr>
      <w:r w:rsidRPr="008810BB">
        <w:rPr>
          <w:rFonts w:ascii="Courier New" w:eastAsia="Times New Roman" w:hAnsi="Courier New" w:cs="Courier New"/>
          <w:b/>
          <w:bCs/>
          <w:color w:val="0000FF"/>
          <w:sz w:val="20"/>
          <w:szCs w:val="20"/>
          <w:lang w:val="en-CA" w:eastAsia="en-CA"/>
        </w:rPr>
        <w:t>using</w:t>
      </w:r>
      <w:r w:rsidRPr="008810BB">
        <w:rPr>
          <w:rFonts w:ascii="Courier New" w:eastAsia="Times New Roman" w:hAnsi="Courier New" w:cs="Courier New"/>
          <w:color w:val="000000"/>
          <w:sz w:val="20"/>
          <w:szCs w:val="20"/>
          <w:lang w:val="en-CA" w:eastAsia="en-CA"/>
        </w:rPr>
        <w:t xml:space="preserve"> </w:t>
      </w:r>
      <w:r w:rsidRPr="008810BB">
        <w:rPr>
          <w:rFonts w:ascii="Courier New" w:eastAsia="Times New Roman" w:hAnsi="Courier New" w:cs="Courier New"/>
          <w:b/>
          <w:bCs/>
          <w:color w:val="0000FF"/>
          <w:sz w:val="20"/>
          <w:szCs w:val="20"/>
          <w:lang w:val="en-CA" w:eastAsia="en-CA"/>
        </w:rPr>
        <w:t>namespace</w:t>
      </w:r>
      <w:r w:rsidRPr="008810BB">
        <w:rPr>
          <w:rFonts w:ascii="Courier New" w:eastAsia="Times New Roman" w:hAnsi="Courier New" w:cs="Courier New"/>
          <w:color w:val="000000"/>
          <w:sz w:val="20"/>
          <w:szCs w:val="20"/>
          <w:lang w:val="en-CA" w:eastAsia="en-CA"/>
        </w:rPr>
        <w:t xml:space="preserve"> std</w:t>
      </w:r>
      <w:r w:rsidRPr="008810BB">
        <w:rPr>
          <w:rFonts w:ascii="Courier New" w:eastAsia="Times New Roman" w:hAnsi="Courier New" w:cs="Courier New"/>
          <w:b/>
          <w:bCs/>
          <w:color w:val="000080"/>
          <w:sz w:val="20"/>
          <w:szCs w:val="20"/>
          <w:lang w:val="en-CA" w:eastAsia="en-CA"/>
        </w:rPr>
        <w:t>;</w:t>
      </w:r>
    </w:p>
    <w:p w:rsidR="008810BB" w:rsidRPr="008810BB" w:rsidRDefault="008810BB" w:rsidP="008810BB">
      <w:pPr>
        <w:shd w:val="clear" w:color="auto" w:fill="FFFFFF"/>
        <w:spacing w:before="0" w:after="0" w:line="240" w:lineRule="auto"/>
        <w:rPr>
          <w:rFonts w:ascii="Courier New" w:eastAsia="Times New Roman" w:hAnsi="Courier New" w:cs="Courier New"/>
          <w:color w:val="000000"/>
          <w:sz w:val="20"/>
          <w:szCs w:val="20"/>
          <w:lang w:val="en-CA" w:eastAsia="en-CA"/>
        </w:rPr>
      </w:pPr>
    </w:p>
    <w:p w:rsidR="008810BB" w:rsidRPr="008810BB" w:rsidRDefault="008810BB" w:rsidP="008810BB">
      <w:pPr>
        <w:shd w:val="clear" w:color="auto" w:fill="FFFFFF"/>
        <w:spacing w:before="0" w:after="0" w:line="240" w:lineRule="auto"/>
        <w:rPr>
          <w:rFonts w:ascii="Courier New" w:eastAsia="Times New Roman" w:hAnsi="Courier New" w:cs="Courier New"/>
          <w:color w:val="000000"/>
          <w:sz w:val="20"/>
          <w:szCs w:val="20"/>
          <w:lang w:val="en-CA" w:eastAsia="en-CA"/>
        </w:rPr>
      </w:pPr>
      <w:r w:rsidRPr="008810BB">
        <w:rPr>
          <w:rFonts w:ascii="Courier New" w:eastAsia="Times New Roman" w:hAnsi="Courier New" w:cs="Courier New"/>
          <w:color w:val="8000FF"/>
          <w:sz w:val="20"/>
          <w:szCs w:val="20"/>
          <w:lang w:val="en-CA" w:eastAsia="en-CA"/>
        </w:rPr>
        <w:t>int</w:t>
      </w:r>
      <w:r w:rsidRPr="008810BB">
        <w:rPr>
          <w:rFonts w:ascii="Courier New" w:eastAsia="Times New Roman" w:hAnsi="Courier New" w:cs="Courier New"/>
          <w:color w:val="000000"/>
          <w:sz w:val="20"/>
          <w:szCs w:val="20"/>
          <w:lang w:val="en-CA" w:eastAsia="en-CA"/>
        </w:rPr>
        <w:t xml:space="preserve"> main</w:t>
      </w:r>
      <w:r w:rsidRPr="008810BB">
        <w:rPr>
          <w:rFonts w:ascii="Courier New" w:eastAsia="Times New Roman" w:hAnsi="Courier New" w:cs="Courier New"/>
          <w:b/>
          <w:bCs/>
          <w:color w:val="000080"/>
          <w:sz w:val="20"/>
          <w:szCs w:val="20"/>
          <w:lang w:val="en-CA" w:eastAsia="en-CA"/>
        </w:rPr>
        <w:t>()</w:t>
      </w:r>
    </w:p>
    <w:p w:rsidR="008810BB" w:rsidRPr="008810BB" w:rsidRDefault="008810BB" w:rsidP="008810BB">
      <w:pPr>
        <w:shd w:val="clear" w:color="auto" w:fill="FFFFFF"/>
        <w:spacing w:before="0" w:after="0" w:line="240" w:lineRule="auto"/>
        <w:rPr>
          <w:rFonts w:ascii="Courier New" w:eastAsia="Times New Roman" w:hAnsi="Courier New" w:cs="Courier New"/>
          <w:color w:val="000000"/>
          <w:sz w:val="20"/>
          <w:szCs w:val="20"/>
          <w:lang w:val="en-CA" w:eastAsia="en-CA"/>
        </w:rPr>
      </w:pPr>
      <w:r w:rsidRPr="008810BB">
        <w:rPr>
          <w:rFonts w:ascii="Courier New" w:eastAsia="Times New Roman" w:hAnsi="Courier New" w:cs="Courier New"/>
          <w:b/>
          <w:bCs/>
          <w:color w:val="000080"/>
          <w:sz w:val="20"/>
          <w:szCs w:val="20"/>
          <w:lang w:val="en-CA" w:eastAsia="en-CA"/>
        </w:rPr>
        <w:t>{</w:t>
      </w:r>
    </w:p>
    <w:p w:rsidR="008810BB" w:rsidRPr="008810BB" w:rsidRDefault="008810BB" w:rsidP="008810BB">
      <w:pPr>
        <w:shd w:val="clear" w:color="auto" w:fill="FFFFFF"/>
        <w:spacing w:before="0" w:after="0" w:line="240" w:lineRule="auto"/>
        <w:rPr>
          <w:rFonts w:ascii="Courier New" w:eastAsia="Times New Roman" w:hAnsi="Courier New" w:cs="Courier New"/>
          <w:color w:val="000000"/>
          <w:sz w:val="20"/>
          <w:szCs w:val="20"/>
          <w:lang w:val="en-CA" w:eastAsia="en-CA"/>
        </w:rPr>
      </w:pPr>
      <w:r w:rsidRPr="008810BB">
        <w:rPr>
          <w:rFonts w:ascii="Courier New" w:eastAsia="Times New Roman" w:hAnsi="Courier New" w:cs="Courier New"/>
          <w:color w:val="000000"/>
          <w:sz w:val="20"/>
          <w:szCs w:val="20"/>
          <w:lang w:val="en-CA" w:eastAsia="en-CA"/>
        </w:rPr>
        <w:t xml:space="preserve">    </w:t>
      </w:r>
      <w:r w:rsidRPr="008810BB">
        <w:rPr>
          <w:rFonts w:ascii="Courier New" w:eastAsia="Times New Roman" w:hAnsi="Courier New" w:cs="Courier New"/>
          <w:color w:val="8000FF"/>
          <w:sz w:val="20"/>
          <w:szCs w:val="20"/>
          <w:lang w:val="en-CA" w:eastAsia="en-CA"/>
        </w:rPr>
        <w:t>int</w:t>
      </w:r>
      <w:r w:rsidRPr="008810BB">
        <w:rPr>
          <w:rFonts w:ascii="Courier New" w:eastAsia="Times New Roman" w:hAnsi="Courier New" w:cs="Courier New"/>
          <w:color w:val="000000"/>
          <w:sz w:val="20"/>
          <w:szCs w:val="20"/>
          <w:lang w:val="en-CA" w:eastAsia="en-CA"/>
        </w:rPr>
        <w:t xml:space="preserve"> x</w:t>
      </w:r>
      <w:r w:rsidRPr="008810BB">
        <w:rPr>
          <w:rFonts w:ascii="Courier New" w:eastAsia="Times New Roman" w:hAnsi="Courier New" w:cs="Courier New"/>
          <w:b/>
          <w:bCs/>
          <w:color w:val="000080"/>
          <w:sz w:val="20"/>
          <w:szCs w:val="20"/>
          <w:lang w:val="en-CA" w:eastAsia="en-CA"/>
        </w:rPr>
        <w:t>;</w:t>
      </w:r>
    </w:p>
    <w:p w:rsidR="008810BB" w:rsidRPr="008810BB" w:rsidRDefault="008810BB" w:rsidP="008810BB">
      <w:pPr>
        <w:shd w:val="clear" w:color="auto" w:fill="FFFFFF"/>
        <w:spacing w:before="0" w:after="0" w:line="240" w:lineRule="auto"/>
        <w:rPr>
          <w:rFonts w:ascii="Courier New" w:eastAsia="Times New Roman" w:hAnsi="Courier New" w:cs="Courier New"/>
          <w:color w:val="000000"/>
          <w:sz w:val="20"/>
          <w:szCs w:val="20"/>
          <w:lang w:val="en-CA" w:eastAsia="en-CA"/>
        </w:rPr>
      </w:pPr>
      <w:r w:rsidRPr="008810BB">
        <w:rPr>
          <w:rFonts w:ascii="Courier New" w:eastAsia="Times New Roman" w:hAnsi="Courier New" w:cs="Courier New"/>
          <w:color w:val="000000"/>
          <w:sz w:val="20"/>
          <w:szCs w:val="20"/>
          <w:lang w:val="en-CA" w:eastAsia="en-CA"/>
        </w:rPr>
        <w:t xml:space="preserve">    cout </w:t>
      </w:r>
      <w:r w:rsidRPr="008810BB">
        <w:rPr>
          <w:rFonts w:ascii="Courier New" w:eastAsia="Times New Roman" w:hAnsi="Courier New" w:cs="Courier New"/>
          <w:b/>
          <w:bCs/>
          <w:color w:val="000080"/>
          <w:sz w:val="20"/>
          <w:szCs w:val="20"/>
          <w:lang w:val="en-CA" w:eastAsia="en-CA"/>
        </w:rPr>
        <w:t>&lt;&lt;</w:t>
      </w:r>
      <w:r w:rsidRPr="008810BB">
        <w:rPr>
          <w:rFonts w:ascii="Courier New" w:eastAsia="Times New Roman" w:hAnsi="Courier New" w:cs="Courier New"/>
          <w:color w:val="000000"/>
          <w:sz w:val="20"/>
          <w:szCs w:val="20"/>
          <w:lang w:val="en-CA" w:eastAsia="en-CA"/>
        </w:rPr>
        <w:t xml:space="preserve"> </w:t>
      </w:r>
      <w:r w:rsidRPr="008810BB">
        <w:rPr>
          <w:rFonts w:ascii="Courier New" w:eastAsia="Times New Roman" w:hAnsi="Courier New" w:cs="Courier New"/>
          <w:color w:val="808080"/>
          <w:sz w:val="20"/>
          <w:szCs w:val="20"/>
          <w:lang w:val="en-CA" w:eastAsia="en-CA"/>
        </w:rPr>
        <w:t>"Enter an integer: "</w:t>
      </w:r>
      <w:r w:rsidRPr="008810BB">
        <w:rPr>
          <w:rFonts w:ascii="Courier New" w:eastAsia="Times New Roman" w:hAnsi="Courier New" w:cs="Courier New"/>
          <w:b/>
          <w:bCs/>
          <w:color w:val="000080"/>
          <w:sz w:val="20"/>
          <w:szCs w:val="20"/>
          <w:lang w:val="en-CA" w:eastAsia="en-CA"/>
        </w:rPr>
        <w:t>;</w:t>
      </w:r>
    </w:p>
    <w:p w:rsidR="008810BB" w:rsidRPr="008810BB" w:rsidRDefault="008810BB" w:rsidP="008810BB">
      <w:pPr>
        <w:shd w:val="clear" w:color="auto" w:fill="FFFFFF"/>
        <w:spacing w:before="0" w:after="0" w:line="240" w:lineRule="auto"/>
        <w:rPr>
          <w:rFonts w:ascii="Courier New" w:eastAsia="Times New Roman" w:hAnsi="Courier New" w:cs="Courier New"/>
          <w:color w:val="000000"/>
          <w:sz w:val="20"/>
          <w:szCs w:val="20"/>
          <w:lang w:val="en-CA" w:eastAsia="en-CA"/>
        </w:rPr>
      </w:pPr>
      <w:r w:rsidRPr="008810BB">
        <w:rPr>
          <w:rFonts w:ascii="Courier New" w:eastAsia="Times New Roman" w:hAnsi="Courier New" w:cs="Courier New"/>
          <w:color w:val="000000"/>
          <w:sz w:val="20"/>
          <w:szCs w:val="20"/>
          <w:lang w:val="en-CA" w:eastAsia="en-CA"/>
        </w:rPr>
        <w:t xml:space="preserve">    cin </w:t>
      </w:r>
      <w:r w:rsidRPr="008810BB">
        <w:rPr>
          <w:rFonts w:ascii="Courier New" w:eastAsia="Times New Roman" w:hAnsi="Courier New" w:cs="Courier New"/>
          <w:b/>
          <w:bCs/>
          <w:color w:val="000080"/>
          <w:sz w:val="20"/>
          <w:szCs w:val="20"/>
          <w:lang w:val="en-CA" w:eastAsia="en-CA"/>
        </w:rPr>
        <w:t>&gt;&gt;</w:t>
      </w:r>
      <w:r w:rsidRPr="008810BB">
        <w:rPr>
          <w:rFonts w:ascii="Courier New" w:eastAsia="Times New Roman" w:hAnsi="Courier New" w:cs="Courier New"/>
          <w:color w:val="000000"/>
          <w:sz w:val="20"/>
          <w:szCs w:val="20"/>
          <w:lang w:val="en-CA" w:eastAsia="en-CA"/>
        </w:rPr>
        <w:t xml:space="preserve"> x</w:t>
      </w:r>
      <w:r w:rsidRPr="008810BB">
        <w:rPr>
          <w:rFonts w:ascii="Courier New" w:eastAsia="Times New Roman" w:hAnsi="Courier New" w:cs="Courier New"/>
          <w:b/>
          <w:bCs/>
          <w:color w:val="000080"/>
          <w:sz w:val="20"/>
          <w:szCs w:val="20"/>
          <w:lang w:val="en-CA" w:eastAsia="en-CA"/>
        </w:rPr>
        <w:t>;</w:t>
      </w:r>
    </w:p>
    <w:p w:rsidR="008810BB" w:rsidRPr="008810BB" w:rsidRDefault="008810BB" w:rsidP="008810BB">
      <w:pPr>
        <w:shd w:val="clear" w:color="auto" w:fill="FFFFFF"/>
        <w:spacing w:before="0" w:after="0" w:line="240" w:lineRule="auto"/>
        <w:rPr>
          <w:rFonts w:ascii="Courier New" w:eastAsia="Times New Roman" w:hAnsi="Courier New" w:cs="Courier New"/>
          <w:color w:val="000000"/>
          <w:sz w:val="20"/>
          <w:szCs w:val="20"/>
          <w:lang w:val="en-CA" w:eastAsia="en-CA"/>
        </w:rPr>
      </w:pPr>
      <w:r w:rsidRPr="008810BB">
        <w:rPr>
          <w:rFonts w:ascii="Courier New" w:eastAsia="Times New Roman" w:hAnsi="Courier New" w:cs="Courier New"/>
          <w:color w:val="000000"/>
          <w:sz w:val="20"/>
          <w:szCs w:val="20"/>
          <w:lang w:val="en-CA" w:eastAsia="en-CA"/>
        </w:rPr>
        <w:t xml:space="preserve">    </w:t>
      </w:r>
    </w:p>
    <w:p w:rsidR="008810BB" w:rsidRPr="008810BB" w:rsidRDefault="008810BB" w:rsidP="008810BB">
      <w:pPr>
        <w:shd w:val="clear" w:color="auto" w:fill="FFFFFF"/>
        <w:spacing w:before="0" w:after="0" w:line="240" w:lineRule="auto"/>
        <w:rPr>
          <w:rFonts w:ascii="Courier New" w:eastAsia="Times New Roman" w:hAnsi="Courier New" w:cs="Courier New"/>
          <w:color w:val="008000"/>
          <w:sz w:val="20"/>
          <w:szCs w:val="20"/>
          <w:lang w:val="en-CA" w:eastAsia="en-CA"/>
        </w:rPr>
      </w:pPr>
      <w:r w:rsidRPr="008810BB">
        <w:rPr>
          <w:rFonts w:ascii="Courier New" w:eastAsia="Times New Roman" w:hAnsi="Courier New" w:cs="Courier New"/>
          <w:color w:val="000000"/>
          <w:sz w:val="20"/>
          <w:szCs w:val="20"/>
          <w:lang w:val="en-CA" w:eastAsia="en-CA"/>
        </w:rPr>
        <w:t xml:space="preserve">    </w:t>
      </w:r>
      <w:r w:rsidRPr="008810BB">
        <w:rPr>
          <w:rFonts w:ascii="Courier New" w:eastAsia="Times New Roman" w:hAnsi="Courier New" w:cs="Courier New"/>
          <w:color w:val="008000"/>
          <w:sz w:val="20"/>
          <w:szCs w:val="20"/>
          <w:lang w:val="en-CA" w:eastAsia="en-CA"/>
        </w:rPr>
        <w:t>//using modulo</w:t>
      </w:r>
    </w:p>
    <w:p w:rsidR="008810BB" w:rsidRPr="008810BB" w:rsidRDefault="008810BB" w:rsidP="008810BB">
      <w:pPr>
        <w:shd w:val="clear" w:color="auto" w:fill="FFFFFF"/>
        <w:spacing w:before="0" w:after="0" w:line="240" w:lineRule="auto"/>
        <w:rPr>
          <w:rFonts w:ascii="Courier New" w:eastAsia="Times New Roman" w:hAnsi="Courier New" w:cs="Courier New"/>
          <w:color w:val="000000"/>
          <w:sz w:val="20"/>
          <w:szCs w:val="20"/>
          <w:lang w:val="en-CA" w:eastAsia="en-CA"/>
        </w:rPr>
      </w:pPr>
      <w:r w:rsidRPr="008810BB">
        <w:rPr>
          <w:rFonts w:ascii="Courier New" w:eastAsia="Times New Roman" w:hAnsi="Courier New" w:cs="Courier New"/>
          <w:color w:val="000000"/>
          <w:sz w:val="20"/>
          <w:szCs w:val="20"/>
          <w:lang w:val="en-CA" w:eastAsia="en-CA"/>
        </w:rPr>
        <w:t xml:space="preserve">    cout </w:t>
      </w:r>
      <w:r w:rsidRPr="008810BB">
        <w:rPr>
          <w:rFonts w:ascii="Courier New" w:eastAsia="Times New Roman" w:hAnsi="Courier New" w:cs="Courier New"/>
          <w:b/>
          <w:bCs/>
          <w:color w:val="000080"/>
          <w:sz w:val="20"/>
          <w:szCs w:val="20"/>
          <w:lang w:val="en-CA" w:eastAsia="en-CA"/>
        </w:rPr>
        <w:t>&lt;&lt;</w:t>
      </w:r>
      <w:r w:rsidRPr="008810BB">
        <w:rPr>
          <w:rFonts w:ascii="Courier New" w:eastAsia="Times New Roman" w:hAnsi="Courier New" w:cs="Courier New"/>
          <w:color w:val="000000"/>
          <w:sz w:val="20"/>
          <w:szCs w:val="20"/>
          <w:lang w:val="en-CA" w:eastAsia="en-CA"/>
        </w:rPr>
        <w:t xml:space="preserve"> x </w:t>
      </w:r>
      <w:r w:rsidRPr="008810BB">
        <w:rPr>
          <w:rFonts w:ascii="Courier New" w:eastAsia="Times New Roman" w:hAnsi="Courier New" w:cs="Courier New"/>
          <w:b/>
          <w:bCs/>
          <w:color w:val="000080"/>
          <w:sz w:val="20"/>
          <w:szCs w:val="20"/>
          <w:lang w:val="en-CA" w:eastAsia="en-CA"/>
        </w:rPr>
        <w:t>%</w:t>
      </w:r>
      <w:r w:rsidRPr="008810BB">
        <w:rPr>
          <w:rFonts w:ascii="Courier New" w:eastAsia="Times New Roman" w:hAnsi="Courier New" w:cs="Courier New"/>
          <w:color w:val="000000"/>
          <w:sz w:val="20"/>
          <w:szCs w:val="20"/>
          <w:lang w:val="en-CA" w:eastAsia="en-CA"/>
        </w:rPr>
        <w:t xml:space="preserve"> </w:t>
      </w:r>
      <w:r w:rsidRPr="008810BB">
        <w:rPr>
          <w:rFonts w:ascii="Courier New" w:eastAsia="Times New Roman" w:hAnsi="Courier New" w:cs="Courier New"/>
          <w:color w:val="FF8000"/>
          <w:sz w:val="20"/>
          <w:szCs w:val="20"/>
          <w:lang w:val="en-CA" w:eastAsia="en-CA"/>
        </w:rPr>
        <w:t>10</w:t>
      </w:r>
      <w:r w:rsidRPr="008810BB">
        <w:rPr>
          <w:rFonts w:ascii="Courier New" w:eastAsia="Times New Roman" w:hAnsi="Courier New" w:cs="Courier New"/>
          <w:b/>
          <w:bCs/>
          <w:color w:val="000080"/>
          <w:sz w:val="20"/>
          <w:szCs w:val="20"/>
          <w:lang w:val="en-CA" w:eastAsia="en-CA"/>
        </w:rPr>
        <w:t>;</w:t>
      </w:r>
    </w:p>
    <w:p w:rsidR="008810BB" w:rsidRPr="008810BB" w:rsidRDefault="008810BB" w:rsidP="008810BB">
      <w:pPr>
        <w:shd w:val="clear" w:color="auto" w:fill="FFFFFF"/>
        <w:spacing w:before="0" w:after="0" w:line="240" w:lineRule="auto"/>
        <w:rPr>
          <w:rFonts w:ascii="Courier New" w:eastAsia="Times New Roman" w:hAnsi="Courier New" w:cs="Courier New"/>
          <w:color w:val="000000"/>
          <w:sz w:val="20"/>
          <w:szCs w:val="20"/>
          <w:lang w:val="en-CA" w:eastAsia="en-CA"/>
        </w:rPr>
      </w:pPr>
      <w:r w:rsidRPr="008810BB">
        <w:rPr>
          <w:rFonts w:ascii="Courier New" w:eastAsia="Times New Roman" w:hAnsi="Courier New" w:cs="Courier New"/>
          <w:color w:val="000000"/>
          <w:sz w:val="20"/>
          <w:szCs w:val="20"/>
          <w:lang w:val="en-CA" w:eastAsia="en-CA"/>
        </w:rPr>
        <w:t xml:space="preserve">    </w:t>
      </w:r>
    </w:p>
    <w:p w:rsidR="008810BB" w:rsidRPr="008810BB" w:rsidRDefault="008810BB" w:rsidP="008810BB">
      <w:pPr>
        <w:shd w:val="clear" w:color="auto" w:fill="FFFFFF"/>
        <w:spacing w:before="0" w:after="0" w:line="240" w:lineRule="auto"/>
        <w:rPr>
          <w:rFonts w:ascii="Courier New" w:eastAsia="Times New Roman" w:hAnsi="Courier New" w:cs="Courier New"/>
          <w:color w:val="008000"/>
          <w:sz w:val="20"/>
          <w:szCs w:val="20"/>
          <w:lang w:val="en-CA" w:eastAsia="en-CA"/>
        </w:rPr>
      </w:pPr>
      <w:r w:rsidRPr="008810BB">
        <w:rPr>
          <w:rFonts w:ascii="Courier New" w:eastAsia="Times New Roman" w:hAnsi="Courier New" w:cs="Courier New"/>
          <w:color w:val="000000"/>
          <w:sz w:val="20"/>
          <w:szCs w:val="20"/>
          <w:lang w:val="en-CA" w:eastAsia="en-CA"/>
        </w:rPr>
        <w:t xml:space="preserve">    </w:t>
      </w:r>
      <w:r w:rsidRPr="008810BB">
        <w:rPr>
          <w:rFonts w:ascii="Courier New" w:eastAsia="Times New Roman" w:hAnsi="Courier New" w:cs="Courier New"/>
          <w:color w:val="008000"/>
          <w:sz w:val="20"/>
          <w:szCs w:val="20"/>
          <w:lang w:val="en-CA" w:eastAsia="en-CA"/>
        </w:rPr>
        <w:t>//using integer division.  Note: this is not a good way to do this!</w:t>
      </w:r>
    </w:p>
    <w:p w:rsidR="008810BB" w:rsidRPr="008810BB" w:rsidRDefault="008810BB" w:rsidP="008810BB">
      <w:pPr>
        <w:shd w:val="clear" w:color="auto" w:fill="FFFFFF"/>
        <w:spacing w:before="0" w:after="0" w:line="240" w:lineRule="auto"/>
        <w:rPr>
          <w:rFonts w:ascii="Courier New" w:eastAsia="Times New Roman" w:hAnsi="Courier New" w:cs="Courier New"/>
          <w:color w:val="000000"/>
          <w:sz w:val="20"/>
          <w:szCs w:val="20"/>
          <w:lang w:val="en-CA" w:eastAsia="en-CA"/>
        </w:rPr>
      </w:pPr>
      <w:r w:rsidRPr="008810BB">
        <w:rPr>
          <w:rFonts w:ascii="Courier New" w:eastAsia="Times New Roman" w:hAnsi="Courier New" w:cs="Courier New"/>
          <w:color w:val="000000"/>
          <w:sz w:val="20"/>
          <w:szCs w:val="20"/>
          <w:lang w:val="en-CA" w:eastAsia="en-CA"/>
        </w:rPr>
        <w:t xml:space="preserve">    </w:t>
      </w:r>
      <w:r w:rsidRPr="008810BB">
        <w:rPr>
          <w:rFonts w:ascii="Courier New" w:eastAsia="Times New Roman" w:hAnsi="Courier New" w:cs="Courier New"/>
          <w:color w:val="8000FF"/>
          <w:sz w:val="20"/>
          <w:szCs w:val="20"/>
          <w:lang w:val="en-CA" w:eastAsia="en-CA"/>
        </w:rPr>
        <w:t>int</w:t>
      </w:r>
      <w:r w:rsidRPr="008810BB">
        <w:rPr>
          <w:rFonts w:ascii="Courier New" w:eastAsia="Times New Roman" w:hAnsi="Courier New" w:cs="Courier New"/>
          <w:color w:val="000000"/>
          <w:sz w:val="20"/>
          <w:szCs w:val="20"/>
          <w:lang w:val="en-CA" w:eastAsia="en-CA"/>
        </w:rPr>
        <w:t xml:space="preserve"> lastDigit </w:t>
      </w:r>
      <w:r w:rsidRPr="008810BB">
        <w:rPr>
          <w:rFonts w:ascii="Courier New" w:eastAsia="Times New Roman" w:hAnsi="Courier New" w:cs="Courier New"/>
          <w:b/>
          <w:bCs/>
          <w:color w:val="000080"/>
          <w:sz w:val="20"/>
          <w:szCs w:val="20"/>
          <w:lang w:val="en-CA" w:eastAsia="en-CA"/>
        </w:rPr>
        <w:t>=</w:t>
      </w:r>
      <w:r w:rsidRPr="008810BB">
        <w:rPr>
          <w:rFonts w:ascii="Courier New" w:eastAsia="Times New Roman" w:hAnsi="Courier New" w:cs="Courier New"/>
          <w:color w:val="000000"/>
          <w:sz w:val="20"/>
          <w:szCs w:val="20"/>
          <w:lang w:val="en-CA" w:eastAsia="en-CA"/>
        </w:rPr>
        <w:t xml:space="preserve"> x </w:t>
      </w:r>
      <w:r w:rsidRPr="008810BB">
        <w:rPr>
          <w:rFonts w:ascii="Courier New" w:eastAsia="Times New Roman" w:hAnsi="Courier New" w:cs="Courier New"/>
          <w:b/>
          <w:bCs/>
          <w:color w:val="000080"/>
          <w:sz w:val="20"/>
          <w:szCs w:val="20"/>
          <w:lang w:val="en-CA" w:eastAsia="en-CA"/>
        </w:rPr>
        <w:t>-</w:t>
      </w:r>
      <w:r w:rsidRPr="008810BB">
        <w:rPr>
          <w:rFonts w:ascii="Courier New" w:eastAsia="Times New Roman" w:hAnsi="Courier New" w:cs="Courier New"/>
          <w:color w:val="000000"/>
          <w:sz w:val="20"/>
          <w:szCs w:val="20"/>
          <w:lang w:val="en-CA" w:eastAsia="en-CA"/>
        </w:rPr>
        <w:t xml:space="preserve"> </w:t>
      </w:r>
      <w:r w:rsidRPr="008810BB">
        <w:rPr>
          <w:rFonts w:ascii="Courier New" w:eastAsia="Times New Roman" w:hAnsi="Courier New" w:cs="Courier New"/>
          <w:b/>
          <w:bCs/>
          <w:color w:val="000080"/>
          <w:sz w:val="20"/>
          <w:szCs w:val="20"/>
          <w:lang w:val="en-CA" w:eastAsia="en-CA"/>
        </w:rPr>
        <w:t>(</w:t>
      </w:r>
      <w:r w:rsidRPr="008810BB">
        <w:rPr>
          <w:rFonts w:ascii="Courier New" w:eastAsia="Times New Roman" w:hAnsi="Courier New" w:cs="Courier New"/>
          <w:color w:val="000000"/>
          <w:sz w:val="20"/>
          <w:szCs w:val="20"/>
          <w:lang w:val="en-CA" w:eastAsia="en-CA"/>
        </w:rPr>
        <w:t>x</w:t>
      </w:r>
      <w:r w:rsidRPr="008810BB">
        <w:rPr>
          <w:rFonts w:ascii="Courier New" w:eastAsia="Times New Roman" w:hAnsi="Courier New" w:cs="Courier New"/>
          <w:b/>
          <w:bCs/>
          <w:color w:val="000080"/>
          <w:sz w:val="20"/>
          <w:szCs w:val="20"/>
          <w:lang w:val="en-CA" w:eastAsia="en-CA"/>
        </w:rPr>
        <w:t>/</w:t>
      </w:r>
      <w:r w:rsidRPr="008810BB">
        <w:rPr>
          <w:rFonts w:ascii="Courier New" w:eastAsia="Times New Roman" w:hAnsi="Courier New" w:cs="Courier New"/>
          <w:color w:val="FF8000"/>
          <w:sz w:val="20"/>
          <w:szCs w:val="20"/>
          <w:lang w:val="en-CA" w:eastAsia="en-CA"/>
        </w:rPr>
        <w:t>10</w:t>
      </w:r>
      <w:r w:rsidRPr="008810BB">
        <w:rPr>
          <w:rFonts w:ascii="Courier New" w:eastAsia="Times New Roman" w:hAnsi="Courier New" w:cs="Courier New"/>
          <w:b/>
          <w:bCs/>
          <w:color w:val="000080"/>
          <w:sz w:val="20"/>
          <w:szCs w:val="20"/>
          <w:lang w:val="en-CA" w:eastAsia="en-CA"/>
        </w:rPr>
        <w:t>)*</w:t>
      </w:r>
      <w:r w:rsidRPr="008810BB">
        <w:rPr>
          <w:rFonts w:ascii="Courier New" w:eastAsia="Times New Roman" w:hAnsi="Courier New" w:cs="Courier New"/>
          <w:color w:val="FF8000"/>
          <w:sz w:val="20"/>
          <w:szCs w:val="20"/>
          <w:lang w:val="en-CA" w:eastAsia="en-CA"/>
        </w:rPr>
        <w:t>10</w:t>
      </w:r>
      <w:r w:rsidRPr="008810BB">
        <w:rPr>
          <w:rFonts w:ascii="Courier New" w:eastAsia="Times New Roman" w:hAnsi="Courier New" w:cs="Courier New"/>
          <w:b/>
          <w:bCs/>
          <w:color w:val="000080"/>
          <w:sz w:val="20"/>
          <w:szCs w:val="20"/>
          <w:lang w:val="en-CA" w:eastAsia="en-CA"/>
        </w:rPr>
        <w:t>;</w:t>
      </w:r>
    </w:p>
    <w:p w:rsidR="008810BB" w:rsidRPr="008810BB" w:rsidRDefault="008810BB" w:rsidP="008810BB">
      <w:pPr>
        <w:shd w:val="clear" w:color="auto" w:fill="FFFFFF"/>
        <w:spacing w:before="0" w:after="0" w:line="240" w:lineRule="auto"/>
        <w:rPr>
          <w:rFonts w:ascii="Courier New" w:eastAsia="Times New Roman" w:hAnsi="Courier New" w:cs="Courier New"/>
          <w:color w:val="000000"/>
          <w:sz w:val="20"/>
          <w:szCs w:val="20"/>
          <w:lang w:val="en-CA" w:eastAsia="en-CA"/>
        </w:rPr>
      </w:pPr>
      <w:r w:rsidRPr="008810BB">
        <w:rPr>
          <w:rFonts w:ascii="Courier New" w:eastAsia="Times New Roman" w:hAnsi="Courier New" w:cs="Courier New"/>
          <w:color w:val="000000"/>
          <w:sz w:val="20"/>
          <w:szCs w:val="20"/>
          <w:lang w:val="en-CA" w:eastAsia="en-CA"/>
        </w:rPr>
        <w:t xml:space="preserve">    cout </w:t>
      </w:r>
      <w:r w:rsidRPr="008810BB">
        <w:rPr>
          <w:rFonts w:ascii="Courier New" w:eastAsia="Times New Roman" w:hAnsi="Courier New" w:cs="Courier New"/>
          <w:b/>
          <w:bCs/>
          <w:color w:val="000080"/>
          <w:sz w:val="20"/>
          <w:szCs w:val="20"/>
          <w:lang w:val="en-CA" w:eastAsia="en-CA"/>
        </w:rPr>
        <w:t>&lt;&lt;</w:t>
      </w:r>
      <w:r w:rsidRPr="008810BB">
        <w:rPr>
          <w:rFonts w:ascii="Courier New" w:eastAsia="Times New Roman" w:hAnsi="Courier New" w:cs="Courier New"/>
          <w:color w:val="000000"/>
          <w:sz w:val="20"/>
          <w:szCs w:val="20"/>
          <w:lang w:val="en-CA" w:eastAsia="en-CA"/>
        </w:rPr>
        <w:t xml:space="preserve"> lastDigit</w:t>
      </w:r>
      <w:r w:rsidRPr="008810BB">
        <w:rPr>
          <w:rFonts w:ascii="Courier New" w:eastAsia="Times New Roman" w:hAnsi="Courier New" w:cs="Courier New"/>
          <w:b/>
          <w:bCs/>
          <w:color w:val="000080"/>
          <w:sz w:val="20"/>
          <w:szCs w:val="20"/>
          <w:lang w:val="en-CA" w:eastAsia="en-CA"/>
        </w:rPr>
        <w:t>;</w:t>
      </w:r>
    </w:p>
    <w:p w:rsidR="008810BB" w:rsidRPr="008810BB" w:rsidRDefault="008810BB" w:rsidP="008810BB">
      <w:pPr>
        <w:shd w:val="clear" w:color="auto" w:fill="FFFFFF"/>
        <w:spacing w:before="0" w:after="0" w:line="240" w:lineRule="auto"/>
        <w:rPr>
          <w:rFonts w:ascii="Times New Roman" w:eastAsia="Times New Roman" w:hAnsi="Times New Roman" w:cs="Times New Roman"/>
          <w:sz w:val="24"/>
          <w:szCs w:val="24"/>
          <w:lang w:val="en-CA" w:eastAsia="en-CA"/>
        </w:rPr>
      </w:pPr>
      <w:r w:rsidRPr="008810BB">
        <w:rPr>
          <w:rFonts w:ascii="Courier New" w:eastAsia="Times New Roman" w:hAnsi="Courier New" w:cs="Courier New"/>
          <w:b/>
          <w:bCs/>
          <w:color w:val="000080"/>
          <w:sz w:val="20"/>
          <w:szCs w:val="20"/>
          <w:lang w:val="en-CA" w:eastAsia="en-CA"/>
        </w:rPr>
        <w:t>}</w:t>
      </w:r>
    </w:p>
    <w:p w:rsidR="008810BB" w:rsidRDefault="008810BB" w:rsidP="008810BB"/>
    <w:p w:rsidR="008810BB" w:rsidRDefault="008810BB" w:rsidP="008810BB">
      <w:r>
        <w:t>Part b:</w:t>
      </w:r>
    </w:p>
    <w:p w:rsidR="008810BB" w:rsidRDefault="00D33C71" w:rsidP="008810BB">
      <w:r>
        <w:t>We are going to use the modulo operator, which makes for far more compact code.</w:t>
      </w:r>
    </w:p>
    <w:p w:rsidR="002E6EC8" w:rsidRPr="002E6EC8" w:rsidRDefault="002E6EC8" w:rsidP="002E6EC8">
      <w:pPr>
        <w:shd w:val="clear" w:color="auto" w:fill="FFFFFF"/>
        <w:spacing w:before="0" w:after="0" w:line="240" w:lineRule="auto"/>
        <w:rPr>
          <w:rFonts w:ascii="Courier New" w:eastAsia="Times New Roman" w:hAnsi="Courier New" w:cs="Courier New"/>
          <w:color w:val="804000"/>
          <w:sz w:val="20"/>
          <w:szCs w:val="20"/>
          <w:lang w:val="en-CA" w:eastAsia="en-CA"/>
        </w:rPr>
      </w:pPr>
      <w:r w:rsidRPr="002E6EC8">
        <w:rPr>
          <w:rFonts w:ascii="Courier New" w:eastAsia="Times New Roman" w:hAnsi="Courier New" w:cs="Courier New"/>
          <w:color w:val="804000"/>
          <w:sz w:val="20"/>
          <w:szCs w:val="20"/>
          <w:lang w:val="en-CA" w:eastAsia="en-CA"/>
        </w:rPr>
        <w:t>#include &lt;iostream&gt;</w:t>
      </w:r>
    </w:p>
    <w:p w:rsidR="002E6EC8" w:rsidRPr="002E6EC8" w:rsidRDefault="002E6EC8" w:rsidP="002E6EC8">
      <w:pPr>
        <w:shd w:val="clear" w:color="auto" w:fill="FFFFFF"/>
        <w:spacing w:before="0" w:after="0" w:line="240" w:lineRule="auto"/>
        <w:rPr>
          <w:rFonts w:ascii="Courier New" w:eastAsia="Times New Roman" w:hAnsi="Courier New" w:cs="Courier New"/>
          <w:color w:val="000000"/>
          <w:sz w:val="20"/>
          <w:szCs w:val="20"/>
          <w:lang w:val="en-CA" w:eastAsia="en-CA"/>
        </w:rPr>
      </w:pPr>
      <w:r w:rsidRPr="002E6EC8">
        <w:rPr>
          <w:rFonts w:ascii="Courier New" w:eastAsia="Times New Roman" w:hAnsi="Courier New" w:cs="Courier New"/>
          <w:b/>
          <w:bCs/>
          <w:color w:val="0000FF"/>
          <w:sz w:val="20"/>
          <w:szCs w:val="20"/>
          <w:lang w:val="en-CA" w:eastAsia="en-CA"/>
        </w:rPr>
        <w:t>using</w:t>
      </w:r>
      <w:r w:rsidRPr="002E6EC8">
        <w:rPr>
          <w:rFonts w:ascii="Courier New" w:eastAsia="Times New Roman" w:hAnsi="Courier New" w:cs="Courier New"/>
          <w:color w:val="000000"/>
          <w:sz w:val="20"/>
          <w:szCs w:val="20"/>
          <w:lang w:val="en-CA" w:eastAsia="en-CA"/>
        </w:rPr>
        <w:t xml:space="preserve"> </w:t>
      </w:r>
      <w:r w:rsidRPr="002E6EC8">
        <w:rPr>
          <w:rFonts w:ascii="Courier New" w:eastAsia="Times New Roman" w:hAnsi="Courier New" w:cs="Courier New"/>
          <w:b/>
          <w:bCs/>
          <w:color w:val="0000FF"/>
          <w:sz w:val="20"/>
          <w:szCs w:val="20"/>
          <w:lang w:val="en-CA" w:eastAsia="en-CA"/>
        </w:rPr>
        <w:t>namespace</w:t>
      </w:r>
      <w:r w:rsidRPr="002E6EC8">
        <w:rPr>
          <w:rFonts w:ascii="Courier New" w:eastAsia="Times New Roman" w:hAnsi="Courier New" w:cs="Courier New"/>
          <w:color w:val="000000"/>
          <w:sz w:val="20"/>
          <w:szCs w:val="20"/>
          <w:lang w:val="en-CA" w:eastAsia="en-CA"/>
        </w:rPr>
        <w:t xml:space="preserve"> std</w:t>
      </w:r>
      <w:r w:rsidRPr="002E6EC8">
        <w:rPr>
          <w:rFonts w:ascii="Courier New" w:eastAsia="Times New Roman" w:hAnsi="Courier New" w:cs="Courier New"/>
          <w:b/>
          <w:bCs/>
          <w:color w:val="000080"/>
          <w:sz w:val="20"/>
          <w:szCs w:val="20"/>
          <w:lang w:val="en-CA" w:eastAsia="en-CA"/>
        </w:rPr>
        <w:t>;</w:t>
      </w:r>
    </w:p>
    <w:p w:rsidR="002E6EC8" w:rsidRPr="002E6EC8" w:rsidRDefault="002E6EC8" w:rsidP="002E6EC8">
      <w:pPr>
        <w:shd w:val="clear" w:color="auto" w:fill="FFFFFF"/>
        <w:spacing w:before="0" w:after="0" w:line="240" w:lineRule="auto"/>
        <w:rPr>
          <w:rFonts w:ascii="Courier New" w:eastAsia="Times New Roman" w:hAnsi="Courier New" w:cs="Courier New"/>
          <w:color w:val="000000"/>
          <w:sz w:val="20"/>
          <w:szCs w:val="20"/>
          <w:lang w:val="en-CA" w:eastAsia="en-CA"/>
        </w:rPr>
      </w:pPr>
    </w:p>
    <w:p w:rsidR="002E6EC8" w:rsidRPr="002E6EC8" w:rsidRDefault="002E6EC8" w:rsidP="002E6EC8">
      <w:pPr>
        <w:shd w:val="clear" w:color="auto" w:fill="FFFFFF"/>
        <w:spacing w:before="0" w:after="0" w:line="240" w:lineRule="auto"/>
        <w:rPr>
          <w:rFonts w:ascii="Courier New" w:eastAsia="Times New Roman" w:hAnsi="Courier New" w:cs="Courier New"/>
          <w:color w:val="000000"/>
          <w:sz w:val="20"/>
          <w:szCs w:val="20"/>
          <w:lang w:val="en-CA" w:eastAsia="en-CA"/>
        </w:rPr>
      </w:pPr>
      <w:r w:rsidRPr="002E6EC8">
        <w:rPr>
          <w:rFonts w:ascii="Courier New" w:eastAsia="Times New Roman" w:hAnsi="Courier New" w:cs="Courier New"/>
          <w:color w:val="8000FF"/>
          <w:sz w:val="20"/>
          <w:szCs w:val="20"/>
          <w:lang w:val="en-CA" w:eastAsia="en-CA"/>
        </w:rPr>
        <w:lastRenderedPageBreak/>
        <w:t>int</w:t>
      </w:r>
      <w:r w:rsidRPr="002E6EC8">
        <w:rPr>
          <w:rFonts w:ascii="Courier New" w:eastAsia="Times New Roman" w:hAnsi="Courier New" w:cs="Courier New"/>
          <w:color w:val="000000"/>
          <w:sz w:val="20"/>
          <w:szCs w:val="20"/>
          <w:lang w:val="en-CA" w:eastAsia="en-CA"/>
        </w:rPr>
        <w:t xml:space="preserve"> main</w:t>
      </w:r>
      <w:r w:rsidRPr="002E6EC8">
        <w:rPr>
          <w:rFonts w:ascii="Courier New" w:eastAsia="Times New Roman" w:hAnsi="Courier New" w:cs="Courier New"/>
          <w:b/>
          <w:bCs/>
          <w:color w:val="000080"/>
          <w:sz w:val="20"/>
          <w:szCs w:val="20"/>
          <w:lang w:val="en-CA" w:eastAsia="en-CA"/>
        </w:rPr>
        <w:t>()</w:t>
      </w:r>
    </w:p>
    <w:p w:rsidR="002E6EC8" w:rsidRPr="002E6EC8" w:rsidRDefault="002E6EC8" w:rsidP="002E6EC8">
      <w:pPr>
        <w:shd w:val="clear" w:color="auto" w:fill="FFFFFF"/>
        <w:spacing w:before="0" w:after="0" w:line="240" w:lineRule="auto"/>
        <w:rPr>
          <w:rFonts w:ascii="Courier New" w:eastAsia="Times New Roman" w:hAnsi="Courier New" w:cs="Courier New"/>
          <w:color w:val="000000"/>
          <w:sz w:val="20"/>
          <w:szCs w:val="20"/>
          <w:lang w:val="en-CA" w:eastAsia="en-CA"/>
        </w:rPr>
      </w:pPr>
      <w:r w:rsidRPr="002E6EC8">
        <w:rPr>
          <w:rFonts w:ascii="Courier New" w:eastAsia="Times New Roman" w:hAnsi="Courier New" w:cs="Courier New"/>
          <w:b/>
          <w:bCs/>
          <w:color w:val="000080"/>
          <w:sz w:val="20"/>
          <w:szCs w:val="20"/>
          <w:lang w:val="en-CA" w:eastAsia="en-CA"/>
        </w:rPr>
        <w:t>{</w:t>
      </w:r>
    </w:p>
    <w:p w:rsidR="002E6EC8" w:rsidRPr="002E6EC8" w:rsidRDefault="002E6EC8" w:rsidP="002E6EC8">
      <w:pPr>
        <w:shd w:val="clear" w:color="auto" w:fill="FFFFFF"/>
        <w:spacing w:before="0" w:after="0" w:line="240" w:lineRule="auto"/>
        <w:rPr>
          <w:rFonts w:ascii="Courier New" w:eastAsia="Times New Roman" w:hAnsi="Courier New" w:cs="Courier New"/>
          <w:color w:val="000000"/>
          <w:sz w:val="20"/>
          <w:szCs w:val="20"/>
          <w:lang w:val="en-CA" w:eastAsia="en-CA"/>
        </w:rPr>
      </w:pPr>
      <w:r w:rsidRPr="002E6EC8">
        <w:rPr>
          <w:rFonts w:ascii="Courier New" w:eastAsia="Times New Roman" w:hAnsi="Courier New" w:cs="Courier New"/>
          <w:color w:val="000000"/>
          <w:sz w:val="20"/>
          <w:szCs w:val="20"/>
          <w:lang w:val="en-CA" w:eastAsia="en-CA"/>
        </w:rPr>
        <w:t xml:space="preserve">    </w:t>
      </w:r>
      <w:r w:rsidRPr="002E6EC8">
        <w:rPr>
          <w:rFonts w:ascii="Courier New" w:eastAsia="Times New Roman" w:hAnsi="Courier New" w:cs="Courier New"/>
          <w:color w:val="8000FF"/>
          <w:sz w:val="20"/>
          <w:szCs w:val="20"/>
          <w:lang w:val="en-CA" w:eastAsia="en-CA"/>
        </w:rPr>
        <w:t>int</w:t>
      </w:r>
      <w:r w:rsidRPr="002E6EC8">
        <w:rPr>
          <w:rFonts w:ascii="Courier New" w:eastAsia="Times New Roman" w:hAnsi="Courier New" w:cs="Courier New"/>
          <w:color w:val="000000"/>
          <w:sz w:val="20"/>
          <w:szCs w:val="20"/>
          <w:lang w:val="en-CA" w:eastAsia="en-CA"/>
        </w:rPr>
        <w:t xml:space="preserve"> x</w:t>
      </w:r>
      <w:r w:rsidRPr="002E6EC8">
        <w:rPr>
          <w:rFonts w:ascii="Courier New" w:eastAsia="Times New Roman" w:hAnsi="Courier New" w:cs="Courier New"/>
          <w:b/>
          <w:bCs/>
          <w:color w:val="000080"/>
          <w:sz w:val="20"/>
          <w:szCs w:val="20"/>
          <w:lang w:val="en-CA" w:eastAsia="en-CA"/>
        </w:rPr>
        <w:t>;</w:t>
      </w:r>
    </w:p>
    <w:p w:rsidR="002E6EC8" w:rsidRPr="002E6EC8" w:rsidRDefault="002E6EC8" w:rsidP="002E6EC8">
      <w:pPr>
        <w:shd w:val="clear" w:color="auto" w:fill="FFFFFF"/>
        <w:spacing w:before="0" w:after="0" w:line="240" w:lineRule="auto"/>
        <w:rPr>
          <w:rFonts w:ascii="Courier New" w:eastAsia="Times New Roman" w:hAnsi="Courier New" w:cs="Courier New"/>
          <w:color w:val="000000"/>
          <w:sz w:val="20"/>
          <w:szCs w:val="20"/>
          <w:lang w:val="en-CA" w:eastAsia="en-CA"/>
        </w:rPr>
      </w:pPr>
      <w:r w:rsidRPr="002E6EC8">
        <w:rPr>
          <w:rFonts w:ascii="Courier New" w:eastAsia="Times New Roman" w:hAnsi="Courier New" w:cs="Courier New"/>
          <w:color w:val="000000"/>
          <w:sz w:val="20"/>
          <w:szCs w:val="20"/>
          <w:lang w:val="en-CA" w:eastAsia="en-CA"/>
        </w:rPr>
        <w:t xml:space="preserve">    cout </w:t>
      </w:r>
      <w:r w:rsidRPr="002E6EC8">
        <w:rPr>
          <w:rFonts w:ascii="Courier New" w:eastAsia="Times New Roman" w:hAnsi="Courier New" w:cs="Courier New"/>
          <w:b/>
          <w:bCs/>
          <w:color w:val="000080"/>
          <w:sz w:val="20"/>
          <w:szCs w:val="20"/>
          <w:lang w:val="en-CA" w:eastAsia="en-CA"/>
        </w:rPr>
        <w:t>&lt;&lt;</w:t>
      </w:r>
      <w:r w:rsidRPr="002E6EC8">
        <w:rPr>
          <w:rFonts w:ascii="Courier New" w:eastAsia="Times New Roman" w:hAnsi="Courier New" w:cs="Courier New"/>
          <w:color w:val="000000"/>
          <w:sz w:val="20"/>
          <w:szCs w:val="20"/>
          <w:lang w:val="en-CA" w:eastAsia="en-CA"/>
        </w:rPr>
        <w:t xml:space="preserve"> </w:t>
      </w:r>
      <w:r w:rsidRPr="002E6EC8">
        <w:rPr>
          <w:rFonts w:ascii="Courier New" w:eastAsia="Times New Roman" w:hAnsi="Courier New" w:cs="Courier New"/>
          <w:color w:val="808080"/>
          <w:sz w:val="20"/>
          <w:szCs w:val="20"/>
          <w:lang w:val="en-CA" w:eastAsia="en-CA"/>
        </w:rPr>
        <w:t>"Enter an integer: "</w:t>
      </w:r>
      <w:r w:rsidRPr="002E6EC8">
        <w:rPr>
          <w:rFonts w:ascii="Courier New" w:eastAsia="Times New Roman" w:hAnsi="Courier New" w:cs="Courier New"/>
          <w:b/>
          <w:bCs/>
          <w:color w:val="000080"/>
          <w:sz w:val="20"/>
          <w:szCs w:val="20"/>
          <w:lang w:val="en-CA" w:eastAsia="en-CA"/>
        </w:rPr>
        <w:t>;</w:t>
      </w:r>
    </w:p>
    <w:p w:rsidR="002E6EC8" w:rsidRPr="002E6EC8" w:rsidRDefault="002E6EC8" w:rsidP="002E6EC8">
      <w:pPr>
        <w:shd w:val="clear" w:color="auto" w:fill="FFFFFF"/>
        <w:spacing w:before="0" w:after="0" w:line="240" w:lineRule="auto"/>
        <w:rPr>
          <w:rFonts w:ascii="Courier New" w:eastAsia="Times New Roman" w:hAnsi="Courier New" w:cs="Courier New"/>
          <w:color w:val="000000"/>
          <w:sz w:val="20"/>
          <w:szCs w:val="20"/>
          <w:lang w:val="en-CA" w:eastAsia="en-CA"/>
        </w:rPr>
      </w:pPr>
      <w:r w:rsidRPr="002E6EC8">
        <w:rPr>
          <w:rFonts w:ascii="Courier New" w:eastAsia="Times New Roman" w:hAnsi="Courier New" w:cs="Courier New"/>
          <w:color w:val="000000"/>
          <w:sz w:val="20"/>
          <w:szCs w:val="20"/>
          <w:lang w:val="en-CA" w:eastAsia="en-CA"/>
        </w:rPr>
        <w:t xml:space="preserve">    cin </w:t>
      </w:r>
      <w:r w:rsidRPr="002E6EC8">
        <w:rPr>
          <w:rFonts w:ascii="Courier New" w:eastAsia="Times New Roman" w:hAnsi="Courier New" w:cs="Courier New"/>
          <w:b/>
          <w:bCs/>
          <w:color w:val="000080"/>
          <w:sz w:val="20"/>
          <w:szCs w:val="20"/>
          <w:lang w:val="en-CA" w:eastAsia="en-CA"/>
        </w:rPr>
        <w:t>&gt;&gt;</w:t>
      </w:r>
      <w:r w:rsidRPr="002E6EC8">
        <w:rPr>
          <w:rFonts w:ascii="Courier New" w:eastAsia="Times New Roman" w:hAnsi="Courier New" w:cs="Courier New"/>
          <w:color w:val="000000"/>
          <w:sz w:val="20"/>
          <w:szCs w:val="20"/>
          <w:lang w:val="en-CA" w:eastAsia="en-CA"/>
        </w:rPr>
        <w:t xml:space="preserve"> x</w:t>
      </w:r>
      <w:r w:rsidRPr="002E6EC8">
        <w:rPr>
          <w:rFonts w:ascii="Courier New" w:eastAsia="Times New Roman" w:hAnsi="Courier New" w:cs="Courier New"/>
          <w:b/>
          <w:bCs/>
          <w:color w:val="000080"/>
          <w:sz w:val="20"/>
          <w:szCs w:val="20"/>
          <w:lang w:val="en-CA" w:eastAsia="en-CA"/>
        </w:rPr>
        <w:t>;</w:t>
      </w:r>
    </w:p>
    <w:p w:rsidR="002E6EC8" w:rsidRPr="002E6EC8" w:rsidRDefault="002E6EC8" w:rsidP="002E6EC8">
      <w:pPr>
        <w:shd w:val="clear" w:color="auto" w:fill="FFFFFF"/>
        <w:spacing w:before="0" w:after="0" w:line="240" w:lineRule="auto"/>
        <w:rPr>
          <w:rFonts w:ascii="Courier New" w:eastAsia="Times New Roman" w:hAnsi="Courier New" w:cs="Courier New"/>
          <w:color w:val="000000"/>
          <w:sz w:val="20"/>
          <w:szCs w:val="20"/>
          <w:lang w:val="en-CA" w:eastAsia="en-CA"/>
        </w:rPr>
      </w:pPr>
      <w:r w:rsidRPr="002E6EC8">
        <w:rPr>
          <w:rFonts w:ascii="Courier New" w:eastAsia="Times New Roman" w:hAnsi="Courier New" w:cs="Courier New"/>
          <w:color w:val="000000"/>
          <w:sz w:val="20"/>
          <w:szCs w:val="20"/>
          <w:lang w:val="en-CA" w:eastAsia="en-CA"/>
        </w:rPr>
        <w:t xml:space="preserve">    </w:t>
      </w:r>
    </w:p>
    <w:p w:rsidR="002E6EC8" w:rsidRPr="002E6EC8" w:rsidRDefault="002E6EC8" w:rsidP="002E6EC8">
      <w:pPr>
        <w:shd w:val="clear" w:color="auto" w:fill="FFFFFF"/>
        <w:spacing w:before="0" w:after="0" w:line="240" w:lineRule="auto"/>
        <w:rPr>
          <w:rFonts w:ascii="Courier New" w:eastAsia="Times New Roman" w:hAnsi="Courier New" w:cs="Courier New"/>
          <w:color w:val="000000"/>
          <w:sz w:val="20"/>
          <w:szCs w:val="20"/>
          <w:lang w:val="en-CA" w:eastAsia="en-CA"/>
        </w:rPr>
      </w:pPr>
      <w:r w:rsidRPr="002E6EC8">
        <w:rPr>
          <w:rFonts w:ascii="Courier New" w:eastAsia="Times New Roman" w:hAnsi="Courier New" w:cs="Courier New"/>
          <w:color w:val="000000"/>
          <w:sz w:val="20"/>
          <w:szCs w:val="20"/>
          <w:lang w:val="en-CA" w:eastAsia="en-CA"/>
        </w:rPr>
        <w:t xml:space="preserve">    </w:t>
      </w:r>
      <w:r w:rsidRPr="002E6EC8">
        <w:rPr>
          <w:rFonts w:ascii="Courier New" w:eastAsia="Times New Roman" w:hAnsi="Courier New" w:cs="Courier New"/>
          <w:color w:val="8000FF"/>
          <w:sz w:val="20"/>
          <w:szCs w:val="20"/>
          <w:lang w:val="en-CA" w:eastAsia="en-CA"/>
        </w:rPr>
        <w:t>int</w:t>
      </w:r>
      <w:r w:rsidRPr="002E6EC8">
        <w:rPr>
          <w:rFonts w:ascii="Courier New" w:eastAsia="Times New Roman" w:hAnsi="Courier New" w:cs="Courier New"/>
          <w:color w:val="000000"/>
          <w:sz w:val="20"/>
          <w:szCs w:val="20"/>
          <w:lang w:val="en-CA" w:eastAsia="en-CA"/>
        </w:rPr>
        <w:t xml:space="preserve"> digit1</w:t>
      </w:r>
      <w:r w:rsidRPr="002E6EC8">
        <w:rPr>
          <w:rFonts w:ascii="Courier New" w:eastAsia="Times New Roman" w:hAnsi="Courier New" w:cs="Courier New"/>
          <w:b/>
          <w:bCs/>
          <w:color w:val="000080"/>
          <w:sz w:val="20"/>
          <w:szCs w:val="20"/>
          <w:lang w:val="en-CA" w:eastAsia="en-CA"/>
        </w:rPr>
        <w:t>,</w:t>
      </w:r>
      <w:r w:rsidRPr="002E6EC8">
        <w:rPr>
          <w:rFonts w:ascii="Courier New" w:eastAsia="Times New Roman" w:hAnsi="Courier New" w:cs="Courier New"/>
          <w:color w:val="000000"/>
          <w:sz w:val="20"/>
          <w:szCs w:val="20"/>
          <w:lang w:val="en-CA" w:eastAsia="en-CA"/>
        </w:rPr>
        <w:t xml:space="preserve"> digit2</w:t>
      </w:r>
      <w:r w:rsidRPr="002E6EC8">
        <w:rPr>
          <w:rFonts w:ascii="Courier New" w:eastAsia="Times New Roman" w:hAnsi="Courier New" w:cs="Courier New"/>
          <w:b/>
          <w:bCs/>
          <w:color w:val="000080"/>
          <w:sz w:val="20"/>
          <w:szCs w:val="20"/>
          <w:lang w:val="en-CA" w:eastAsia="en-CA"/>
        </w:rPr>
        <w:t>,</w:t>
      </w:r>
      <w:r w:rsidRPr="002E6EC8">
        <w:rPr>
          <w:rFonts w:ascii="Courier New" w:eastAsia="Times New Roman" w:hAnsi="Courier New" w:cs="Courier New"/>
          <w:color w:val="000000"/>
          <w:sz w:val="20"/>
          <w:szCs w:val="20"/>
          <w:lang w:val="en-CA" w:eastAsia="en-CA"/>
        </w:rPr>
        <w:t xml:space="preserve"> digit3</w:t>
      </w:r>
      <w:r w:rsidRPr="002E6EC8">
        <w:rPr>
          <w:rFonts w:ascii="Courier New" w:eastAsia="Times New Roman" w:hAnsi="Courier New" w:cs="Courier New"/>
          <w:b/>
          <w:bCs/>
          <w:color w:val="000080"/>
          <w:sz w:val="20"/>
          <w:szCs w:val="20"/>
          <w:lang w:val="en-CA" w:eastAsia="en-CA"/>
        </w:rPr>
        <w:t>;</w:t>
      </w:r>
    </w:p>
    <w:p w:rsidR="002E6EC8" w:rsidRPr="002E6EC8" w:rsidRDefault="002E6EC8" w:rsidP="002E6EC8">
      <w:pPr>
        <w:shd w:val="clear" w:color="auto" w:fill="FFFFFF"/>
        <w:spacing w:before="0" w:after="0" w:line="240" w:lineRule="auto"/>
        <w:rPr>
          <w:rFonts w:ascii="Courier New" w:eastAsia="Times New Roman" w:hAnsi="Courier New" w:cs="Courier New"/>
          <w:color w:val="000000"/>
          <w:sz w:val="20"/>
          <w:szCs w:val="20"/>
          <w:lang w:val="en-CA" w:eastAsia="en-CA"/>
        </w:rPr>
      </w:pPr>
      <w:r w:rsidRPr="002E6EC8">
        <w:rPr>
          <w:rFonts w:ascii="Courier New" w:eastAsia="Times New Roman" w:hAnsi="Courier New" w:cs="Courier New"/>
          <w:color w:val="000000"/>
          <w:sz w:val="20"/>
          <w:szCs w:val="20"/>
          <w:lang w:val="en-CA" w:eastAsia="en-CA"/>
        </w:rPr>
        <w:t xml:space="preserve">    digit1 </w:t>
      </w:r>
      <w:r w:rsidRPr="002E6EC8">
        <w:rPr>
          <w:rFonts w:ascii="Courier New" w:eastAsia="Times New Roman" w:hAnsi="Courier New" w:cs="Courier New"/>
          <w:b/>
          <w:bCs/>
          <w:color w:val="000080"/>
          <w:sz w:val="20"/>
          <w:szCs w:val="20"/>
          <w:lang w:val="en-CA" w:eastAsia="en-CA"/>
        </w:rPr>
        <w:t>=</w:t>
      </w:r>
      <w:r w:rsidRPr="002E6EC8">
        <w:rPr>
          <w:rFonts w:ascii="Courier New" w:eastAsia="Times New Roman" w:hAnsi="Courier New" w:cs="Courier New"/>
          <w:color w:val="000000"/>
          <w:sz w:val="20"/>
          <w:szCs w:val="20"/>
          <w:lang w:val="en-CA" w:eastAsia="en-CA"/>
        </w:rPr>
        <w:t xml:space="preserve"> x</w:t>
      </w:r>
      <w:r w:rsidRPr="002E6EC8">
        <w:rPr>
          <w:rFonts w:ascii="Courier New" w:eastAsia="Times New Roman" w:hAnsi="Courier New" w:cs="Courier New"/>
          <w:b/>
          <w:bCs/>
          <w:color w:val="000080"/>
          <w:sz w:val="20"/>
          <w:szCs w:val="20"/>
          <w:lang w:val="en-CA" w:eastAsia="en-CA"/>
        </w:rPr>
        <w:t>%</w:t>
      </w:r>
      <w:r w:rsidRPr="002E6EC8">
        <w:rPr>
          <w:rFonts w:ascii="Courier New" w:eastAsia="Times New Roman" w:hAnsi="Courier New" w:cs="Courier New"/>
          <w:color w:val="FF8000"/>
          <w:sz w:val="20"/>
          <w:szCs w:val="20"/>
          <w:lang w:val="en-CA" w:eastAsia="en-CA"/>
        </w:rPr>
        <w:t>10</w:t>
      </w:r>
      <w:r w:rsidRPr="002E6EC8">
        <w:rPr>
          <w:rFonts w:ascii="Courier New" w:eastAsia="Times New Roman" w:hAnsi="Courier New" w:cs="Courier New"/>
          <w:b/>
          <w:bCs/>
          <w:color w:val="000080"/>
          <w:sz w:val="20"/>
          <w:szCs w:val="20"/>
          <w:lang w:val="en-CA" w:eastAsia="en-CA"/>
        </w:rPr>
        <w:t>;</w:t>
      </w:r>
    </w:p>
    <w:p w:rsidR="002E6EC8" w:rsidRPr="002E6EC8" w:rsidRDefault="002E6EC8" w:rsidP="002E6EC8">
      <w:pPr>
        <w:shd w:val="clear" w:color="auto" w:fill="FFFFFF"/>
        <w:spacing w:before="0" w:after="0" w:line="240" w:lineRule="auto"/>
        <w:rPr>
          <w:rFonts w:ascii="Courier New" w:eastAsia="Times New Roman" w:hAnsi="Courier New" w:cs="Courier New"/>
          <w:color w:val="008000"/>
          <w:sz w:val="20"/>
          <w:szCs w:val="20"/>
          <w:lang w:val="en-CA" w:eastAsia="en-CA"/>
        </w:rPr>
      </w:pPr>
      <w:r w:rsidRPr="002E6EC8">
        <w:rPr>
          <w:rFonts w:ascii="Courier New" w:eastAsia="Times New Roman" w:hAnsi="Courier New" w:cs="Courier New"/>
          <w:color w:val="000000"/>
          <w:sz w:val="20"/>
          <w:szCs w:val="20"/>
          <w:lang w:val="en-CA" w:eastAsia="en-CA"/>
        </w:rPr>
        <w:t xml:space="preserve">    x </w:t>
      </w:r>
      <w:r w:rsidRPr="002E6EC8">
        <w:rPr>
          <w:rFonts w:ascii="Courier New" w:eastAsia="Times New Roman" w:hAnsi="Courier New" w:cs="Courier New"/>
          <w:b/>
          <w:bCs/>
          <w:color w:val="000080"/>
          <w:sz w:val="20"/>
          <w:szCs w:val="20"/>
          <w:lang w:val="en-CA" w:eastAsia="en-CA"/>
        </w:rPr>
        <w:t>=</w:t>
      </w:r>
      <w:r w:rsidRPr="002E6EC8">
        <w:rPr>
          <w:rFonts w:ascii="Courier New" w:eastAsia="Times New Roman" w:hAnsi="Courier New" w:cs="Courier New"/>
          <w:color w:val="000000"/>
          <w:sz w:val="20"/>
          <w:szCs w:val="20"/>
          <w:lang w:val="en-CA" w:eastAsia="en-CA"/>
        </w:rPr>
        <w:t xml:space="preserve"> x</w:t>
      </w:r>
      <w:r w:rsidRPr="002E6EC8">
        <w:rPr>
          <w:rFonts w:ascii="Courier New" w:eastAsia="Times New Roman" w:hAnsi="Courier New" w:cs="Courier New"/>
          <w:b/>
          <w:bCs/>
          <w:color w:val="000080"/>
          <w:sz w:val="20"/>
          <w:szCs w:val="20"/>
          <w:lang w:val="en-CA" w:eastAsia="en-CA"/>
        </w:rPr>
        <w:t>/</w:t>
      </w:r>
      <w:r w:rsidRPr="002E6EC8">
        <w:rPr>
          <w:rFonts w:ascii="Courier New" w:eastAsia="Times New Roman" w:hAnsi="Courier New" w:cs="Courier New"/>
          <w:color w:val="FF8000"/>
          <w:sz w:val="20"/>
          <w:szCs w:val="20"/>
          <w:lang w:val="en-CA" w:eastAsia="en-CA"/>
        </w:rPr>
        <w:t>10</w:t>
      </w:r>
      <w:r w:rsidRPr="002E6EC8">
        <w:rPr>
          <w:rFonts w:ascii="Courier New" w:eastAsia="Times New Roman" w:hAnsi="Courier New" w:cs="Courier New"/>
          <w:b/>
          <w:bCs/>
          <w:color w:val="000080"/>
          <w:sz w:val="20"/>
          <w:szCs w:val="20"/>
          <w:lang w:val="en-CA" w:eastAsia="en-CA"/>
        </w:rPr>
        <w:t>;</w:t>
      </w:r>
      <w:r w:rsidRPr="002E6EC8">
        <w:rPr>
          <w:rFonts w:ascii="Courier New" w:eastAsia="Times New Roman" w:hAnsi="Courier New" w:cs="Courier New"/>
          <w:color w:val="000000"/>
          <w:sz w:val="20"/>
          <w:szCs w:val="20"/>
          <w:lang w:val="en-CA" w:eastAsia="en-CA"/>
        </w:rPr>
        <w:t xml:space="preserve"> </w:t>
      </w:r>
      <w:r w:rsidRPr="002E6EC8">
        <w:rPr>
          <w:rFonts w:ascii="Courier New" w:eastAsia="Times New Roman" w:hAnsi="Courier New" w:cs="Courier New"/>
          <w:color w:val="008000"/>
          <w:sz w:val="20"/>
          <w:szCs w:val="20"/>
          <w:lang w:val="en-CA" w:eastAsia="en-CA"/>
        </w:rPr>
        <w:t>//need to remove that last digit to simplify matters</w:t>
      </w:r>
    </w:p>
    <w:p w:rsidR="002E6EC8" w:rsidRPr="002E6EC8" w:rsidRDefault="002E6EC8" w:rsidP="002E6EC8">
      <w:pPr>
        <w:shd w:val="clear" w:color="auto" w:fill="FFFFFF"/>
        <w:spacing w:before="0" w:after="0" w:line="240" w:lineRule="auto"/>
        <w:rPr>
          <w:rFonts w:ascii="Courier New" w:eastAsia="Times New Roman" w:hAnsi="Courier New" w:cs="Courier New"/>
          <w:color w:val="000000"/>
          <w:sz w:val="20"/>
          <w:szCs w:val="20"/>
          <w:lang w:val="en-CA" w:eastAsia="en-CA"/>
        </w:rPr>
      </w:pPr>
      <w:r w:rsidRPr="002E6EC8">
        <w:rPr>
          <w:rFonts w:ascii="Courier New" w:eastAsia="Times New Roman" w:hAnsi="Courier New" w:cs="Courier New"/>
          <w:color w:val="000000"/>
          <w:sz w:val="20"/>
          <w:szCs w:val="20"/>
          <w:lang w:val="en-CA" w:eastAsia="en-CA"/>
        </w:rPr>
        <w:t xml:space="preserve">    digit2 </w:t>
      </w:r>
      <w:r w:rsidRPr="002E6EC8">
        <w:rPr>
          <w:rFonts w:ascii="Courier New" w:eastAsia="Times New Roman" w:hAnsi="Courier New" w:cs="Courier New"/>
          <w:b/>
          <w:bCs/>
          <w:color w:val="000080"/>
          <w:sz w:val="20"/>
          <w:szCs w:val="20"/>
          <w:lang w:val="en-CA" w:eastAsia="en-CA"/>
        </w:rPr>
        <w:t>=</w:t>
      </w:r>
      <w:r w:rsidRPr="002E6EC8">
        <w:rPr>
          <w:rFonts w:ascii="Courier New" w:eastAsia="Times New Roman" w:hAnsi="Courier New" w:cs="Courier New"/>
          <w:color w:val="000000"/>
          <w:sz w:val="20"/>
          <w:szCs w:val="20"/>
          <w:lang w:val="en-CA" w:eastAsia="en-CA"/>
        </w:rPr>
        <w:t xml:space="preserve"> x</w:t>
      </w:r>
      <w:r w:rsidRPr="002E6EC8">
        <w:rPr>
          <w:rFonts w:ascii="Courier New" w:eastAsia="Times New Roman" w:hAnsi="Courier New" w:cs="Courier New"/>
          <w:b/>
          <w:bCs/>
          <w:color w:val="000080"/>
          <w:sz w:val="20"/>
          <w:szCs w:val="20"/>
          <w:lang w:val="en-CA" w:eastAsia="en-CA"/>
        </w:rPr>
        <w:t>%</w:t>
      </w:r>
      <w:r w:rsidRPr="002E6EC8">
        <w:rPr>
          <w:rFonts w:ascii="Courier New" w:eastAsia="Times New Roman" w:hAnsi="Courier New" w:cs="Courier New"/>
          <w:color w:val="FF8000"/>
          <w:sz w:val="20"/>
          <w:szCs w:val="20"/>
          <w:lang w:val="en-CA" w:eastAsia="en-CA"/>
        </w:rPr>
        <w:t>10</w:t>
      </w:r>
      <w:r w:rsidRPr="002E6EC8">
        <w:rPr>
          <w:rFonts w:ascii="Courier New" w:eastAsia="Times New Roman" w:hAnsi="Courier New" w:cs="Courier New"/>
          <w:b/>
          <w:bCs/>
          <w:color w:val="000080"/>
          <w:sz w:val="20"/>
          <w:szCs w:val="20"/>
          <w:lang w:val="en-CA" w:eastAsia="en-CA"/>
        </w:rPr>
        <w:t>;</w:t>
      </w:r>
    </w:p>
    <w:p w:rsidR="002E6EC8" w:rsidRPr="002E6EC8" w:rsidRDefault="002E6EC8" w:rsidP="002E6EC8">
      <w:pPr>
        <w:shd w:val="clear" w:color="auto" w:fill="FFFFFF"/>
        <w:spacing w:before="0" w:after="0" w:line="240" w:lineRule="auto"/>
        <w:rPr>
          <w:rFonts w:ascii="Courier New" w:eastAsia="Times New Roman" w:hAnsi="Courier New" w:cs="Courier New"/>
          <w:color w:val="000000"/>
          <w:sz w:val="20"/>
          <w:szCs w:val="20"/>
          <w:lang w:val="en-CA" w:eastAsia="en-CA"/>
        </w:rPr>
      </w:pPr>
      <w:r w:rsidRPr="002E6EC8">
        <w:rPr>
          <w:rFonts w:ascii="Courier New" w:eastAsia="Times New Roman" w:hAnsi="Courier New" w:cs="Courier New"/>
          <w:color w:val="000000"/>
          <w:sz w:val="20"/>
          <w:szCs w:val="20"/>
          <w:lang w:val="en-CA" w:eastAsia="en-CA"/>
        </w:rPr>
        <w:t xml:space="preserve">    x </w:t>
      </w:r>
      <w:r w:rsidRPr="002E6EC8">
        <w:rPr>
          <w:rFonts w:ascii="Courier New" w:eastAsia="Times New Roman" w:hAnsi="Courier New" w:cs="Courier New"/>
          <w:b/>
          <w:bCs/>
          <w:color w:val="000080"/>
          <w:sz w:val="20"/>
          <w:szCs w:val="20"/>
          <w:lang w:val="en-CA" w:eastAsia="en-CA"/>
        </w:rPr>
        <w:t>=</w:t>
      </w:r>
      <w:r w:rsidRPr="002E6EC8">
        <w:rPr>
          <w:rFonts w:ascii="Courier New" w:eastAsia="Times New Roman" w:hAnsi="Courier New" w:cs="Courier New"/>
          <w:color w:val="000000"/>
          <w:sz w:val="20"/>
          <w:szCs w:val="20"/>
          <w:lang w:val="en-CA" w:eastAsia="en-CA"/>
        </w:rPr>
        <w:t xml:space="preserve"> x</w:t>
      </w:r>
      <w:r w:rsidRPr="002E6EC8">
        <w:rPr>
          <w:rFonts w:ascii="Courier New" w:eastAsia="Times New Roman" w:hAnsi="Courier New" w:cs="Courier New"/>
          <w:b/>
          <w:bCs/>
          <w:color w:val="000080"/>
          <w:sz w:val="20"/>
          <w:szCs w:val="20"/>
          <w:lang w:val="en-CA" w:eastAsia="en-CA"/>
        </w:rPr>
        <w:t>/</w:t>
      </w:r>
      <w:r w:rsidRPr="002E6EC8">
        <w:rPr>
          <w:rFonts w:ascii="Courier New" w:eastAsia="Times New Roman" w:hAnsi="Courier New" w:cs="Courier New"/>
          <w:color w:val="FF8000"/>
          <w:sz w:val="20"/>
          <w:szCs w:val="20"/>
          <w:lang w:val="en-CA" w:eastAsia="en-CA"/>
        </w:rPr>
        <w:t>10</w:t>
      </w:r>
      <w:r w:rsidRPr="002E6EC8">
        <w:rPr>
          <w:rFonts w:ascii="Courier New" w:eastAsia="Times New Roman" w:hAnsi="Courier New" w:cs="Courier New"/>
          <w:b/>
          <w:bCs/>
          <w:color w:val="000080"/>
          <w:sz w:val="20"/>
          <w:szCs w:val="20"/>
          <w:lang w:val="en-CA" w:eastAsia="en-CA"/>
        </w:rPr>
        <w:t>;</w:t>
      </w:r>
    </w:p>
    <w:p w:rsidR="002E6EC8" w:rsidRPr="002E6EC8" w:rsidRDefault="002E6EC8" w:rsidP="002E6EC8">
      <w:pPr>
        <w:shd w:val="clear" w:color="auto" w:fill="FFFFFF"/>
        <w:spacing w:before="0" w:after="0" w:line="240" w:lineRule="auto"/>
        <w:rPr>
          <w:rFonts w:ascii="Courier New" w:eastAsia="Times New Roman" w:hAnsi="Courier New" w:cs="Courier New"/>
          <w:color w:val="000000"/>
          <w:sz w:val="20"/>
          <w:szCs w:val="20"/>
          <w:lang w:val="en-CA" w:eastAsia="en-CA"/>
        </w:rPr>
      </w:pPr>
      <w:r w:rsidRPr="002E6EC8">
        <w:rPr>
          <w:rFonts w:ascii="Courier New" w:eastAsia="Times New Roman" w:hAnsi="Courier New" w:cs="Courier New"/>
          <w:color w:val="000000"/>
          <w:sz w:val="20"/>
          <w:szCs w:val="20"/>
          <w:lang w:val="en-CA" w:eastAsia="en-CA"/>
        </w:rPr>
        <w:t xml:space="preserve">    digit3 </w:t>
      </w:r>
      <w:r w:rsidRPr="002E6EC8">
        <w:rPr>
          <w:rFonts w:ascii="Courier New" w:eastAsia="Times New Roman" w:hAnsi="Courier New" w:cs="Courier New"/>
          <w:b/>
          <w:bCs/>
          <w:color w:val="000080"/>
          <w:sz w:val="20"/>
          <w:szCs w:val="20"/>
          <w:lang w:val="en-CA" w:eastAsia="en-CA"/>
        </w:rPr>
        <w:t>=</w:t>
      </w:r>
      <w:r w:rsidRPr="002E6EC8">
        <w:rPr>
          <w:rFonts w:ascii="Courier New" w:eastAsia="Times New Roman" w:hAnsi="Courier New" w:cs="Courier New"/>
          <w:color w:val="000000"/>
          <w:sz w:val="20"/>
          <w:szCs w:val="20"/>
          <w:lang w:val="en-CA" w:eastAsia="en-CA"/>
        </w:rPr>
        <w:t xml:space="preserve"> x</w:t>
      </w:r>
      <w:r w:rsidRPr="002E6EC8">
        <w:rPr>
          <w:rFonts w:ascii="Courier New" w:eastAsia="Times New Roman" w:hAnsi="Courier New" w:cs="Courier New"/>
          <w:b/>
          <w:bCs/>
          <w:color w:val="000080"/>
          <w:sz w:val="20"/>
          <w:szCs w:val="20"/>
          <w:lang w:val="en-CA" w:eastAsia="en-CA"/>
        </w:rPr>
        <w:t>;</w:t>
      </w:r>
    </w:p>
    <w:p w:rsidR="002E6EC8" w:rsidRPr="002E6EC8" w:rsidRDefault="002E6EC8" w:rsidP="002E6EC8">
      <w:pPr>
        <w:shd w:val="clear" w:color="auto" w:fill="FFFFFF"/>
        <w:spacing w:before="0" w:after="0" w:line="240" w:lineRule="auto"/>
        <w:rPr>
          <w:rFonts w:ascii="Courier New" w:eastAsia="Times New Roman" w:hAnsi="Courier New" w:cs="Courier New"/>
          <w:color w:val="000000"/>
          <w:sz w:val="20"/>
          <w:szCs w:val="20"/>
          <w:lang w:val="en-CA" w:eastAsia="en-CA"/>
        </w:rPr>
      </w:pPr>
      <w:r w:rsidRPr="002E6EC8">
        <w:rPr>
          <w:rFonts w:ascii="Courier New" w:eastAsia="Times New Roman" w:hAnsi="Courier New" w:cs="Courier New"/>
          <w:color w:val="000000"/>
          <w:sz w:val="20"/>
          <w:szCs w:val="20"/>
          <w:lang w:val="en-CA" w:eastAsia="en-CA"/>
        </w:rPr>
        <w:t xml:space="preserve">    cout </w:t>
      </w:r>
      <w:r w:rsidRPr="002E6EC8">
        <w:rPr>
          <w:rFonts w:ascii="Courier New" w:eastAsia="Times New Roman" w:hAnsi="Courier New" w:cs="Courier New"/>
          <w:b/>
          <w:bCs/>
          <w:color w:val="000080"/>
          <w:sz w:val="20"/>
          <w:szCs w:val="20"/>
          <w:lang w:val="en-CA" w:eastAsia="en-CA"/>
        </w:rPr>
        <w:t>&lt;&lt;</w:t>
      </w:r>
      <w:r w:rsidRPr="002E6EC8">
        <w:rPr>
          <w:rFonts w:ascii="Courier New" w:eastAsia="Times New Roman" w:hAnsi="Courier New" w:cs="Courier New"/>
          <w:color w:val="000000"/>
          <w:sz w:val="20"/>
          <w:szCs w:val="20"/>
          <w:lang w:val="en-CA" w:eastAsia="en-CA"/>
        </w:rPr>
        <w:t xml:space="preserve"> digit1 </w:t>
      </w:r>
      <w:r w:rsidRPr="002E6EC8">
        <w:rPr>
          <w:rFonts w:ascii="Courier New" w:eastAsia="Times New Roman" w:hAnsi="Courier New" w:cs="Courier New"/>
          <w:b/>
          <w:bCs/>
          <w:color w:val="000080"/>
          <w:sz w:val="20"/>
          <w:szCs w:val="20"/>
          <w:lang w:val="en-CA" w:eastAsia="en-CA"/>
        </w:rPr>
        <w:t>&lt;&lt;</w:t>
      </w:r>
      <w:r w:rsidRPr="002E6EC8">
        <w:rPr>
          <w:rFonts w:ascii="Courier New" w:eastAsia="Times New Roman" w:hAnsi="Courier New" w:cs="Courier New"/>
          <w:color w:val="000000"/>
          <w:sz w:val="20"/>
          <w:szCs w:val="20"/>
          <w:lang w:val="en-CA" w:eastAsia="en-CA"/>
        </w:rPr>
        <w:t xml:space="preserve"> endl</w:t>
      </w:r>
      <w:r w:rsidRPr="002E6EC8">
        <w:rPr>
          <w:rFonts w:ascii="Courier New" w:eastAsia="Times New Roman" w:hAnsi="Courier New" w:cs="Courier New"/>
          <w:b/>
          <w:bCs/>
          <w:color w:val="000080"/>
          <w:sz w:val="20"/>
          <w:szCs w:val="20"/>
          <w:lang w:val="en-CA" w:eastAsia="en-CA"/>
        </w:rPr>
        <w:t>;</w:t>
      </w:r>
    </w:p>
    <w:p w:rsidR="002E6EC8" w:rsidRPr="002E6EC8" w:rsidRDefault="002E6EC8" w:rsidP="002E6EC8">
      <w:pPr>
        <w:shd w:val="clear" w:color="auto" w:fill="FFFFFF"/>
        <w:spacing w:before="0" w:after="0" w:line="240" w:lineRule="auto"/>
        <w:rPr>
          <w:rFonts w:ascii="Courier New" w:eastAsia="Times New Roman" w:hAnsi="Courier New" w:cs="Courier New"/>
          <w:color w:val="000000"/>
          <w:sz w:val="20"/>
          <w:szCs w:val="20"/>
          <w:lang w:val="en-CA" w:eastAsia="en-CA"/>
        </w:rPr>
      </w:pPr>
      <w:r w:rsidRPr="002E6EC8">
        <w:rPr>
          <w:rFonts w:ascii="Courier New" w:eastAsia="Times New Roman" w:hAnsi="Courier New" w:cs="Courier New"/>
          <w:color w:val="000000"/>
          <w:sz w:val="20"/>
          <w:szCs w:val="20"/>
          <w:lang w:val="en-CA" w:eastAsia="en-CA"/>
        </w:rPr>
        <w:t xml:space="preserve">    cout </w:t>
      </w:r>
      <w:r w:rsidRPr="002E6EC8">
        <w:rPr>
          <w:rFonts w:ascii="Courier New" w:eastAsia="Times New Roman" w:hAnsi="Courier New" w:cs="Courier New"/>
          <w:b/>
          <w:bCs/>
          <w:color w:val="000080"/>
          <w:sz w:val="20"/>
          <w:szCs w:val="20"/>
          <w:lang w:val="en-CA" w:eastAsia="en-CA"/>
        </w:rPr>
        <w:t>&lt;&lt;</w:t>
      </w:r>
      <w:r w:rsidRPr="002E6EC8">
        <w:rPr>
          <w:rFonts w:ascii="Courier New" w:eastAsia="Times New Roman" w:hAnsi="Courier New" w:cs="Courier New"/>
          <w:color w:val="000000"/>
          <w:sz w:val="20"/>
          <w:szCs w:val="20"/>
          <w:lang w:val="en-CA" w:eastAsia="en-CA"/>
        </w:rPr>
        <w:t xml:space="preserve"> digit2 </w:t>
      </w:r>
      <w:r w:rsidRPr="002E6EC8">
        <w:rPr>
          <w:rFonts w:ascii="Courier New" w:eastAsia="Times New Roman" w:hAnsi="Courier New" w:cs="Courier New"/>
          <w:b/>
          <w:bCs/>
          <w:color w:val="000080"/>
          <w:sz w:val="20"/>
          <w:szCs w:val="20"/>
          <w:lang w:val="en-CA" w:eastAsia="en-CA"/>
        </w:rPr>
        <w:t>&lt;&lt;</w:t>
      </w:r>
      <w:r w:rsidRPr="002E6EC8">
        <w:rPr>
          <w:rFonts w:ascii="Courier New" w:eastAsia="Times New Roman" w:hAnsi="Courier New" w:cs="Courier New"/>
          <w:color w:val="000000"/>
          <w:sz w:val="20"/>
          <w:szCs w:val="20"/>
          <w:lang w:val="en-CA" w:eastAsia="en-CA"/>
        </w:rPr>
        <w:t xml:space="preserve"> endl</w:t>
      </w:r>
      <w:r w:rsidRPr="002E6EC8">
        <w:rPr>
          <w:rFonts w:ascii="Courier New" w:eastAsia="Times New Roman" w:hAnsi="Courier New" w:cs="Courier New"/>
          <w:b/>
          <w:bCs/>
          <w:color w:val="000080"/>
          <w:sz w:val="20"/>
          <w:szCs w:val="20"/>
          <w:lang w:val="en-CA" w:eastAsia="en-CA"/>
        </w:rPr>
        <w:t>;</w:t>
      </w:r>
    </w:p>
    <w:p w:rsidR="002E6EC8" w:rsidRPr="002E6EC8" w:rsidRDefault="002E6EC8" w:rsidP="002E6EC8">
      <w:pPr>
        <w:shd w:val="clear" w:color="auto" w:fill="FFFFFF"/>
        <w:spacing w:before="0" w:after="0" w:line="240" w:lineRule="auto"/>
        <w:rPr>
          <w:rFonts w:ascii="Courier New" w:eastAsia="Times New Roman" w:hAnsi="Courier New" w:cs="Courier New"/>
          <w:color w:val="000000"/>
          <w:sz w:val="20"/>
          <w:szCs w:val="20"/>
          <w:lang w:val="en-CA" w:eastAsia="en-CA"/>
        </w:rPr>
      </w:pPr>
      <w:r w:rsidRPr="002E6EC8">
        <w:rPr>
          <w:rFonts w:ascii="Courier New" w:eastAsia="Times New Roman" w:hAnsi="Courier New" w:cs="Courier New"/>
          <w:color w:val="000000"/>
          <w:sz w:val="20"/>
          <w:szCs w:val="20"/>
          <w:lang w:val="en-CA" w:eastAsia="en-CA"/>
        </w:rPr>
        <w:t xml:space="preserve">    cout </w:t>
      </w:r>
      <w:r w:rsidRPr="002E6EC8">
        <w:rPr>
          <w:rFonts w:ascii="Courier New" w:eastAsia="Times New Roman" w:hAnsi="Courier New" w:cs="Courier New"/>
          <w:b/>
          <w:bCs/>
          <w:color w:val="000080"/>
          <w:sz w:val="20"/>
          <w:szCs w:val="20"/>
          <w:lang w:val="en-CA" w:eastAsia="en-CA"/>
        </w:rPr>
        <w:t>&lt;&lt;</w:t>
      </w:r>
      <w:r w:rsidRPr="002E6EC8">
        <w:rPr>
          <w:rFonts w:ascii="Courier New" w:eastAsia="Times New Roman" w:hAnsi="Courier New" w:cs="Courier New"/>
          <w:color w:val="000000"/>
          <w:sz w:val="20"/>
          <w:szCs w:val="20"/>
          <w:lang w:val="en-CA" w:eastAsia="en-CA"/>
        </w:rPr>
        <w:t xml:space="preserve"> digit3 </w:t>
      </w:r>
      <w:r w:rsidRPr="002E6EC8">
        <w:rPr>
          <w:rFonts w:ascii="Courier New" w:eastAsia="Times New Roman" w:hAnsi="Courier New" w:cs="Courier New"/>
          <w:b/>
          <w:bCs/>
          <w:color w:val="000080"/>
          <w:sz w:val="20"/>
          <w:szCs w:val="20"/>
          <w:lang w:val="en-CA" w:eastAsia="en-CA"/>
        </w:rPr>
        <w:t>&lt;&lt;</w:t>
      </w:r>
      <w:r w:rsidRPr="002E6EC8">
        <w:rPr>
          <w:rFonts w:ascii="Courier New" w:eastAsia="Times New Roman" w:hAnsi="Courier New" w:cs="Courier New"/>
          <w:color w:val="000000"/>
          <w:sz w:val="20"/>
          <w:szCs w:val="20"/>
          <w:lang w:val="en-CA" w:eastAsia="en-CA"/>
        </w:rPr>
        <w:t xml:space="preserve"> endl</w:t>
      </w:r>
      <w:r w:rsidRPr="002E6EC8">
        <w:rPr>
          <w:rFonts w:ascii="Courier New" w:eastAsia="Times New Roman" w:hAnsi="Courier New" w:cs="Courier New"/>
          <w:b/>
          <w:bCs/>
          <w:color w:val="000080"/>
          <w:sz w:val="20"/>
          <w:szCs w:val="20"/>
          <w:lang w:val="en-CA" w:eastAsia="en-CA"/>
        </w:rPr>
        <w:t>;</w:t>
      </w:r>
    </w:p>
    <w:p w:rsidR="002E6EC8" w:rsidRPr="002E6EC8" w:rsidRDefault="002E6EC8" w:rsidP="002E6EC8">
      <w:pPr>
        <w:shd w:val="clear" w:color="auto" w:fill="FFFFFF"/>
        <w:spacing w:before="0" w:after="0" w:line="240" w:lineRule="auto"/>
        <w:rPr>
          <w:rFonts w:ascii="Times New Roman" w:eastAsia="Times New Roman" w:hAnsi="Times New Roman" w:cs="Times New Roman"/>
          <w:sz w:val="24"/>
          <w:szCs w:val="24"/>
          <w:lang w:val="en-CA" w:eastAsia="en-CA"/>
        </w:rPr>
      </w:pPr>
      <w:r w:rsidRPr="002E6EC8">
        <w:rPr>
          <w:rFonts w:ascii="Courier New" w:eastAsia="Times New Roman" w:hAnsi="Courier New" w:cs="Courier New"/>
          <w:b/>
          <w:bCs/>
          <w:color w:val="000080"/>
          <w:sz w:val="20"/>
          <w:szCs w:val="20"/>
          <w:lang w:val="en-CA" w:eastAsia="en-CA"/>
        </w:rPr>
        <w:t>}</w:t>
      </w:r>
    </w:p>
    <w:p w:rsidR="008810BB" w:rsidRDefault="0087660F" w:rsidP="008810BB">
      <w:r>
        <w:t>Part c:</w:t>
      </w:r>
    </w:p>
    <w:p w:rsidR="0087660F" w:rsidRPr="0087660F" w:rsidRDefault="0087660F" w:rsidP="0087660F">
      <w:pPr>
        <w:shd w:val="clear" w:color="auto" w:fill="FFFFFF"/>
        <w:spacing w:before="0" w:after="0" w:line="240" w:lineRule="auto"/>
        <w:rPr>
          <w:rFonts w:ascii="Courier New" w:eastAsia="Times New Roman" w:hAnsi="Courier New" w:cs="Courier New"/>
          <w:color w:val="804000"/>
          <w:sz w:val="20"/>
          <w:szCs w:val="20"/>
          <w:lang w:val="en-CA" w:eastAsia="en-CA"/>
        </w:rPr>
      </w:pPr>
      <w:r w:rsidRPr="0087660F">
        <w:rPr>
          <w:rFonts w:ascii="Courier New" w:eastAsia="Times New Roman" w:hAnsi="Courier New" w:cs="Courier New"/>
          <w:color w:val="804000"/>
          <w:sz w:val="20"/>
          <w:szCs w:val="20"/>
          <w:lang w:val="en-CA" w:eastAsia="en-CA"/>
        </w:rPr>
        <w:t>#include &lt;iostream&gt;</w:t>
      </w:r>
    </w:p>
    <w:p w:rsidR="0087660F" w:rsidRPr="0087660F" w:rsidRDefault="0087660F" w:rsidP="0087660F">
      <w:pPr>
        <w:shd w:val="clear" w:color="auto" w:fill="FFFFFF"/>
        <w:spacing w:before="0" w:after="0" w:line="240" w:lineRule="auto"/>
        <w:rPr>
          <w:rFonts w:ascii="Courier New" w:eastAsia="Times New Roman" w:hAnsi="Courier New" w:cs="Courier New"/>
          <w:color w:val="000000"/>
          <w:sz w:val="20"/>
          <w:szCs w:val="20"/>
          <w:lang w:val="en-CA" w:eastAsia="en-CA"/>
        </w:rPr>
      </w:pPr>
      <w:r w:rsidRPr="0087660F">
        <w:rPr>
          <w:rFonts w:ascii="Courier New" w:eastAsia="Times New Roman" w:hAnsi="Courier New" w:cs="Courier New"/>
          <w:b/>
          <w:bCs/>
          <w:color w:val="0000FF"/>
          <w:sz w:val="20"/>
          <w:szCs w:val="20"/>
          <w:lang w:val="en-CA" w:eastAsia="en-CA"/>
        </w:rPr>
        <w:t>using</w:t>
      </w:r>
      <w:r w:rsidRPr="0087660F">
        <w:rPr>
          <w:rFonts w:ascii="Courier New" w:eastAsia="Times New Roman" w:hAnsi="Courier New" w:cs="Courier New"/>
          <w:color w:val="000000"/>
          <w:sz w:val="20"/>
          <w:szCs w:val="20"/>
          <w:lang w:val="en-CA" w:eastAsia="en-CA"/>
        </w:rPr>
        <w:t xml:space="preserve"> </w:t>
      </w:r>
      <w:r w:rsidRPr="0087660F">
        <w:rPr>
          <w:rFonts w:ascii="Courier New" w:eastAsia="Times New Roman" w:hAnsi="Courier New" w:cs="Courier New"/>
          <w:b/>
          <w:bCs/>
          <w:color w:val="0000FF"/>
          <w:sz w:val="20"/>
          <w:szCs w:val="20"/>
          <w:lang w:val="en-CA" w:eastAsia="en-CA"/>
        </w:rPr>
        <w:t>namespace</w:t>
      </w:r>
      <w:r w:rsidRPr="0087660F">
        <w:rPr>
          <w:rFonts w:ascii="Courier New" w:eastAsia="Times New Roman" w:hAnsi="Courier New" w:cs="Courier New"/>
          <w:color w:val="000000"/>
          <w:sz w:val="20"/>
          <w:szCs w:val="20"/>
          <w:lang w:val="en-CA" w:eastAsia="en-CA"/>
        </w:rPr>
        <w:t xml:space="preserve"> std</w:t>
      </w:r>
      <w:r w:rsidRPr="0087660F">
        <w:rPr>
          <w:rFonts w:ascii="Courier New" w:eastAsia="Times New Roman" w:hAnsi="Courier New" w:cs="Courier New"/>
          <w:b/>
          <w:bCs/>
          <w:color w:val="000080"/>
          <w:sz w:val="20"/>
          <w:szCs w:val="20"/>
          <w:lang w:val="en-CA" w:eastAsia="en-CA"/>
        </w:rPr>
        <w:t>;</w:t>
      </w:r>
    </w:p>
    <w:p w:rsidR="0087660F" w:rsidRPr="0087660F" w:rsidRDefault="0087660F" w:rsidP="0087660F">
      <w:pPr>
        <w:shd w:val="clear" w:color="auto" w:fill="FFFFFF"/>
        <w:spacing w:before="0" w:after="0" w:line="240" w:lineRule="auto"/>
        <w:rPr>
          <w:rFonts w:ascii="Courier New" w:eastAsia="Times New Roman" w:hAnsi="Courier New" w:cs="Courier New"/>
          <w:color w:val="000000"/>
          <w:sz w:val="20"/>
          <w:szCs w:val="20"/>
          <w:lang w:val="en-CA" w:eastAsia="en-CA"/>
        </w:rPr>
      </w:pPr>
    </w:p>
    <w:p w:rsidR="0087660F" w:rsidRPr="0087660F" w:rsidRDefault="0087660F" w:rsidP="0087660F">
      <w:pPr>
        <w:shd w:val="clear" w:color="auto" w:fill="FFFFFF"/>
        <w:spacing w:before="0" w:after="0" w:line="240" w:lineRule="auto"/>
        <w:rPr>
          <w:rFonts w:ascii="Courier New" w:eastAsia="Times New Roman" w:hAnsi="Courier New" w:cs="Courier New"/>
          <w:color w:val="000000"/>
          <w:sz w:val="20"/>
          <w:szCs w:val="20"/>
          <w:lang w:val="en-CA" w:eastAsia="en-CA"/>
        </w:rPr>
      </w:pPr>
      <w:r w:rsidRPr="0087660F">
        <w:rPr>
          <w:rFonts w:ascii="Courier New" w:eastAsia="Times New Roman" w:hAnsi="Courier New" w:cs="Courier New"/>
          <w:color w:val="8000FF"/>
          <w:sz w:val="20"/>
          <w:szCs w:val="20"/>
          <w:lang w:val="en-CA" w:eastAsia="en-CA"/>
        </w:rPr>
        <w:t>int</w:t>
      </w:r>
      <w:r w:rsidRPr="0087660F">
        <w:rPr>
          <w:rFonts w:ascii="Courier New" w:eastAsia="Times New Roman" w:hAnsi="Courier New" w:cs="Courier New"/>
          <w:color w:val="000000"/>
          <w:sz w:val="20"/>
          <w:szCs w:val="20"/>
          <w:lang w:val="en-CA" w:eastAsia="en-CA"/>
        </w:rPr>
        <w:t xml:space="preserve"> main</w:t>
      </w:r>
      <w:r w:rsidRPr="0087660F">
        <w:rPr>
          <w:rFonts w:ascii="Courier New" w:eastAsia="Times New Roman" w:hAnsi="Courier New" w:cs="Courier New"/>
          <w:b/>
          <w:bCs/>
          <w:color w:val="000080"/>
          <w:sz w:val="20"/>
          <w:szCs w:val="20"/>
          <w:lang w:val="en-CA" w:eastAsia="en-CA"/>
        </w:rPr>
        <w:t>()</w:t>
      </w:r>
    </w:p>
    <w:p w:rsidR="0087660F" w:rsidRPr="0087660F" w:rsidRDefault="0087660F" w:rsidP="0087660F">
      <w:pPr>
        <w:shd w:val="clear" w:color="auto" w:fill="FFFFFF"/>
        <w:spacing w:before="0" w:after="0" w:line="240" w:lineRule="auto"/>
        <w:rPr>
          <w:rFonts w:ascii="Courier New" w:eastAsia="Times New Roman" w:hAnsi="Courier New" w:cs="Courier New"/>
          <w:color w:val="000000"/>
          <w:sz w:val="20"/>
          <w:szCs w:val="20"/>
          <w:lang w:val="en-CA" w:eastAsia="en-CA"/>
        </w:rPr>
      </w:pPr>
      <w:r w:rsidRPr="0087660F">
        <w:rPr>
          <w:rFonts w:ascii="Courier New" w:eastAsia="Times New Roman" w:hAnsi="Courier New" w:cs="Courier New"/>
          <w:b/>
          <w:bCs/>
          <w:color w:val="000080"/>
          <w:sz w:val="20"/>
          <w:szCs w:val="20"/>
          <w:lang w:val="en-CA" w:eastAsia="en-CA"/>
        </w:rPr>
        <w:t>{</w:t>
      </w:r>
    </w:p>
    <w:p w:rsidR="0087660F" w:rsidRPr="0087660F" w:rsidRDefault="0087660F" w:rsidP="0087660F">
      <w:pPr>
        <w:shd w:val="clear" w:color="auto" w:fill="FFFFFF"/>
        <w:spacing w:before="0" w:after="0" w:line="240" w:lineRule="auto"/>
        <w:rPr>
          <w:rFonts w:ascii="Courier New" w:eastAsia="Times New Roman" w:hAnsi="Courier New" w:cs="Courier New"/>
          <w:color w:val="000000"/>
          <w:sz w:val="20"/>
          <w:szCs w:val="20"/>
          <w:lang w:val="en-CA" w:eastAsia="en-CA"/>
        </w:rPr>
      </w:pPr>
      <w:r w:rsidRPr="0087660F">
        <w:rPr>
          <w:rFonts w:ascii="Courier New" w:eastAsia="Times New Roman" w:hAnsi="Courier New" w:cs="Courier New"/>
          <w:color w:val="000000"/>
          <w:sz w:val="20"/>
          <w:szCs w:val="20"/>
          <w:lang w:val="en-CA" w:eastAsia="en-CA"/>
        </w:rPr>
        <w:t xml:space="preserve">    </w:t>
      </w:r>
      <w:r w:rsidRPr="0087660F">
        <w:rPr>
          <w:rFonts w:ascii="Courier New" w:eastAsia="Times New Roman" w:hAnsi="Courier New" w:cs="Courier New"/>
          <w:color w:val="8000FF"/>
          <w:sz w:val="20"/>
          <w:szCs w:val="20"/>
          <w:lang w:val="en-CA" w:eastAsia="en-CA"/>
        </w:rPr>
        <w:t>int</w:t>
      </w:r>
      <w:r w:rsidRPr="0087660F">
        <w:rPr>
          <w:rFonts w:ascii="Courier New" w:eastAsia="Times New Roman" w:hAnsi="Courier New" w:cs="Courier New"/>
          <w:color w:val="000000"/>
          <w:sz w:val="20"/>
          <w:szCs w:val="20"/>
          <w:lang w:val="en-CA" w:eastAsia="en-CA"/>
        </w:rPr>
        <w:t xml:space="preserve"> x</w:t>
      </w:r>
      <w:r w:rsidRPr="0087660F">
        <w:rPr>
          <w:rFonts w:ascii="Courier New" w:eastAsia="Times New Roman" w:hAnsi="Courier New" w:cs="Courier New"/>
          <w:b/>
          <w:bCs/>
          <w:color w:val="000080"/>
          <w:sz w:val="20"/>
          <w:szCs w:val="20"/>
          <w:lang w:val="en-CA" w:eastAsia="en-CA"/>
        </w:rPr>
        <w:t>;</w:t>
      </w:r>
    </w:p>
    <w:p w:rsidR="0087660F" w:rsidRPr="0087660F" w:rsidRDefault="0087660F" w:rsidP="0087660F">
      <w:pPr>
        <w:shd w:val="clear" w:color="auto" w:fill="FFFFFF"/>
        <w:spacing w:before="0" w:after="0" w:line="240" w:lineRule="auto"/>
        <w:rPr>
          <w:rFonts w:ascii="Courier New" w:eastAsia="Times New Roman" w:hAnsi="Courier New" w:cs="Courier New"/>
          <w:color w:val="000000"/>
          <w:sz w:val="20"/>
          <w:szCs w:val="20"/>
          <w:lang w:val="en-CA" w:eastAsia="en-CA"/>
        </w:rPr>
      </w:pPr>
      <w:r w:rsidRPr="0087660F">
        <w:rPr>
          <w:rFonts w:ascii="Courier New" w:eastAsia="Times New Roman" w:hAnsi="Courier New" w:cs="Courier New"/>
          <w:color w:val="000000"/>
          <w:sz w:val="20"/>
          <w:szCs w:val="20"/>
          <w:lang w:val="en-CA" w:eastAsia="en-CA"/>
        </w:rPr>
        <w:t xml:space="preserve">    cout </w:t>
      </w:r>
      <w:r w:rsidRPr="0087660F">
        <w:rPr>
          <w:rFonts w:ascii="Courier New" w:eastAsia="Times New Roman" w:hAnsi="Courier New" w:cs="Courier New"/>
          <w:b/>
          <w:bCs/>
          <w:color w:val="000080"/>
          <w:sz w:val="20"/>
          <w:szCs w:val="20"/>
          <w:lang w:val="en-CA" w:eastAsia="en-CA"/>
        </w:rPr>
        <w:t>&lt;&lt;</w:t>
      </w:r>
      <w:r w:rsidRPr="0087660F">
        <w:rPr>
          <w:rFonts w:ascii="Courier New" w:eastAsia="Times New Roman" w:hAnsi="Courier New" w:cs="Courier New"/>
          <w:color w:val="000000"/>
          <w:sz w:val="20"/>
          <w:szCs w:val="20"/>
          <w:lang w:val="en-CA" w:eastAsia="en-CA"/>
        </w:rPr>
        <w:t xml:space="preserve"> </w:t>
      </w:r>
      <w:r w:rsidRPr="0087660F">
        <w:rPr>
          <w:rFonts w:ascii="Courier New" w:eastAsia="Times New Roman" w:hAnsi="Courier New" w:cs="Courier New"/>
          <w:color w:val="808080"/>
          <w:sz w:val="20"/>
          <w:szCs w:val="20"/>
          <w:lang w:val="en-CA" w:eastAsia="en-CA"/>
        </w:rPr>
        <w:t>"Enter an integer: "</w:t>
      </w:r>
      <w:r w:rsidRPr="0087660F">
        <w:rPr>
          <w:rFonts w:ascii="Courier New" w:eastAsia="Times New Roman" w:hAnsi="Courier New" w:cs="Courier New"/>
          <w:b/>
          <w:bCs/>
          <w:color w:val="000080"/>
          <w:sz w:val="20"/>
          <w:szCs w:val="20"/>
          <w:lang w:val="en-CA" w:eastAsia="en-CA"/>
        </w:rPr>
        <w:t>;</w:t>
      </w:r>
    </w:p>
    <w:p w:rsidR="0087660F" w:rsidRPr="0087660F" w:rsidRDefault="0087660F" w:rsidP="0087660F">
      <w:pPr>
        <w:shd w:val="clear" w:color="auto" w:fill="FFFFFF"/>
        <w:spacing w:before="0" w:after="0" w:line="240" w:lineRule="auto"/>
        <w:rPr>
          <w:rFonts w:ascii="Courier New" w:eastAsia="Times New Roman" w:hAnsi="Courier New" w:cs="Courier New"/>
          <w:color w:val="000000"/>
          <w:sz w:val="20"/>
          <w:szCs w:val="20"/>
          <w:lang w:val="en-CA" w:eastAsia="en-CA"/>
        </w:rPr>
      </w:pPr>
      <w:r w:rsidRPr="0087660F">
        <w:rPr>
          <w:rFonts w:ascii="Courier New" w:eastAsia="Times New Roman" w:hAnsi="Courier New" w:cs="Courier New"/>
          <w:color w:val="000000"/>
          <w:sz w:val="20"/>
          <w:szCs w:val="20"/>
          <w:lang w:val="en-CA" w:eastAsia="en-CA"/>
        </w:rPr>
        <w:t xml:space="preserve">    cin </w:t>
      </w:r>
      <w:r w:rsidRPr="0087660F">
        <w:rPr>
          <w:rFonts w:ascii="Courier New" w:eastAsia="Times New Roman" w:hAnsi="Courier New" w:cs="Courier New"/>
          <w:b/>
          <w:bCs/>
          <w:color w:val="000080"/>
          <w:sz w:val="20"/>
          <w:szCs w:val="20"/>
          <w:lang w:val="en-CA" w:eastAsia="en-CA"/>
        </w:rPr>
        <w:t>&gt;&gt;</w:t>
      </w:r>
      <w:r w:rsidRPr="0087660F">
        <w:rPr>
          <w:rFonts w:ascii="Courier New" w:eastAsia="Times New Roman" w:hAnsi="Courier New" w:cs="Courier New"/>
          <w:color w:val="000000"/>
          <w:sz w:val="20"/>
          <w:szCs w:val="20"/>
          <w:lang w:val="en-CA" w:eastAsia="en-CA"/>
        </w:rPr>
        <w:t xml:space="preserve"> x</w:t>
      </w:r>
      <w:r w:rsidRPr="0087660F">
        <w:rPr>
          <w:rFonts w:ascii="Courier New" w:eastAsia="Times New Roman" w:hAnsi="Courier New" w:cs="Courier New"/>
          <w:b/>
          <w:bCs/>
          <w:color w:val="000080"/>
          <w:sz w:val="20"/>
          <w:szCs w:val="20"/>
          <w:lang w:val="en-CA" w:eastAsia="en-CA"/>
        </w:rPr>
        <w:t>;</w:t>
      </w:r>
    </w:p>
    <w:p w:rsidR="0087660F" w:rsidRPr="0087660F" w:rsidRDefault="0087660F" w:rsidP="0087660F">
      <w:pPr>
        <w:shd w:val="clear" w:color="auto" w:fill="FFFFFF"/>
        <w:spacing w:before="0" w:after="0" w:line="240" w:lineRule="auto"/>
        <w:rPr>
          <w:rFonts w:ascii="Courier New" w:eastAsia="Times New Roman" w:hAnsi="Courier New" w:cs="Courier New"/>
          <w:color w:val="000000"/>
          <w:sz w:val="20"/>
          <w:szCs w:val="20"/>
          <w:lang w:val="en-CA" w:eastAsia="en-CA"/>
        </w:rPr>
      </w:pPr>
      <w:r w:rsidRPr="0087660F">
        <w:rPr>
          <w:rFonts w:ascii="Courier New" w:eastAsia="Times New Roman" w:hAnsi="Courier New" w:cs="Courier New"/>
          <w:color w:val="000000"/>
          <w:sz w:val="20"/>
          <w:szCs w:val="20"/>
          <w:lang w:val="en-CA" w:eastAsia="en-CA"/>
        </w:rPr>
        <w:t xml:space="preserve">    </w:t>
      </w:r>
    </w:p>
    <w:p w:rsidR="0087660F" w:rsidRPr="0087660F" w:rsidRDefault="0087660F" w:rsidP="0087660F">
      <w:pPr>
        <w:shd w:val="clear" w:color="auto" w:fill="FFFFFF"/>
        <w:spacing w:before="0" w:after="0" w:line="240" w:lineRule="auto"/>
        <w:rPr>
          <w:rFonts w:ascii="Courier New" w:eastAsia="Times New Roman" w:hAnsi="Courier New" w:cs="Courier New"/>
          <w:color w:val="000000"/>
          <w:sz w:val="20"/>
          <w:szCs w:val="20"/>
          <w:lang w:val="en-CA" w:eastAsia="en-CA"/>
        </w:rPr>
      </w:pPr>
      <w:r w:rsidRPr="0087660F">
        <w:rPr>
          <w:rFonts w:ascii="Courier New" w:eastAsia="Times New Roman" w:hAnsi="Courier New" w:cs="Courier New"/>
          <w:color w:val="000000"/>
          <w:sz w:val="20"/>
          <w:szCs w:val="20"/>
          <w:lang w:val="en-CA" w:eastAsia="en-CA"/>
        </w:rPr>
        <w:t xml:space="preserve">    </w:t>
      </w:r>
      <w:r w:rsidRPr="0087660F">
        <w:rPr>
          <w:rFonts w:ascii="Courier New" w:eastAsia="Times New Roman" w:hAnsi="Courier New" w:cs="Courier New"/>
          <w:color w:val="8000FF"/>
          <w:sz w:val="20"/>
          <w:szCs w:val="20"/>
          <w:lang w:val="en-CA" w:eastAsia="en-CA"/>
        </w:rPr>
        <w:t>int</w:t>
      </w:r>
      <w:r w:rsidRPr="0087660F">
        <w:rPr>
          <w:rFonts w:ascii="Courier New" w:eastAsia="Times New Roman" w:hAnsi="Courier New" w:cs="Courier New"/>
          <w:color w:val="000000"/>
          <w:sz w:val="20"/>
          <w:szCs w:val="20"/>
          <w:lang w:val="en-CA" w:eastAsia="en-CA"/>
        </w:rPr>
        <w:t xml:space="preserve"> digit1</w:t>
      </w:r>
      <w:r w:rsidRPr="0087660F">
        <w:rPr>
          <w:rFonts w:ascii="Courier New" w:eastAsia="Times New Roman" w:hAnsi="Courier New" w:cs="Courier New"/>
          <w:b/>
          <w:bCs/>
          <w:color w:val="000080"/>
          <w:sz w:val="20"/>
          <w:szCs w:val="20"/>
          <w:lang w:val="en-CA" w:eastAsia="en-CA"/>
        </w:rPr>
        <w:t>,</w:t>
      </w:r>
      <w:r w:rsidRPr="0087660F">
        <w:rPr>
          <w:rFonts w:ascii="Courier New" w:eastAsia="Times New Roman" w:hAnsi="Courier New" w:cs="Courier New"/>
          <w:color w:val="000000"/>
          <w:sz w:val="20"/>
          <w:szCs w:val="20"/>
          <w:lang w:val="en-CA" w:eastAsia="en-CA"/>
        </w:rPr>
        <w:t xml:space="preserve"> digit2</w:t>
      </w:r>
      <w:r w:rsidRPr="0087660F">
        <w:rPr>
          <w:rFonts w:ascii="Courier New" w:eastAsia="Times New Roman" w:hAnsi="Courier New" w:cs="Courier New"/>
          <w:b/>
          <w:bCs/>
          <w:color w:val="000080"/>
          <w:sz w:val="20"/>
          <w:szCs w:val="20"/>
          <w:lang w:val="en-CA" w:eastAsia="en-CA"/>
        </w:rPr>
        <w:t>,</w:t>
      </w:r>
      <w:r w:rsidRPr="0087660F">
        <w:rPr>
          <w:rFonts w:ascii="Courier New" w:eastAsia="Times New Roman" w:hAnsi="Courier New" w:cs="Courier New"/>
          <w:color w:val="000000"/>
          <w:sz w:val="20"/>
          <w:szCs w:val="20"/>
          <w:lang w:val="en-CA" w:eastAsia="en-CA"/>
        </w:rPr>
        <w:t xml:space="preserve"> digit3</w:t>
      </w:r>
      <w:r w:rsidRPr="0087660F">
        <w:rPr>
          <w:rFonts w:ascii="Courier New" w:eastAsia="Times New Roman" w:hAnsi="Courier New" w:cs="Courier New"/>
          <w:b/>
          <w:bCs/>
          <w:color w:val="000080"/>
          <w:sz w:val="20"/>
          <w:szCs w:val="20"/>
          <w:lang w:val="en-CA" w:eastAsia="en-CA"/>
        </w:rPr>
        <w:t>;</w:t>
      </w:r>
    </w:p>
    <w:p w:rsidR="0087660F" w:rsidRPr="0087660F" w:rsidRDefault="0087660F" w:rsidP="0087660F">
      <w:pPr>
        <w:shd w:val="clear" w:color="auto" w:fill="FFFFFF"/>
        <w:spacing w:before="0" w:after="0" w:line="240" w:lineRule="auto"/>
        <w:rPr>
          <w:rFonts w:ascii="Courier New" w:eastAsia="Times New Roman" w:hAnsi="Courier New" w:cs="Courier New"/>
          <w:color w:val="000000"/>
          <w:sz w:val="20"/>
          <w:szCs w:val="20"/>
          <w:lang w:val="en-CA" w:eastAsia="en-CA"/>
        </w:rPr>
      </w:pPr>
      <w:r w:rsidRPr="0087660F">
        <w:rPr>
          <w:rFonts w:ascii="Courier New" w:eastAsia="Times New Roman" w:hAnsi="Courier New" w:cs="Courier New"/>
          <w:color w:val="000000"/>
          <w:sz w:val="20"/>
          <w:szCs w:val="20"/>
          <w:lang w:val="en-CA" w:eastAsia="en-CA"/>
        </w:rPr>
        <w:t xml:space="preserve">    digit1 </w:t>
      </w:r>
      <w:r w:rsidRPr="0087660F">
        <w:rPr>
          <w:rFonts w:ascii="Courier New" w:eastAsia="Times New Roman" w:hAnsi="Courier New" w:cs="Courier New"/>
          <w:b/>
          <w:bCs/>
          <w:color w:val="000080"/>
          <w:sz w:val="20"/>
          <w:szCs w:val="20"/>
          <w:lang w:val="en-CA" w:eastAsia="en-CA"/>
        </w:rPr>
        <w:t>=</w:t>
      </w:r>
      <w:r w:rsidRPr="0087660F">
        <w:rPr>
          <w:rFonts w:ascii="Courier New" w:eastAsia="Times New Roman" w:hAnsi="Courier New" w:cs="Courier New"/>
          <w:color w:val="000000"/>
          <w:sz w:val="20"/>
          <w:szCs w:val="20"/>
          <w:lang w:val="en-CA" w:eastAsia="en-CA"/>
        </w:rPr>
        <w:t xml:space="preserve"> x</w:t>
      </w:r>
      <w:r w:rsidRPr="0087660F">
        <w:rPr>
          <w:rFonts w:ascii="Courier New" w:eastAsia="Times New Roman" w:hAnsi="Courier New" w:cs="Courier New"/>
          <w:b/>
          <w:bCs/>
          <w:color w:val="000080"/>
          <w:sz w:val="20"/>
          <w:szCs w:val="20"/>
          <w:lang w:val="en-CA" w:eastAsia="en-CA"/>
        </w:rPr>
        <w:t>%</w:t>
      </w:r>
      <w:r w:rsidRPr="0087660F">
        <w:rPr>
          <w:rFonts w:ascii="Courier New" w:eastAsia="Times New Roman" w:hAnsi="Courier New" w:cs="Courier New"/>
          <w:color w:val="FF8000"/>
          <w:sz w:val="20"/>
          <w:szCs w:val="20"/>
          <w:lang w:val="en-CA" w:eastAsia="en-CA"/>
        </w:rPr>
        <w:t>10</w:t>
      </w:r>
      <w:r w:rsidRPr="0087660F">
        <w:rPr>
          <w:rFonts w:ascii="Courier New" w:eastAsia="Times New Roman" w:hAnsi="Courier New" w:cs="Courier New"/>
          <w:b/>
          <w:bCs/>
          <w:color w:val="000080"/>
          <w:sz w:val="20"/>
          <w:szCs w:val="20"/>
          <w:lang w:val="en-CA" w:eastAsia="en-CA"/>
        </w:rPr>
        <w:t>;</w:t>
      </w:r>
    </w:p>
    <w:p w:rsidR="0087660F" w:rsidRPr="0087660F" w:rsidRDefault="0087660F" w:rsidP="0087660F">
      <w:pPr>
        <w:shd w:val="clear" w:color="auto" w:fill="FFFFFF"/>
        <w:spacing w:before="0" w:after="0" w:line="240" w:lineRule="auto"/>
        <w:rPr>
          <w:rFonts w:ascii="Courier New" w:eastAsia="Times New Roman" w:hAnsi="Courier New" w:cs="Courier New"/>
          <w:color w:val="008000"/>
          <w:sz w:val="20"/>
          <w:szCs w:val="20"/>
          <w:lang w:val="en-CA" w:eastAsia="en-CA"/>
        </w:rPr>
      </w:pPr>
      <w:r w:rsidRPr="0087660F">
        <w:rPr>
          <w:rFonts w:ascii="Courier New" w:eastAsia="Times New Roman" w:hAnsi="Courier New" w:cs="Courier New"/>
          <w:color w:val="000000"/>
          <w:sz w:val="20"/>
          <w:szCs w:val="20"/>
          <w:lang w:val="en-CA" w:eastAsia="en-CA"/>
        </w:rPr>
        <w:t xml:space="preserve">    x </w:t>
      </w:r>
      <w:r w:rsidRPr="0087660F">
        <w:rPr>
          <w:rFonts w:ascii="Courier New" w:eastAsia="Times New Roman" w:hAnsi="Courier New" w:cs="Courier New"/>
          <w:b/>
          <w:bCs/>
          <w:color w:val="000080"/>
          <w:sz w:val="20"/>
          <w:szCs w:val="20"/>
          <w:lang w:val="en-CA" w:eastAsia="en-CA"/>
        </w:rPr>
        <w:t>=</w:t>
      </w:r>
      <w:r w:rsidRPr="0087660F">
        <w:rPr>
          <w:rFonts w:ascii="Courier New" w:eastAsia="Times New Roman" w:hAnsi="Courier New" w:cs="Courier New"/>
          <w:color w:val="000000"/>
          <w:sz w:val="20"/>
          <w:szCs w:val="20"/>
          <w:lang w:val="en-CA" w:eastAsia="en-CA"/>
        </w:rPr>
        <w:t xml:space="preserve"> x</w:t>
      </w:r>
      <w:r w:rsidRPr="0087660F">
        <w:rPr>
          <w:rFonts w:ascii="Courier New" w:eastAsia="Times New Roman" w:hAnsi="Courier New" w:cs="Courier New"/>
          <w:b/>
          <w:bCs/>
          <w:color w:val="000080"/>
          <w:sz w:val="20"/>
          <w:szCs w:val="20"/>
          <w:lang w:val="en-CA" w:eastAsia="en-CA"/>
        </w:rPr>
        <w:t>/</w:t>
      </w:r>
      <w:r w:rsidRPr="0087660F">
        <w:rPr>
          <w:rFonts w:ascii="Courier New" w:eastAsia="Times New Roman" w:hAnsi="Courier New" w:cs="Courier New"/>
          <w:color w:val="FF8000"/>
          <w:sz w:val="20"/>
          <w:szCs w:val="20"/>
          <w:lang w:val="en-CA" w:eastAsia="en-CA"/>
        </w:rPr>
        <w:t>10</w:t>
      </w:r>
      <w:r w:rsidRPr="0087660F">
        <w:rPr>
          <w:rFonts w:ascii="Courier New" w:eastAsia="Times New Roman" w:hAnsi="Courier New" w:cs="Courier New"/>
          <w:b/>
          <w:bCs/>
          <w:color w:val="000080"/>
          <w:sz w:val="20"/>
          <w:szCs w:val="20"/>
          <w:lang w:val="en-CA" w:eastAsia="en-CA"/>
        </w:rPr>
        <w:t>;</w:t>
      </w:r>
      <w:r w:rsidRPr="0087660F">
        <w:rPr>
          <w:rFonts w:ascii="Courier New" w:eastAsia="Times New Roman" w:hAnsi="Courier New" w:cs="Courier New"/>
          <w:color w:val="000000"/>
          <w:sz w:val="20"/>
          <w:szCs w:val="20"/>
          <w:lang w:val="en-CA" w:eastAsia="en-CA"/>
        </w:rPr>
        <w:t xml:space="preserve"> </w:t>
      </w:r>
      <w:r w:rsidRPr="0087660F">
        <w:rPr>
          <w:rFonts w:ascii="Courier New" w:eastAsia="Times New Roman" w:hAnsi="Courier New" w:cs="Courier New"/>
          <w:color w:val="008000"/>
          <w:sz w:val="20"/>
          <w:szCs w:val="20"/>
          <w:lang w:val="en-CA" w:eastAsia="en-CA"/>
        </w:rPr>
        <w:t>//need to remove that last digit to simplify matters</w:t>
      </w:r>
    </w:p>
    <w:p w:rsidR="0087660F" w:rsidRPr="0087660F" w:rsidRDefault="0087660F" w:rsidP="0087660F">
      <w:pPr>
        <w:shd w:val="clear" w:color="auto" w:fill="FFFFFF"/>
        <w:spacing w:before="0" w:after="0" w:line="240" w:lineRule="auto"/>
        <w:rPr>
          <w:rFonts w:ascii="Courier New" w:eastAsia="Times New Roman" w:hAnsi="Courier New" w:cs="Courier New"/>
          <w:color w:val="000000"/>
          <w:sz w:val="20"/>
          <w:szCs w:val="20"/>
          <w:lang w:val="en-CA" w:eastAsia="en-CA"/>
        </w:rPr>
      </w:pPr>
      <w:r w:rsidRPr="0087660F">
        <w:rPr>
          <w:rFonts w:ascii="Courier New" w:eastAsia="Times New Roman" w:hAnsi="Courier New" w:cs="Courier New"/>
          <w:color w:val="000000"/>
          <w:sz w:val="20"/>
          <w:szCs w:val="20"/>
          <w:lang w:val="en-CA" w:eastAsia="en-CA"/>
        </w:rPr>
        <w:t xml:space="preserve">    digit2 </w:t>
      </w:r>
      <w:r w:rsidRPr="0087660F">
        <w:rPr>
          <w:rFonts w:ascii="Courier New" w:eastAsia="Times New Roman" w:hAnsi="Courier New" w:cs="Courier New"/>
          <w:b/>
          <w:bCs/>
          <w:color w:val="000080"/>
          <w:sz w:val="20"/>
          <w:szCs w:val="20"/>
          <w:lang w:val="en-CA" w:eastAsia="en-CA"/>
        </w:rPr>
        <w:t>=</w:t>
      </w:r>
      <w:r w:rsidRPr="0087660F">
        <w:rPr>
          <w:rFonts w:ascii="Courier New" w:eastAsia="Times New Roman" w:hAnsi="Courier New" w:cs="Courier New"/>
          <w:color w:val="000000"/>
          <w:sz w:val="20"/>
          <w:szCs w:val="20"/>
          <w:lang w:val="en-CA" w:eastAsia="en-CA"/>
        </w:rPr>
        <w:t xml:space="preserve"> x</w:t>
      </w:r>
      <w:r w:rsidRPr="0087660F">
        <w:rPr>
          <w:rFonts w:ascii="Courier New" w:eastAsia="Times New Roman" w:hAnsi="Courier New" w:cs="Courier New"/>
          <w:b/>
          <w:bCs/>
          <w:color w:val="000080"/>
          <w:sz w:val="20"/>
          <w:szCs w:val="20"/>
          <w:lang w:val="en-CA" w:eastAsia="en-CA"/>
        </w:rPr>
        <w:t>%</w:t>
      </w:r>
      <w:r w:rsidRPr="0087660F">
        <w:rPr>
          <w:rFonts w:ascii="Courier New" w:eastAsia="Times New Roman" w:hAnsi="Courier New" w:cs="Courier New"/>
          <w:color w:val="FF8000"/>
          <w:sz w:val="20"/>
          <w:szCs w:val="20"/>
          <w:lang w:val="en-CA" w:eastAsia="en-CA"/>
        </w:rPr>
        <w:t>10</w:t>
      </w:r>
      <w:r w:rsidRPr="0087660F">
        <w:rPr>
          <w:rFonts w:ascii="Courier New" w:eastAsia="Times New Roman" w:hAnsi="Courier New" w:cs="Courier New"/>
          <w:b/>
          <w:bCs/>
          <w:color w:val="000080"/>
          <w:sz w:val="20"/>
          <w:szCs w:val="20"/>
          <w:lang w:val="en-CA" w:eastAsia="en-CA"/>
        </w:rPr>
        <w:t>;</w:t>
      </w:r>
    </w:p>
    <w:p w:rsidR="0087660F" w:rsidRPr="0087660F" w:rsidRDefault="0087660F" w:rsidP="0087660F">
      <w:pPr>
        <w:shd w:val="clear" w:color="auto" w:fill="FFFFFF"/>
        <w:spacing w:before="0" w:after="0" w:line="240" w:lineRule="auto"/>
        <w:rPr>
          <w:rFonts w:ascii="Courier New" w:eastAsia="Times New Roman" w:hAnsi="Courier New" w:cs="Courier New"/>
          <w:color w:val="000000"/>
          <w:sz w:val="20"/>
          <w:szCs w:val="20"/>
          <w:lang w:val="en-CA" w:eastAsia="en-CA"/>
        </w:rPr>
      </w:pPr>
      <w:r w:rsidRPr="0087660F">
        <w:rPr>
          <w:rFonts w:ascii="Courier New" w:eastAsia="Times New Roman" w:hAnsi="Courier New" w:cs="Courier New"/>
          <w:color w:val="000000"/>
          <w:sz w:val="20"/>
          <w:szCs w:val="20"/>
          <w:lang w:val="en-CA" w:eastAsia="en-CA"/>
        </w:rPr>
        <w:t xml:space="preserve">    x </w:t>
      </w:r>
      <w:r w:rsidRPr="0087660F">
        <w:rPr>
          <w:rFonts w:ascii="Courier New" w:eastAsia="Times New Roman" w:hAnsi="Courier New" w:cs="Courier New"/>
          <w:b/>
          <w:bCs/>
          <w:color w:val="000080"/>
          <w:sz w:val="20"/>
          <w:szCs w:val="20"/>
          <w:lang w:val="en-CA" w:eastAsia="en-CA"/>
        </w:rPr>
        <w:t>=</w:t>
      </w:r>
      <w:r w:rsidRPr="0087660F">
        <w:rPr>
          <w:rFonts w:ascii="Courier New" w:eastAsia="Times New Roman" w:hAnsi="Courier New" w:cs="Courier New"/>
          <w:color w:val="000000"/>
          <w:sz w:val="20"/>
          <w:szCs w:val="20"/>
          <w:lang w:val="en-CA" w:eastAsia="en-CA"/>
        </w:rPr>
        <w:t xml:space="preserve"> x</w:t>
      </w:r>
      <w:r w:rsidRPr="0087660F">
        <w:rPr>
          <w:rFonts w:ascii="Courier New" w:eastAsia="Times New Roman" w:hAnsi="Courier New" w:cs="Courier New"/>
          <w:b/>
          <w:bCs/>
          <w:color w:val="000080"/>
          <w:sz w:val="20"/>
          <w:szCs w:val="20"/>
          <w:lang w:val="en-CA" w:eastAsia="en-CA"/>
        </w:rPr>
        <w:t>/</w:t>
      </w:r>
      <w:r w:rsidRPr="0087660F">
        <w:rPr>
          <w:rFonts w:ascii="Courier New" w:eastAsia="Times New Roman" w:hAnsi="Courier New" w:cs="Courier New"/>
          <w:color w:val="FF8000"/>
          <w:sz w:val="20"/>
          <w:szCs w:val="20"/>
          <w:lang w:val="en-CA" w:eastAsia="en-CA"/>
        </w:rPr>
        <w:t>10</w:t>
      </w:r>
      <w:r w:rsidRPr="0087660F">
        <w:rPr>
          <w:rFonts w:ascii="Courier New" w:eastAsia="Times New Roman" w:hAnsi="Courier New" w:cs="Courier New"/>
          <w:b/>
          <w:bCs/>
          <w:color w:val="000080"/>
          <w:sz w:val="20"/>
          <w:szCs w:val="20"/>
          <w:lang w:val="en-CA" w:eastAsia="en-CA"/>
        </w:rPr>
        <w:t>;</w:t>
      </w:r>
    </w:p>
    <w:p w:rsidR="0087660F" w:rsidRPr="0087660F" w:rsidRDefault="0087660F" w:rsidP="0087660F">
      <w:pPr>
        <w:shd w:val="clear" w:color="auto" w:fill="FFFFFF"/>
        <w:spacing w:before="0" w:after="0" w:line="240" w:lineRule="auto"/>
        <w:rPr>
          <w:rFonts w:ascii="Courier New" w:eastAsia="Times New Roman" w:hAnsi="Courier New" w:cs="Courier New"/>
          <w:color w:val="000000"/>
          <w:sz w:val="20"/>
          <w:szCs w:val="20"/>
          <w:lang w:val="en-CA" w:eastAsia="en-CA"/>
        </w:rPr>
      </w:pPr>
      <w:r w:rsidRPr="0087660F">
        <w:rPr>
          <w:rFonts w:ascii="Courier New" w:eastAsia="Times New Roman" w:hAnsi="Courier New" w:cs="Courier New"/>
          <w:color w:val="000000"/>
          <w:sz w:val="20"/>
          <w:szCs w:val="20"/>
          <w:lang w:val="en-CA" w:eastAsia="en-CA"/>
        </w:rPr>
        <w:t xml:space="preserve">    digit3 </w:t>
      </w:r>
      <w:r w:rsidRPr="0087660F">
        <w:rPr>
          <w:rFonts w:ascii="Courier New" w:eastAsia="Times New Roman" w:hAnsi="Courier New" w:cs="Courier New"/>
          <w:b/>
          <w:bCs/>
          <w:color w:val="000080"/>
          <w:sz w:val="20"/>
          <w:szCs w:val="20"/>
          <w:lang w:val="en-CA" w:eastAsia="en-CA"/>
        </w:rPr>
        <w:t>=</w:t>
      </w:r>
      <w:r w:rsidRPr="0087660F">
        <w:rPr>
          <w:rFonts w:ascii="Courier New" w:eastAsia="Times New Roman" w:hAnsi="Courier New" w:cs="Courier New"/>
          <w:color w:val="000000"/>
          <w:sz w:val="20"/>
          <w:szCs w:val="20"/>
          <w:lang w:val="en-CA" w:eastAsia="en-CA"/>
        </w:rPr>
        <w:t xml:space="preserve"> x</w:t>
      </w:r>
      <w:r w:rsidRPr="0087660F">
        <w:rPr>
          <w:rFonts w:ascii="Courier New" w:eastAsia="Times New Roman" w:hAnsi="Courier New" w:cs="Courier New"/>
          <w:b/>
          <w:bCs/>
          <w:color w:val="000080"/>
          <w:sz w:val="20"/>
          <w:szCs w:val="20"/>
          <w:lang w:val="en-CA" w:eastAsia="en-CA"/>
        </w:rPr>
        <w:t>;</w:t>
      </w:r>
    </w:p>
    <w:p w:rsidR="0087660F" w:rsidRPr="0087660F" w:rsidRDefault="0087660F" w:rsidP="0087660F">
      <w:pPr>
        <w:shd w:val="clear" w:color="auto" w:fill="FFFFFF"/>
        <w:spacing w:before="0" w:after="0" w:line="240" w:lineRule="auto"/>
        <w:rPr>
          <w:rFonts w:ascii="Courier New" w:eastAsia="Times New Roman" w:hAnsi="Courier New" w:cs="Courier New"/>
          <w:color w:val="000000"/>
          <w:sz w:val="20"/>
          <w:szCs w:val="20"/>
          <w:lang w:val="en-CA" w:eastAsia="en-CA"/>
        </w:rPr>
      </w:pPr>
      <w:r w:rsidRPr="0087660F">
        <w:rPr>
          <w:rFonts w:ascii="Courier New" w:eastAsia="Times New Roman" w:hAnsi="Courier New" w:cs="Courier New"/>
          <w:color w:val="000000"/>
          <w:sz w:val="20"/>
          <w:szCs w:val="20"/>
          <w:lang w:val="en-CA" w:eastAsia="en-CA"/>
        </w:rPr>
        <w:t xml:space="preserve">    </w:t>
      </w:r>
      <w:r w:rsidRPr="0087660F">
        <w:rPr>
          <w:rFonts w:ascii="Courier New" w:eastAsia="Times New Roman" w:hAnsi="Courier New" w:cs="Courier New"/>
          <w:color w:val="8000FF"/>
          <w:sz w:val="20"/>
          <w:szCs w:val="20"/>
          <w:lang w:val="en-CA" w:eastAsia="en-CA"/>
        </w:rPr>
        <w:t>int</w:t>
      </w:r>
      <w:r w:rsidRPr="0087660F">
        <w:rPr>
          <w:rFonts w:ascii="Courier New" w:eastAsia="Times New Roman" w:hAnsi="Courier New" w:cs="Courier New"/>
          <w:color w:val="000000"/>
          <w:sz w:val="20"/>
          <w:szCs w:val="20"/>
          <w:lang w:val="en-CA" w:eastAsia="en-CA"/>
        </w:rPr>
        <w:t xml:space="preserve"> reversedX </w:t>
      </w:r>
      <w:r w:rsidRPr="0087660F">
        <w:rPr>
          <w:rFonts w:ascii="Courier New" w:eastAsia="Times New Roman" w:hAnsi="Courier New" w:cs="Courier New"/>
          <w:b/>
          <w:bCs/>
          <w:color w:val="000080"/>
          <w:sz w:val="20"/>
          <w:szCs w:val="20"/>
          <w:lang w:val="en-CA" w:eastAsia="en-CA"/>
        </w:rPr>
        <w:t>=</w:t>
      </w:r>
      <w:r w:rsidRPr="0087660F">
        <w:rPr>
          <w:rFonts w:ascii="Courier New" w:eastAsia="Times New Roman" w:hAnsi="Courier New" w:cs="Courier New"/>
          <w:color w:val="000000"/>
          <w:sz w:val="20"/>
          <w:szCs w:val="20"/>
          <w:lang w:val="en-CA" w:eastAsia="en-CA"/>
        </w:rPr>
        <w:t xml:space="preserve"> </w:t>
      </w:r>
      <w:r w:rsidRPr="0087660F">
        <w:rPr>
          <w:rFonts w:ascii="Courier New" w:eastAsia="Times New Roman" w:hAnsi="Courier New" w:cs="Courier New"/>
          <w:color w:val="FF8000"/>
          <w:sz w:val="20"/>
          <w:szCs w:val="20"/>
          <w:lang w:val="en-CA" w:eastAsia="en-CA"/>
        </w:rPr>
        <w:t>100</w:t>
      </w:r>
      <w:r w:rsidRPr="0087660F">
        <w:rPr>
          <w:rFonts w:ascii="Courier New" w:eastAsia="Times New Roman" w:hAnsi="Courier New" w:cs="Courier New"/>
          <w:b/>
          <w:bCs/>
          <w:color w:val="000080"/>
          <w:sz w:val="20"/>
          <w:szCs w:val="20"/>
          <w:lang w:val="en-CA" w:eastAsia="en-CA"/>
        </w:rPr>
        <w:t>*</w:t>
      </w:r>
      <w:r w:rsidRPr="0087660F">
        <w:rPr>
          <w:rFonts w:ascii="Courier New" w:eastAsia="Times New Roman" w:hAnsi="Courier New" w:cs="Courier New"/>
          <w:color w:val="000000"/>
          <w:sz w:val="20"/>
          <w:szCs w:val="20"/>
          <w:lang w:val="en-CA" w:eastAsia="en-CA"/>
        </w:rPr>
        <w:t xml:space="preserve">digit1 </w:t>
      </w:r>
      <w:r w:rsidRPr="0087660F">
        <w:rPr>
          <w:rFonts w:ascii="Courier New" w:eastAsia="Times New Roman" w:hAnsi="Courier New" w:cs="Courier New"/>
          <w:b/>
          <w:bCs/>
          <w:color w:val="000080"/>
          <w:sz w:val="20"/>
          <w:szCs w:val="20"/>
          <w:lang w:val="en-CA" w:eastAsia="en-CA"/>
        </w:rPr>
        <w:t>+</w:t>
      </w:r>
      <w:r w:rsidRPr="0087660F">
        <w:rPr>
          <w:rFonts w:ascii="Courier New" w:eastAsia="Times New Roman" w:hAnsi="Courier New" w:cs="Courier New"/>
          <w:color w:val="000000"/>
          <w:sz w:val="20"/>
          <w:szCs w:val="20"/>
          <w:lang w:val="en-CA" w:eastAsia="en-CA"/>
        </w:rPr>
        <w:t xml:space="preserve"> </w:t>
      </w:r>
      <w:r w:rsidRPr="0087660F">
        <w:rPr>
          <w:rFonts w:ascii="Courier New" w:eastAsia="Times New Roman" w:hAnsi="Courier New" w:cs="Courier New"/>
          <w:color w:val="FF8000"/>
          <w:sz w:val="20"/>
          <w:szCs w:val="20"/>
          <w:lang w:val="en-CA" w:eastAsia="en-CA"/>
        </w:rPr>
        <w:t>10</w:t>
      </w:r>
      <w:r w:rsidRPr="0087660F">
        <w:rPr>
          <w:rFonts w:ascii="Courier New" w:eastAsia="Times New Roman" w:hAnsi="Courier New" w:cs="Courier New"/>
          <w:b/>
          <w:bCs/>
          <w:color w:val="000080"/>
          <w:sz w:val="20"/>
          <w:szCs w:val="20"/>
          <w:lang w:val="en-CA" w:eastAsia="en-CA"/>
        </w:rPr>
        <w:t>*</w:t>
      </w:r>
      <w:r w:rsidRPr="0087660F">
        <w:rPr>
          <w:rFonts w:ascii="Courier New" w:eastAsia="Times New Roman" w:hAnsi="Courier New" w:cs="Courier New"/>
          <w:color w:val="000000"/>
          <w:sz w:val="20"/>
          <w:szCs w:val="20"/>
          <w:lang w:val="en-CA" w:eastAsia="en-CA"/>
        </w:rPr>
        <w:t xml:space="preserve">digit2 </w:t>
      </w:r>
      <w:r w:rsidRPr="0087660F">
        <w:rPr>
          <w:rFonts w:ascii="Courier New" w:eastAsia="Times New Roman" w:hAnsi="Courier New" w:cs="Courier New"/>
          <w:b/>
          <w:bCs/>
          <w:color w:val="000080"/>
          <w:sz w:val="20"/>
          <w:szCs w:val="20"/>
          <w:lang w:val="en-CA" w:eastAsia="en-CA"/>
        </w:rPr>
        <w:t>+</w:t>
      </w:r>
      <w:r w:rsidRPr="0087660F">
        <w:rPr>
          <w:rFonts w:ascii="Courier New" w:eastAsia="Times New Roman" w:hAnsi="Courier New" w:cs="Courier New"/>
          <w:color w:val="000000"/>
          <w:sz w:val="20"/>
          <w:szCs w:val="20"/>
          <w:lang w:val="en-CA" w:eastAsia="en-CA"/>
        </w:rPr>
        <w:t xml:space="preserve"> digit3</w:t>
      </w:r>
      <w:r w:rsidRPr="0087660F">
        <w:rPr>
          <w:rFonts w:ascii="Courier New" w:eastAsia="Times New Roman" w:hAnsi="Courier New" w:cs="Courier New"/>
          <w:b/>
          <w:bCs/>
          <w:color w:val="000080"/>
          <w:sz w:val="20"/>
          <w:szCs w:val="20"/>
          <w:lang w:val="en-CA" w:eastAsia="en-CA"/>
        </w:rPr>
        <w:t>;</w:t>
      </w:r>
    </w:p>
    <w:p w:rsidR="0087660F" w:rsidRPr="0087660F" w:rsidRDefault="0087660F" w:rsidP="0087660F">
      <w:pPr>
        <w:shd w:val="clear" w:color="auto" w:fill="FFFFFF"/>
        <w:spacing w:before="0" w:after="0" w:line="240" w:lineRule="auto"/>
        <w:rPr>
          <w:rFonts w:ascii="Courier New" w:eastAsia="Times New Roman" w:hAnsi="Courier New" w:cs="Courier New"/>
          <w:color w:val="000000"/>
          <w:sz w:val="20"/>
          <w:szCs w:val="20"/>
          <w:lang w:val="en-CA" w:eastAsia="en-CA"/>
        </w:rPr>
      </w:pPr>
      <w:r w:rsidRPr="0087660F">
        <w:rPr>
          <w:rFonts w:ascii="Courier New" w:eastAsia="Times New Roman" w:hAnsi="Courier New" w:cs="Courier New"/>
          <w:color w:val="000000"/>
          <w:sz w:val="20"/>
          <w:szCs w:val="20"/>
          <w:lang w:val="en-CA" w:eastAsia="en-CA"/>
        </w:rPr>
        <w:t xml:space="preserve">    cout </w:t>
      </w:r>
      <w:r w:rsidRPr="0087660F">
        <w:rPr>
          <w:rFonts w:ascii="Courier New" w:eastAsia="Times New Roman" w:hAnsi="Courier New" w:cs="Courier New"/>
          <w:b/>
          <w:bCs/>
          <w:color w:val="000080"/>
          <w:sz w:val="20"/>
          <w:szCs w:val="20"/>
          <w:lang w:val="en-CA" w:eastAsia="en-CA"/>
        </w:rPr>
        <w:t>&lt;&lt;</w:t>
      </w:r>
      <w:r w:rsidRPr="0087660F">
        <w:rPr>
          <w:rFonts w:ascii="Courier New" w:eastAsia="Times New Roman" w:hAnsi="Courier New" w:cs="Courier New"/>
          <w:color w:val="000000"/>
          <w:sz w:val="20"/>
          <w:szCs w:val="20"/>
          <w:lang w:val="en-CA" w:eastAsia="en-CA"/>
        </w:rPr>
        <w:t xml:space="preserve"> x </w:t>
      </w:r>
      <w:r w:rsidRPr="0087660F">
        <w:rPr>
          <w:rFonts w:ascii="Courier New" w:eastAsia="Times New Roman" w:hAnsi="Courier New" w:cs="Courier New"/>
          <w:b/>
          <w:bCs/>
          <w:color w:val="000080"/>
          <w:sz w:val="20"/>
          <w:szCs w:val="20"/>
          <w:lang w:val="en-CA" w:eastAsia="en-CA"/>
        </w:rPr>
        <w:t>+</w:t>
      </w:r>
      <w:r w:rsidRPr="0087660F">
        <w:rPr>
          <w:rFonts w:ascii="Courier New" w:eastAsia="Times New Roman" w:hAnsi="Courier New" w:cs="Courier New"/>
          <w:color w:val="000000"/>
          <w:sz w:val="20"/>
          <w:szCs w:val="20"/>
          <w:lang w:val="en-CA" w:eastAsia="en-CA"/>
        </w:rPr>
        <w:t xml:space="preserve"> reversedX</w:t>
      </w:r>
      <w:r w:rsidRPr="0087660F">
        <w:rPr>
          <w:rFonts w:ascii="Courier New" w:eastAsia="Times New Roman" w:hAnsi="Courier New" w:cs="Courier New"/>
          <w:b/>
          <w:bCs/>
          <w:color w:val="000080"/>
          <w:sz w:val="20"/>
          <w:szCs w:val="20"/>
          <w:lang w:val="en-CA" w:eastAsia="en-CA"/>
        </w:rPr>
        <w:t>;</w:t>
      </w:r>
    </w:p>
    <w:p w:rsidR="0087660F" w:rsidRPr="0087660F" w:rsidRDefault="0087660F" w:rsidP="0087660F">
      <w:pPr>
        <w:shd w:val="clear" w:color="auto" w:fill="FFFFFF"/>
        <w:spacing w:before="0" w:after="0" w:line="240" w:lineRule="auto"/>
        <w:rPr>
          <w:rFonts w:ascii="Times New Roman" w:eastAsia="Times New Roman" w:hAnsi="Times New Roman" w:cs="Times New Roman"/>
          <w:sz w:val="24"/>
          <w:szCs w:val="24"/>
          <w:lang w:val="en-CA" w:eastAsia="en-CA"/>
        </w:rPr>
      </w:pPr>
      <w:r w:rsidRPr="0087660F">
        <w:rPr>
          <w:rFonts w:ascii="Courier New" w:eastAsia="Times New Roman" w:hAnsi="Courier New" w:cs="Courier New"/>
          <w:b/>
          <w:bCs/>
          <w:color w:val="000080"/>
          <w:sz w:val="20"/>
          <w:szCs w:val="20"/>
          <w:lang w:val="en-CA" w:eastAsia="en-CA"/>
        </w:rPr>
        <w:t>}</w:t>
      </w:r>
    </w:p>
    <w:p w:rsidR="0087660F" w:rsidRDefault="0087660F" w:rsidP="008810BB"/>
    <w:p w:rsidR="003C6264" w:rsidRDefault="003C6264" w:rsidP="003C6264">
      <w:pPr>
        <w:pStyle w:val="Heading1"/>
      </w:pPr>
      <w:r>
        <w:t>suggested test cases</w:t>
      </w:r>
    </w:p>
    <w:p w:rsidR="00895F6A" w:rsidRPr="000F228C" w:rsidRDefault="0092167F" w:rsidP="00313D4C">
      <w:pPr>
        <w:pStyle w:val="ListParagraph"/>
        <w:numPr>
          <w:ilvl w:val="0"/>
          <w:numId w:val="26"/>
        </w:numPr>
      </w:pPr>
      <w:r>
        <w:t>N</w:t>
      </w:r>
      <w:r w:rsidR="00BE608F">
        <w:t>one</w:t>
      </w:r>
      <w:r>
        <w:t>.  Since this involves only integers and their digits, the students should predict their output by hand first.</w:t>
      </w:r>
    </w:p>
    <w:p w:rsidR="003C6264" w:rsidRDefault="003C6264" w:rsidP="003C6264">
      <w:pPr>
        <w:pStyle w:val="Heading1"/>
      </w:pPr>
      <w:r>
        <w:t>required topics</w:t>
      </w:r>
    </w:p>
    <w:p w:rsidR="000C7011" w:rsidRDefault="00F62146" w:rsidP="00EA32EE">
      <w:pPr>
        <w:pStyle w:val="ListParagraph"/>
        <w:numPr>
          <w:ilvl w:val="0"/>
          <w:numId w:val="20"/>
        </w:numPr>
      </w:pPr>
      <w:r>
        <w:t>Integer division</w:t>
      </w:r>
    </w:p>
    <w:p w:rsidR="007311D7" w:rsidRPr="003C6264" w:rsidRDefault="004C2403" w:rsidP="00EA32EE">
      <w:pPr>
        <w:pStyle w:val="ListParagraph"/>
        <w:numPr>
          <w:ilvl w:val="0"/>
          <w:numId w:val="20"/>
        </w:numPr>
      </w:pPr>
      <w:r>
        <w:t xml:space="preserve">Modulo </w:t>
      </w:r>
      <w:bookmarkStart w:id="0" w:name="_GoBack"/>
      <w:bookmarkEnd w:id="0"/>
    </w:p>
    <w:sectPr w:rsidR="007311D7" w:rsidRPr="003C6264" w:rsidSect="004E1AED">
      <w:footerReference w:type="default" r:id="rId11"/>
      <w:footerReference w:type="firs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8D1" w:rsidRDefault="00B778D1">
      <w:pPr>
        <w:spacing w:after="0" w:line="240" w:lineRule="auto"/>
      </w:pPr>
      <w:r>
        <w:separator/>
      </w:r>
    </w:p>
  </w:endnote>
  <w:endnote w:type="continuationSeparator" w:id="0">
    <w:p w:rsidR="00B778D1" w:rsidRDefault="00B77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527538"/>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sidR="004C2403">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C41" w:rsidRPr="003C2C41" w:rsidRDefault="003C2C41" w:rsidP="003C2C41">
    <w:pPr>
      <w:pStyle w:val="Header"/>
      <w:rPr>
        <w:lang w:val="en-CA"/>
      </w:rPr>
    </w:pPr>
    <w:r>
      <w:rPr>
        <w:lang w:val="en-CA"/>
      </w:rPr>
      <w:t>Copyright David Lau and Michael Cooper-Stachowsky, all rights reserved.  Used with permission.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8D1" w:rsidRDefault="00B778D1">
      <w:pPr>
        <w:spacing w:after="0" w:line="240" w:lineRule="auto"/>
      </w:pPr>
      <w:r>
        <w:separator/>
      </w:r>
    </w:p>
  </w:footnote>
  <w:footnote w:type="continuationSeparator" w:id="0">
    <w:p w:rsidR="00B778D1" w:rsidRDefault="00B778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E25801"/>
    <w:multiLevelType w:val="hybridMultilevel"/>
    <w:tmpl w:val="D2B28A6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1C564A7"/>
    <w:multiLevelType w:val="hybridMultilevel"/>
    <w:tmpl w:val="1764B778"/>
    <w:lvl w:ilvl="0" w:tplc="950ED58C">
      <w:start w:val="1"/>
      <w:numFmt w:val="bullet"/>
      <w:lvlText w:val="-"/>
      <w:lvlJc w:val="left"/>
      <w:pPr>
        <w:ind w:left="720" w:hanging="360"/>
      </w:pPr>
      <w:rPr>
        <w:rFonts w:ascii="Corbel" w:eastAsiaTheme="minorEastAsia" w:hAnsi="Corbe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85951B5"/>
    <w:multiLevelType w:val="hybridMultilevel"/>
    <w:tmpl w:val="715443CC"/>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716E3D"/>
    <w:multiLevelType w:val="hybridMultilevel"/>
    <w:tmpl w:val="C586600E"/>
    <w:lvl w:ilvl="0" w:tplc="0AE65BB0">
      <w:start w:val="1"/>
      <w:numFmt w:val="bullet"/>
      <w:lvlText w:val="-"/>
      <w:lvlJc w:val="left"/>
      <w:pPr>
        <w:ind w:left="720" w:hanging="360"/>
      </w:pPr>
      <w:rPr>
        <w:rFonts w:ascii="Corbel" w:eastAsiaTheme="minorEastAsia" w:hAnsi="Corbe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8235B65"/>
    <w:multiLevelType w:val="hybridMultilevel"/>
    <w:tmpl w:val="02F841B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CF21796"/>
    <w:multiLevelType w:val="hybridMultilevel"/>
    <w:tmpl w:val="9F6A0CE6"/>
    <w:lvl w:ilvl="0" w:tplc="7AD01F78">
      <w:start w:val="1"/>
      <w:numFmt w:val="bullet"/>
      <w:lvlText w:val="-"/>
      <w:lvlJc w:val="left"/>
      <w:pPr>
        <w:ind w:left="720" w:hanging="360"/>
      </w:pPr>
      <w:rPr>
        <w:rFonts w:ascii="Corbel" w:eastAsiaTheme="minorEastAsia" w:hAnsi="Corbe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2BF2354"/>
    <w:multiLevelType w:val="hybridMultilevel"/>
    <w:tmpl w:val="077EE8C8"/>
    <w:lvl w:ilvl="0" w:tplc="10090017">
      <w:start w:val="1"/>
      <w:numFmt w:val="lowerLetter"/>
      <w:lvlText w:val="%1)"/>
      <w:lvlJc w:val="left"/>
      <w:pPr>
        <w:ind w:left="720" w:hanging="360"/>
      </w:pPr>
      <w:rPr>
        <w:rFonts w:hint="default"/>
      </w:rPr>
    </w:lvl>
    <w:lvl w:ilvl="1" w:tplc="10090013">
      <w:start w:val="1"/>
      <w:numFmt w:val="upp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9D7F89"/>
    <w:multiLevelType w:val="hybridMultilevel"/>
    <w:tmpl w:val="62049F2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3"/>
  </w:num>
  <w:num w:numId="3">
    <w:abstractNumId w:val="19"/>
  </w:num>
  <w:num w:numId="4">
    <w:abstractNumId w:val="14"/>
  </w:num>
  <w:num w:numId="5">
    <w:abstractNumId w:val="23"/>
  </w:num>
  <w:num w:numId="6">
    <w:abstractNumId w:val="24"/>
  </w:num>
  <w:num w:numId="7">
    <w:abstractNumId w:val="22"/>
  </w:num>
  <w:num w:numId="8">
    <w:abstractNumId w:val="25"/>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2"/>
  </w:num>
  <w:num w:numId="20">
    <w:abstractNumId w:val="15"/>
  </w:num>
  <w:num w:numId="21">
    <w:abstractNumId w:val="21"/>
  </w:num>
  <w:num w:numId="22">
    <w:abstractNumId w:val="10"/>
  </w:num>
  <w:num w:numId="23">
    <w:abstractNumId w:val="16"/>
  </w:num>
  <w:num w:numId="24">
    <w:abstractNumId w:val="11"/>
  </w:num>
  <w:num w:numId="25">
    <w:abstractNumId w:val="18"/>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8D1"/>
    <w:rsid w:val="000465CD"/>
    <w:rsid w:val="00075F40"/>
    <w:rsid w:val="000C7011"/>
    <w:rsid w:val="000E529E"/>
    <w:rsid w:val="000F228C"/>
    <w:rsid w:val="00110679"/>
    <w:rsid w:val="00126045"/>
    <w:rsid w:val="001335F9"/>
    <w:rsid w:val="00162104"/>
    <w:rsid w:val="00173B06"/>
    <w:rsid w:val="00194DF6"/>
    <w:rsid w:val="001D2994"/>
    <w:rsid w:val="001E5F70"/>
    <w:rsid w:val="001F050C"/>
    <w:rsid w:val="001F2061"/>
    <w:rsid w:val="002334F4"/>
    <w:rsid w:val="00276DEE"/>
    <w:rsid w:val="00293DBE"/>
    <w:rsid w:val="002A02AE"/>
    <w:rsid w:val="002A10B7"/>
    <w:rsid w:val="002D2DD0"/>
    <w:rsid w:val="002E6EC8"/>
    <w:rsid w:val="00303CDB"/>
    <w:rsid w:val="00313D4C"/>
    <w:rsid w:val="003C2C41"/>
    <w:rsid w:val="003C418F"/>
    <w:rsid w:val="003C6264"/>
    <w:rsid w:val="00406C06"/>
    <w:rsid w:val="004264C9"/>
    <w:rsid w:val="004B6E8B"/>
    <w:rsid w:val="004C2403"/>
    <w:rsid w:val="004E1AED"/>
    <w:rsid w:val="005664C7"/>
    <w:rsid w:val="005C12A5"/>
    <w:rsid w:val="00601047"/>
    <w:rsid w:val="00606AAF"/>
    <w:rsid w:val="0068293B"/>
    <w:rsid w:val="00696DFA"/>
    <w:rsid w:val="006E649C"/>
    <w:rsid w:val="007311D7"/>
    <w:rsid w:val="00747944"/>
    <w:rsid w:val="007747D8"/>
    <w:rsid w:val="007839A3"/>
    <w:rsid w:val="007B0A50"/>
    <w:rsid w:val="007B1E15"/>
    <w:rsid w:val="007D2090"/>
    <w:rsid w:val="007E097C"/>
    <w:rsid w:val="008474E9"/>
    <w:rsid w:val="0087660F"/>
    <w:rsid w:val="00877DE8"/>
    <w:rsid w:val="008810BB"/>
    <w:rsid w:val="00881D92"/>
    <w:rsid w:val="00895F6A"/>
    <w:rsid w:val="008C108B"/>
    <w:rsid w:val="009073B9"/>
    <w:rsid w:val="00915332"/>
    <w:rsid w:val="0092167F"/>
    <w:rsid w:val="009B72FF"/>
    <w:rsid w:val="00A01B1F"/>
    <w:rsid w:val="00A1310C"/>
    <w:rsid w:val="00A44A1F"/>
    <w:rsid w:val="00A95BDF"/>
    <w:rsid w:val="00A975DE"/>
    <w:rsid w:val="00AA6CFC"/>
    <w:rsid w:val="00B778D1"/>
    <w:rsid w:val="00B86FE5"/>
    <w:rsid w:val="00BA23B1"/>
    <w:rsid w:val="00BC3972"/>
    <w:rsid w:val="00BE608F"/>
    <w:rsid w:val="00CE382A"/>
    <w:rsid w:val="00D136CE"/>
    <w:rsid w:val="00D33C71"/>
    <w:rsid w:val="00D41BC4"/>
    <w:rsid w:val="00D47A97"/>
    <w:rsid w:val="00D6072E"/>
    <w:rsid w:val="00D6133E"/>
    <w:rsid w:val="00D70F89"/>
    <w:rsid w:val="00DB461E"/>
    <w:rsid w:val="00DB7218"/>
    <w:rsid w:val="00E55C89"/>
    <w:rsid w:val="00E8003B"/>
    <w:rsid w:val="00EA32EE"/>
    <w:rsid w:val="00EB2A8E"/>
    <w:rsid w:val="00EB51C4"/>
    <w:rsid w:val="00EB7AA0"/>
    <w:rsid w:val="00F21ABA"/>
    <w:rsid w:val="00F54DEF"/>
    <w:rsid w:val="00F62146"/>
    <w:rsid w:val="00F842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7307DD-C350-4E2C-83C4-92FA994FD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qFormat/>
    <w:rsid w:val="00E8003B"/>
    <w:pPr>
      <w:spacing w:before="0" w:line="276" w:lineRule="auto"/>
      <w:ind w:left="720"/>
      <w:contextualSpacing/>
    </w:pPr>
    <w:rPr>
      <w:rFonts w:eastAsiaTheme="minorHAnsi"/>
      <w:lang w:val="en-CA" w:eastAsia="en-US"/>
    </w:rPr>
  </w:style>
  <w:style w:type="character" w:customStyle="1" w:styleId="sc91">
    <w:name w:val="sc91"/>
    <w:basedOn w:val="DefaultParagraphFont"/>
    <w:rsid w:val="00E8003B"/>
    <w:rPr>
      <w:rFonts w:ascii="Courier New" w:hAnsi="Courier New" w:cs="Courier New" w:hint="default"/>
      <w:color w:val="804000"/>
      <w:sz w:val="20"/>
      <w:szCs w:val="20"/>
    </w:rPr>
  </w:style>
  <w:style w:type="character" w:customStyle="1" w:styleId="sc51">
    <w:name w:val="sc51"/>
    <w:basedOn w:val="DefaultParagraphFont"/>
    <w:rsid w:val="00E8003B"/>
    <w:rPr>
      <w:rFonts w:ascii="Courier New" w:hAnsi="Courier New" w:cs="Courier New" w:hint="default"/>
      <w:b/>
      <w:bCs/>
      <w:color w:val="0000FF"/>
      <w:sz w:val="20"/>
      <w:szCs w:val="20"/>
    </w:rPr>
  </w:style>
  <w:style w:type="character" w:customStyle="1" w:styleId="sc0">
    <w:name w:val="sc0"/>
    <w:basedOn w:val="DefaultParagraphFont"/>
    <w:rsid w:val="00E8003B"/>
    <w:rPr>
      <w:rFonts w:ascii="Courier New" w:hAnsi="Courier New" w:cs="Courier New" w:hint="default"/>
      <w:color w:val="000000"/>
      <w:sz w:val="20"/>
      <w:szCs w:val="20"/>
    </w:rPr>
  </w:style>
  <w:style w:type="character" w:customStyle="1" w:styleId="sc11">
    <w:name w:val="sc11"/>
    <w:basedOn w:val="DefaultParagraphFont"/>
    <w:rsid w:val="00E8003B"/>
    <w:rPr>
      <w:rFonts w:ascii="Courier New" w:hAnsi="Courier New" w:cs="Courier New" w:hint="default"/>
      <w:color w:val="000000"/>
      <w:sz w:val="20"/>
      <w:szCs w:val="20"/>
    </w:rPr>
  </w:style>
  <w:style w:type="character" w:customStyle="1" w:styleId="sc101">
    <w:name w:val="sc101"/>
    <w:basedOn w:val="DefaultParagraphFont"/>
    <w:rsid w:val="00E8003B"/>
    <w:rPr>
      <w:rFonts w:ascii="Courier New" w:hAnsi="Courier New" w:cs="Courier New" w:hint="default"/>
      <w:b/>
      <w:bCs/>
      <w:color w:val="000080"/>
      <w:sz w:val="20"/>
      <w:szCs w:val="20"/>
    </w:rPr>
  </w:style>
  <w:style w:type="character" w:customStyle="1" w:styleId="sc161">
    <w:name w:val="sc161"/>
    <w:basedOn w:val="DefaultParagraphFont"/>
    <w:rsid w:val="00E8003B"/>
    <w:rPr>
      <w:rFonts w:ascii="Courier New" w:hAnsi="Courier New" w:cs="Courier New" w:hint="default"/>
      <w:color w:val="8000FF"/>
      <w:sz w:val="20"/>
      <w:szCs w:val="20"/>
    </w:rPr>
  </w:style>
  <w:style w:type="character" w:customStyle="1" w:styleId="sc61">
    <w:name w:val="sc61"/>
    <w:basedOn w:val="DefaultParagraphFont"/>
    <w:rsid w:val="00E8003B"/>
    <w:rPr>
      <w:rFonts w:ascii="Courier New" w:hAnsi="Courier New" w:cs="Courier New" w:hint="default"/>
      <w:color w:val="808080"/>
      <w:sz w:val="20"/>
      <w:szCs w:val="20"/>
    </w:rPr>
  </w:style>
  <w:style w:type="character" w:customStyle="1" w:styleId="sc21">
    <w:name w:val="sc21"/>
    <w:basedOn w:val="DefaultParagraphFont"/>
    <w:rsid w:val="002D2DD0"/>
    <w:rPr>
      <w:rFonts w:ascii="Courier New" w:hAnsi="Courier New" w:cs="Courier New" w:hint="default"/>
      <w:color w:val="008000"/>
      <w:sz w:val="20"/>
      <w:szCs w:val="20"/>
    </w:rPr>
  </w:style>
  <w:style w:type="character" w:customStyle="1" w:styleId="sc41">
    <w:name w:val="sc41"/>
    <w:basedOn w:val="DefaultParagraphFont"/>
    <w:rsid w:val="002D2DD0"/>
    <w:rPr>
      <w:rFonts w:ascii="Courier New" w:hAnsi="Courier New" w:cs="Courier New" w:hint="default"/>
      <w:color w:val="FF8000"/>
      <w:sz w:val="20"/>
      <w:szCs w:val="20"/>
    </w:rPr>
  </w:style>
  <w:style w:type="character" w:customStyle="1" w:styleId="sc71">
    <w:name w:val="sc71"/>
    <w:basedOn w:val="DefaultParagraphFont"/>
    <w:rsid w:val="002D2DD0"/>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18445745">
      <w:bodyDiv w:val="1"/>
      <w:marLeft w:val="0"/>
      <w:marRight w:val="0"/>
      <w:marTop w:val="0"/>
      <w:marBottom w:val="0"/>
      <w:divBdr>
        <w:top w:val="none" w:sz="0" w:space="0" w:color="auto"/>
        <w:left w:val="none" w:sz="0" w:space="0" w:color="auto"/>
        <w:bottom w:val="none" w:sz="0" w:space="0" w:color="auto"/>
        <w:right w:val="none" w:sz="0" w:space="0" w:color="auto"/>
      </w:divBdr>
      <w:divsChild>
        <w:div w:id="184558251">
          <w:marLeft w:val="0"/>
          <w:marRight w:val="0"/>
          <w:marTop w:val="0"/>
          <w:marBottom w:val="0"/>
          <w:divBdr>
            <w:top w:val="none" w:sz="0" w:space="0" w:color="auto"/>
            <w:left w:val="none" w:sz="0" w:space="0" w:color="auto"/>
            <w:bottom w:val="none" w:sz="0" w:space="0" w:color="auto"/>
            <w:right w:val="none" w:sz="0" w:space="0" w:color="auto"/>
          </w:divBdr>
        </w:div>
      </w:divsChild>
    </w:div>
    <w:div w:id="280383963">
      <w:bodyDiv w:val="1"/>
      <w:marLeft w:val="0"/>
      <w:marRight w:val="0"/>
      <w:marTop w:val="0"/>
      <w:marBottom w:val="0"/>
      <w:divBdr>
        <w:top w:val="none" w:sz="0" w:space="0" w:color="auto"/>
        <w:left w:val="none" w:sz="0" w:space="0" w:color="auto"/>
        <w:bottom w:val="none" w:sz="0" w:space="0" w:color="auto"/>
        <w:right w:val="none" w:sz="0" w:space="0" w:color="auto"/>
      </w:divBdr>
      <w:divsChild>
        <w:div w:id="355079176">
          <w:marLeft w:val="0"/>
          <w:marRight w:val="0"/>
          <w:marTop w:val="0"/>
          <w:marBottom w:val="0"/>
          <w:divBdr>
            <w:top w:val="none" w:sz="0" w:space="0" w:color="auto"/>
            <w:left w:val="none" w:sz="0" w:space="0" w:color="auto"/>
            <w:bottom w:val="none" w:sz="0" w:space="0" w:color="auto"/>
            <w:right w:val="none" w:sz="0" w:space="0" w:color="auto"/>
          </w:divBdr>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34381841">
      <w:bodyDiv w:val="1"/>
      <w:marLeft w:val="0"/>
      <w:marRight w:val="0"/>
      <w:marTop w:val="0"/>
      <w:marBottom w:val="0"/>
      <w:divBdr>
        <w:top w:val="none" w:sz="0" w:space="0" w:color="auto"/>
        <w:left w:val="none" w:sz="0" w:space="0" w:color="auto"/>
        <w:bottom w:val="none" w:sz="0" w:space="0" w:color="auto"/>
        <w:right w:val="none" w:sz="0" w:space="0" w:color="auto"/>
      </w:divBdr>
      <w:divsChild>
        <w:div w:id="1261721561">
          <w:marLeft w:val="0"/>
          <w:marRight w:val="0"/>
          <w:marTop w:val="0"/>
          <w:marBottom w:val="0"/>
          <w:divBdr>
            <w:top w:val="none" w:sz="0" w:space="0" w:color="auto"/>
            <w:left w:val="none" w:sz="0" w:space="0" w:color="auto"/>
            <w:bottom w:val="none" w:sz="0" w:space="0" w:color="auto"/>
            <w:right w:val="none" w:sz="0" w:space="0" w:color="auto"/>
          </w:divBdr>
        </w:div>
      </w:divsChild>
    </w:div>
    <w:div w:id="1140608123">
      <w:bodyDiv w:val="1"/>
      <w:marLeft w:val="0"/>
      <w:marRight w:val="0"/>
      <w:marTop w:val="0"/>
      <w:marBottom w:val="0"/>
      <w:divBdr>
        <w:top w:val="none" w:sz="0" w:space="0" w:color="auto"/>
        <w:left w:val="none" w:sz="0" w:space="0" w:color="auto"/>
        <w:bottom w:val="none" w:sz="0" w:space="0" w:color="auto"/>
        <w:right w:val="none" w:sz="0" w:space="0" w:color="auto"/>
      </w:divBdr>
      <w:divsChild>
        <w:div w:id="8139975">
          <w:marLeft w:val="0"/>
          <w:marRight w:val="0"/>
          <w:marTop w:val="0"/>
          <w:marBottom w:val="0"/>
          <w:divBdr>
            <w:top w:val="none" w:sz="0" w:space="0" w:color="auto"/>
            <w:left w:val="none" w:sz="0" w:space="0" w:color="auto"/>
            <w:bottom w:val="none" w:sz="0" w:space="0" w:color="auto"/>
            <w:right w:val="none" w:sz="0" w:space="0" w:color="auto"/>
          </w:divBdr>
        </w:div>
      </w:divsChild>
    </w:div>
    <w:div w:id="1257253930">
      <w:bodyDiv w:val="1"/>
      <w:marLeft w:val="0"/>
      <w:marRight w:val="0"/>
      <w:marTop w:val="0"/>
      <w:marBottom w:val="0"/>
      <w:divBdr>
        <w:top w:val="none" w:sz="0" w:space="0" w:color="auto"/>
        <w:left w:val="none" w:sz="0" w:space="0" w:color="auto"/>
        <w:bottom w:val="none" w:sz="0" w:space="0" w:color="auto"/>
        <w:right w:val="none" w:sz="0" w:space="0" w:color="auto"/>
      </w:divBdr>
      <w:divsChild>
        <w:div w:id="2016689258">
          <w:marLeft w:val="0"/>
          <w:marRight w:val="0"/>
          <w:marTop w:val="0"/>
          <w:marBottom w:val="0"/>
          <w:divBdr>
            <w:top w:val="none" w:sz="0" w:space="0" w:color="auto"/>
            <w:left w:val="none" w:sz="0" w:space="0" w:color="auto"/>
            <w:bottom w:val="none" w:sz="0" w:space="0" w:color="auto"/>
            <w:right w:val="none" w:sz="0" w:space="0" w:color="auto"/>
          </w:divBdr>
        </w:div>
      </w:divsChild>
    </w:div>
    <w:div w:id="1319653736">
      <w:bodyDiv w:val="1"/>
      <w:marLeft w:val="0"/>
      <w:marRight w:val="0"/>
      <w:marTop w:val="0"/>
      <w:marBottom w:val="0"/>
      <w:divBdr>
        <w:top w:val="none" w:sz="0" w:space="0" w:color="auto"/>
        <w:left w:val="none" w:sz="0" w:space="0" w:color="auto"/>
        <w:bottom w:val="none" w:sz="0" w:space="0" w:color="auto"/>
        <w:right w:val="none" w:sz="0" w:space="0" w:color="auto"/>
      </w:divBdr>
      <w:divsChild>
        <w:div w:id="924876300">
          <w:marLeft w:val="0"/>
          <w:marRight w:val="0"/>
          <w:marTop w:val="0"/>
          <w:marBottom w:val="0"/>
          <w:divBdr>
            <w:top w:val="none" w:sz="0" w:space="0" w:color="auto"/>
            <w:left w:val="none" w:sz="0" w:space="0" w:color="auto"/>
            <w:bottom w:val="none" w:sz="0" w:space="0" w:color="auto"/>
            <w:right w:val="none" w:sz="0" w:space="0" w:color="auto"/>
          </w:divBdr>
        </w:div>
      </w:divsChild>
    </w:div>
    <w:div w:id="1345858639">
      <w:bodyDiv w:val="1"/>
      <w:marLeft w:val="0"/>
      <w:marRight w:val="0"/>
      <w:marTop w:val="0"/>
      <w:marBottom w:val="0"/>
      <w:divBdr>
        <w:top w:val="none" w:sz="0" w:space="0" w:color="auto"/>
        <w:left w:val="none" w:sz="0" w:space="0" w:color="auto"/>
        <w:bottom w:val="none" w:sz="0" w:space="0" w:color="auto"/>
        <w:right w:val="none" w:sz="0" w:space="0" w:color="auto"/>
      </w:divBdr>
      <w:divsChild>
        <w:div w:id="1003048457">
          <w:marLeft w:val="0"/>
          <w:marRight w:val="0"/>
          <w:marTop w:val="0"/>
          <w:marBottom w:val="0"/>
          <w:divBdr>
            <w:top w:val="none" w:sz="0" w:space="0" w:color="auto"/>
            <w:left w:val="none" w:sz="0" w:space="0" w:color="auto"/>
            <w:bottom w:val="none" w:sz="0" w:space="0" w:color="auto"/>
            <w:right w:val="none" w:sz="0" w:space="0" w:color="auto"/>
          </w:divBdr>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31531100">
      <w:bodyDiv w:val="1"/>
      <w:marLeft w:val="0"/>
      <w:marRight w:val="0"/>
      <w:marTop w:val="0"/>
      <w:marBottom w:val="0"/>
      <w:divBdr>
        <w:top w:val="none" w:sz="0" w:space="0" w:color="auto"/>
        <w:left w:val="none" w:sz="0" w:space="0" w:color="auto"/>
        <w:bottom w:val="none" w:sz="0" w:space="0" w:color="auto"/>
        <w:right w:val="none" w:sz="0" w:space="0" w:color="auto"/>
      </w:divBdr>
      <w:divsChild>
        <w:div w:id="1638409704">
          <w:marLeft w:val="0"/>
          <w:marRight w:val="0"/>
          <w:marTop w:val="0"/>
          <w:marBottom w:val="0"/>
          <w:divBdr>
            <w:top w:val="none" w:sz="0" w:space="0" w:color="auto"/>
            <w:left w:val="none" w:sz="0" w:space="0" w:color="auto"/>
            <w:bottom w:val="none" w:sz="0" w:space="0" w:color="auto"/>
            <w:right w:val="none" w:sz="0" w:space="0" w:color="auto"/>
          </w:divBdr>
        </w:div>
      </w:divsChild>
    </w:div>
    <w:div w:id="1811240226">
      <w:bodyDiv w:val="1"/>
      <w:marLeft w:val="0"/>
      <w:marRight w:val="0"/>
      <w:marTop w:val="0"/>
      <w:marBottom w:val="0"/>
      <w:divBdr>
        <w:top w:val="none" w:sz="0" w:space="0" w:color="auto"/>
        <w:left w:val="none" w:sz="0" w:space="0" w:color="auto"/>
        <w:bottom w:val="none" w:sz="0" w:space="0" w:color="auto"/>
        <w:right w:val="none" w:sz="0" w:space="0" w:color="auto"/>
      </w:divBdr>
      <w:divsChild>
        <w:div w:id="253057827">
          <w:marLeft w:val="0"/>
          <w:marRight w:val="0"/>
          <w:marTop w:val="0"/>
          <w:marBottom w:val="0"/>
          <w:divBdr>
            <w:top w:val="none" w:sz="0" w:space="0" w:color="auto"/>
            <w:left w:val="none" w:sz="0" w:space="0" w:color="auto"/>
            <w:bottom w:val="none" w:sz="0" w:space="0" w:color="auto"/>
            <w:right w:val="none" w:sz="0" w:space="0" w:color="auto"/>
          </w:divBdr>
        </w:div>
      </w:divsChild>
    </w:div>
    <w:div w:id="1840001303">
      <w:bodyDiv w:val="1"/>
      <w:marLeft w:val="0"/>
      <w:marRight w:val="0"/>
      <w:marTop w:val="0"/>
      <w:marBottom w:val="0"/>
      <w:divBdr>
        <w:top w:val="none" w:sz="0" w:space="0" w:color="auto"/>
        <w:left w:val="none" w:sz="0" w:space="0" w:color="auto"/>
        <w:bottom w:val="none" w:sz="0" w:space="0" w:color="auto"/>
        <w:right w:val="none" w:sz="0" w:space="0" w:color="auto"/>
      </w:divBdr>
      <w:divsChild>
        <w:div w:id="2145391687">
          <w:marLeft w:val="0"/>
          <w:marRight w:val="0"/>
          <w:marTop w:val="0"/>
          <w:marBottom w:val="0"/>
          <w:divBdr>
            <w:top w:val="none" w:sz="0" w:space="0" w:color="auto"/>
            <w:left w:val="none" w:sz="0" w:space="0" w:color="auto"/>
            <w:bottom w:val="none" w:sz="0" w:space="0" w:color="auto"/>
            <w:right w:val="none" w:sz="0" w:space="0" w:color="auto"/>
          </w:divBdr>
        </w:div>
      </w:divsChild>
    </w:div>
    <w:div w:id="1994291495">
      <w:bodyDiv w:val="1"/>
      <w:marLeft w:val="0"/>
      <w:marRight w:val="0"/>
      <w:marTop w:val="0"/>
      <w:marBottom w:val="0"/>
      <w:divBdr>
        <w:top w:val="none" w:sz="0" w:space="0" w:color="auto"/>
        <w:left w:val="none" w:sz="0" w:space="0" w:color="auto"/>
        <w:bottom w:val="none" w:sz="0" w:space="0" w:color="auto"/>
        <w:right w:val="none" w:sz="0" w:space="0" w:color="auto"/>
      </w:divBdr>
      <w:divsChild>
        <w:div w:id="1572109837">
          <w:marLeft w:val="0"/>
          <w:marRight w:val="0"/>
          <w:marTop w:val="0"/>
          <w:marBottom w:val="0"/>
          <w:divBdr>
            <w:top w:val="none" w:sz="0" w:space="0" w:color="auto"/>
            <w:left w:val="none" w:sz="0" w:space="0" w:color="auto"/>
            <w:bottom w:val="none" w:sz="0" w:space="0" w:color="auto"/>
            <w:right w:val="none" w:sz="0" w:space="0" w:color="auto"/>
          </w:divBdr>
        </w:div>
      </w:divsChild>
    </w:div>
    <w:div w:id="2074966365">
      <w:bodyDiv w:val="1"/>
      <w:marLeft w:val="0"/>
      <w:marRight w:val="0"/>
      <w:marTop w:val="0"/>
      <w:marBottom w:val="0"/>
      <w:divBdr>
        <w:top w:val="none" w:sz="0" w:space="0" w:color="auto"/>
        <w:left w:val="none" w:sz="0" w:space="0" w:color="auto"/>
        <w:bottom w:val="none" w:sz="0" w:space="0" w:color="auto"/>
        <w:right w:val="none" w:sz="0" w:space="0" w:color="auto"/>
      </w:divBdr>
      <w:divsChild>
        <w:div w:id="54667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cfile1.uwaterloo.ca\mstachow\My%20Documents\Courses\ME101\courseDev\courseTopicHubs\Design\DrllProblem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documentManagement/types"/>
    <ds:schemaRef ds:uri="http://schemas.microsoft.com/office/infopath/2007/PartnerControls"/>
    <ds:schemaRef ds:uri="http://www.w3.org/XML/1998/namespace"/>
    <ds:schemaRef ds:uri="http://purl.org/dc/dcmitype/"/>
    <ds:schemaRef ds:uri="http://purl.org/dc/elements/1.1/"/>
    <ds:schemaRef ds:uri="http://schemas.microsoft.com/office/2006/metadata/properties"/>
    <ds:schemaRef ds:uri="http://purl.org/dc/terms/"/>
    <ds:schemaRef ds:uri="4873beb7-5857-4685-be1f-d57550cc96cc"/>
    <ds:schemaRef ds:uri="http://schemas.openxmlformats.org/package/2006/metadata/core-properties"/>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2169DED0-220C-4334-82BD-0862DC8BD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DrllProblemTemplate.dotx</Template>
  <TotalTime>6</TotalTime>
  <Pages>2</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Stachowsky</dc:creator>
  <cp:lastModifiedBy>Stachowsky, Michael</cp:lastModifiedBy>
  <cp:revision>10</cp:revision>
  <dcterms:created xsi:type="dcterms:W3CDTF">2016-12-07T21:03:00Z</dcterms:created>
  <dcterms:modified xsi:type="dcterms:W3CDTF">2016-12-07T21:09:00Z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