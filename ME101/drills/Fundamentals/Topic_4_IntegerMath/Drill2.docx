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4E1AED" w:rsidRDefault="002334F4" w:rsidP="004E1AED">
      <w:pPr>
        <w:pStyle w:val="Title"/>
      </w:pPr>
      <w:r>
        <w:t>Integer math</w:t>
      </w:r>
      <w:r w:rsidR="007747D8">
        <w:t xml:space="preserve"> q</w:t>
      </w:r>
      <w:r w:rsidR="00747944">
        <w:t>2</w:t>
      </w:r>
    </w:p>
    <w:p w:rsidR="00194DF6" w:rsidRDefault="003C2C41">
      <w:pPr>
        <w:pStyle w:val="Heading1"/>
      </w:pPr>
      <w:r>
        <w:t>Revision</w:t>
      </w:r>
      <w:r w:rsidR="003C6264">
        <w:t xml:space="preserve"> history</w:t>
      </w:r>
    </w:p>
    <w:p w:rsidR="004E1AED" w:rsidRDefault="00E8003B" w:rsidP="003C2C41">
      <w:r>
        <w:t>V 1.0: initial release</w:t>
      </w:r>
    </w:p>
    <w:p w:rsidR="003C6264" w:rsidRDefault="003C6264" w:rsidP="003C6264">
      <w:pPr>
        <w:pStyle w:val="Heading1"/>
      </w:pPr>
      <w:r>
        <w:t>usage history</w:t>
      </w:r>
    </w:p>
    <w:p w:rsidR="003C6264" w:rsidRDefault="003C6264" w:rsidP="003C6264"/>
    <w:p w:rsidR="003C6264" w:rsidRDefault="003C6264" w:rsidP="003C6264">
      <w:pPr>
        <w:pStyle w:val="Heading1"/>
      </w:pPr>
      <w:r>
        <w:t>problem description</w:t>
      </w:r>
    </w:p>
    <w:p w:rsidR="002A02AE" w:rsidRDefault="00BE608F" w:rsidP="002A02AE">
      <w:pPr>
        <w:rPr>
          <w:rFonts w:ascii="Courier New" w:eastAsia="Times New Roman" w:hAnsi="Courier New" w:cs="Courier New"/>
          <w:color w:val="804000"/>
          <w:sz w:val="20"/>
          <w:szCs w:val="20"/>
          <w:lang w:eastAsia="en-CA"/>
        </w:rPr>
      </w:pPr>
      <w:r w:rsidRPr="00BE608F">
        <w:t>The following code was submitted by a student who claimed that integer division was avoided.  The student is incorrect.  What went wrong in his reasoning?  Determine two test cases that can be used to prove that integer division is still encountered.  Fix the code so that integ</w:t>
      </w:r>
      <w:r w:rsidR="002A02AE">
        <w:t>er division is indeed avoided.</w:t>
      </w:r>
    </w:p>
    <w:p w:rsidR="00BE608F" w:rsidRPr="00BE608F" w:rsidRDefault="00BE608F" w:rsidP="002A02AE">
      <w:pPr>
        <w:ind w:firstLine="720"/>
        <w:rPr>
          <w:lang w:eastAsia="en-US"/>
        </w:rPr>
      </w:pPr>
      <w:r w:rsidRPr="00BE608F">
        <w:rPr>
          <w:rFonts w:ascii="Courier New" w:eastAsia="Times New Roman" w:hAnsi="Courier New" w:cs="Courier New"/>
          <w:color w:val="804000"/>
          <w:sz w:val="20"/>
          <w:szCs w:val="20"/>
          <w:lang w:eastAsia="en-CA"/>
        </w:rPr>
        <w:t>#include &lt;iostream&gt;</w:t>
      </w:r>
    </w:p>
    <w:p w:rsidR="00BE608F" w:rsidRPr="00057C0B" w:rsidRDefault="00BE608F" w:rsidP="00BE608F">
      <w:pPr>
        <w:shd w:val="clear" w:color="auto" w:fill="FFFFFF"/>
        <w:spacing w:after="0" w:line="240" w:lineRule="auto"/>
        <w:ind w:firstLine="720"/>
        <w:rPr>
          <w:rFonts w:ascii="Courier New" w:eastAsia="Times New Roman" w:hAnsi="Courier New" w:cs="Courier New"/>
          <w:color w:val="000000"/>
          <w:sz w:val="20"/>
          <w:szCs w:val="20"/>
          <w:lang w:eastAsia="en-CA"/>
        </w:rPr>
      </w:pPr>
      <w:r w:rsidRPr="00057C0B">
        <w:rPr>
          <w:rFonts w:ascii="Courier New" w:eastAsia="Times New Roman" w:hAnsi="Courier New" w:cs="Courier New"/>
          <w:b/>
          <w:bCs/>
          <w:color w:val="0000FF"/>
          <w:sz w:val="20"/>
          <w:szCs w:val="20"/>
          <w:lang w:eastAsia="en-CA"/>
        </w:rPr>
        <w:t>using</w:t>
      </w:r>
      <w:r w:rsidRPr="00057C0B">
        <w:rPr>
          <w:rFonts w:ascii="Courier New" w:eastAsia="Times New Roman" w:hAnsi="Courier New" w:cs="Courier New"/>
          <w:color w:val="000000"/>
          <w:sz w:val="20"/>
          <w:szCs w:val="20"/>
          <w:lang w:eastAsia="en-CA"/>
        </w:rPr>
        <w:t xml:space="preserve"> </w:t>
      </w:r>
      <w:r w:rsidRPr="00057C0B">
        <w:rPr>
          <w:rFonts w:ascii="Courier New" w:eastAsia="Times New Roman" w:hAnsi="Courier New" w:cs="Courier New"/>
          <w:b/>
          <w:bCs/>
          <w:color w:val="0000FF"/>
          <w:sz w:val="20"/>
          <w:szCs w:val="20"/>
          <w:lang w:eastAsia="en-CA"/>
        </w:rPr>
        <w:t>namespace</w:t>
      </w:r>
      <w:r w:rsidRPr="00057C0B">
        <w:rPr>
          <w:rFonts w:ascii="Courier New" w:eastAsia="Times New Roman" w:hAnsi="Courier New" w:cs="Courier New"/>
          <w:color w:val="000000"/>
          <w:sz w:val="20"/>
          <w:szCs w:val="20"/>
          <w:lang w:eastAsia="en-CA"/>
        </w:rPr>
        <w:t xml:space="preserve"> std</w:t>
      </w:r>
      <w:r w:rsidRPr="00057C0B">
        <w:rPr>
          <w:rFonts w:ascii="Courier New" w:eastAsia="Times New Roman" w:hAnsi="Courier New" w:cs="Courier New"/>
          <w:b/>
          <w:bCs/>
          <w:color w:val="000080"/>
          <w:sz w:val="20"/>
          <w:szCs w:val="20"/>
          <w:lang w:eastAsia="en-CA"/>
        </w:rPr>
        <w:t>;</w:t>
      </w:r>
    </w:p>
    <w:p w:rsidR="00BE608F" w:rsidRPr="00057C0B" w:rsidRDefault="00BE608F" w:rsidP="00BE608F">
      <w:pPr>
        <w:shd w:val="clear" w:color="auto" w:fill="FFFFFF"/>
        <w:spacing w:after="0" w:line="240" w:lineRule="auto"/>
        <w:rPr>
          <w:rFonts w:ascii="Courier New" w:eastAsia="Times New Roman" w:hAnsi="Courier New" w:cs="Courier New"/>
          <w:color w:val="000000"/>
          <w:sz w:val="20"/>
          <w:szCs w:val="20"/>
          <w:lang w:eastAsia="en-CA"/>
        </w:rPr>
      </w:pPr>
    </w:p>
    <w:p w:rsidR="00BE608F" w:rsidRPr="00057C0B" w:rsidRDefault="00BE608F" w:rsidP="00BE608F">
      <w:pPr>
        <w:shd w:val="clear" w:color="auto" w:fill="FFFFFF"/>
        <w:spacing w:after="0" w:line="240" w:lineRule="auto"/>
        <w:ind w:left="720"/>
        <w:rPr>
          <w:rFonts w:ascii="Courier New" w:eastAsia="Times New Roman" w:hAnsi="Courier New" w:cs="Courier New"/>
          <w:color w:val="000000"/>
          <w:sz w:val="20"/>
          <w:szCs w:val="20"/>
          <w:lang w:eastAsia="en-CA"/>
        </w:rPr>
      </w:pPr>
      <w:r w:rsidRPr="00057C0B">
        <w:rPr>
          <w:rFonts w:ascii="Courier New" w:eastAsia="Times New Roman" w:hAnsi="Courier New" w:cs="Courier New"/>
          <w:color w:val="8000FF"/>
          <w:sz w:val="20"/>
          <w:szCs w:val="20"/>
          <w:lang w:eastAsia="en-CA"/>
        </w:rPr>
        <w:t>int</w:t>
      </w:r>
      <w:r w:rsidRPr="00057C0B">
        <w:rPr>
          <w:rFonts w:ascii="Courier New" w:eastAsia="Times New Roman" w:hAnsi="Courier New" w:cs="Courier New"/>
          <w:color w:val="000000"/>
          <w:sz w:val="20"/>
          <w:szCs w:val="20"/>
          <w:lang w:eastAsia="en-CA"/>
        </w:rPr>
        <w:t xml:space="preserve"> main</w:t>
      </w:r>
      <w:r w:rsidRPr="00057C0B">
        <w:rPr>
          <w:rFonts w:ascii="Courier New" w:eastAsia="Times New Roman" w:hAnsi="Courier New" w:cs="Courier New"/>
          <w:b/>
          <w:bCs/>
          <w:color w:val="000080"/>
          <w:sz w:val="20"/>
          <w:szCs w:val="20"/>
          <w:lang w:eastAsia="en-CA"/>
        </w:rPr>
        <w:t>()</w:t>
      </w:r>
    </w:p>
    <w:p w:rsidR="00BE608F" w:rsidRPr="00057C0B" w:rsidRDefault="00BE608F" w:rsidP="00BE608F">
      <w:pPr>
        <w:shd w:val="clear" w:color="auto" w:fill="FFFFFF"/>
        <w:spacing w:after="0" w:line="240" w:lineRule="auto"/>
        <w:ind w:firstLine="720"/>
        <w:rPr>
          <w:rFonts w:ascii="Courier New" w:eastAsia="Times New Roman" w:hAnsi="Courier New" w:cs="Courier New"/>
          <w:color w:val="000000"/>
          <w:sz w:val="20"/>
          <w:szCs w:val="20"/>
          <w:lang w:eastAsia="en-CA"/>
        </w:rPr>
      </w:pPr>
      <w:r w:rsidRPr="00057C0B">
        <w:rPr>
          <w:rFonts w:ascii="Courier New" w:eastAsia="Times New Roman" w:hAnsi="Courier New" w:cs="Courier New"/>
          <w:b/>
          <w:bCs/>
          <w:color w:val="000080"/>
          <w:sz w:val="20"/>
          <w:szCs w:val="20"/>
          <w:lang w:eastAsia="en-CA"/>
        </w:rPr>
        <w:t>{</w:t>
      </w:r>
    </w:p>
    <w:p w:rsidR="00BE608F" w:rsidRPr="00057C0B" w:rsidRDefault="00BE608F" w:rsidP="00BE608F">
      <w:pPr>
        <w:shd w:val="clear" w:color="auto" w:fill="FFFFFF"/>
        <w:spacing w:after="0" w:line="240" w:lineRule="auto"/>
        <w:ind w:firstLine="720"/>
        <w:rPr>
          <w:rFonts w:ascii="Courier New" w:eastAsia="Times New Roman" w:hAnsi="Courier New" w:cs="Courier New"/>
          <w:color w:val="000000"/>
          <w:sz w:val="20"/>
          <w:szCs w:val="20"/>
          <w:lang w:eastAsia="en-CA"/>
        </w:rPr>
      </w:pPr>
      <w:r w:rsidRPr="00057C0B">
        <w:rPr>
          <w:rFonts w:ascii="Courier New" w:eastAsia="Times New Roman" w:hAnsi="Courier New" w:cs="Courier New"/>
          <w:color w:val="000000"/>
          <w:sz w:val="20"/>
          <w:szCs w:val="20"/>
          <w:lang w:eastAsia="en-CA"/>
        </w:rPr>
        <w:t xml:space="preserve">    </w:t>
      </w:r>
      <w:r w:rsidRPr="00057C0B">
        <w:rPr>
          <w:rFonts w:ascii="Courier New" w:eastAsia="Times New Roman" w:hAnsi="Courier New" w:cs="Courier New"/>
          <w:color w:val="8000FF"/>
          <w:sz w:val="20"/>
          <w:szCs w:val="20"/>
          <w:lang w:eastAsia="en-CA"/>
        </w:rPr>
        <w:t>int</w:t>
      </w:r>
      <w:r w:rsidRPr="00057C0B">
        <w:rPr>
          <w:rFonts w:ascii="Courier New" w:eastAsia="Times New Roman" w:hAnsi="Courier New" w:cs="Courier New"/>
          <w:color w:val="000000"/>
          <w:sz w:val="20"/>
          <w:szCs w:val="20"/>
          <w:lang w:eastAsia="en-CA"/>
        </w:rPr>
        <w:t xml:space="preserve"> a</w:t>
      </w:r>
      <w:r w:rsidRPr="00057C0B">
        <w:rPr>
          <w:rFonts w:ascii="Courier New" w:eastAsia="Times New Roman" w:hAnsi="Courier New" w:cs="Courier New"/>
          <w:b/>
          <w:bCs/>
          <w:color w:val="000080"/>
          <w:sz w:val="20"/>
          <w:szCs w:val="20"/>
          <w:lang w:eastAsia="en-CA"/>
        </w:rPr>
        <w:t>,</w:t>
      </w:r>
      <w:r w:rsidRPr="00057C0B">
        <w:rPr>
          <w:rFonts w:ascii="Courier New" w:eastAsia="Times New Roman" w:hAnsi="Courier New" w:cs="Courier New"/>
          <w:color w:val="000000"/>
          <w:sz w:val="20"/>
          <w:szCs w:val="20"/>
          <w:lang w:eastAsia="en-CA"/>
        </w:rPr>
        <w:t xml:space="preserve"> b</w:t>
      </w:r>
      <w:r w:rsidRPr="00057C0B">
        <w:rPr>
          <w:rFonts w:ascii="Courier New" w:eastAsia="Times New Roman" w:hAnsi="Courier New" w:cs="Courier New"/>
          <w:b/>
          <w:bCs/>
          <w:color w:val="000080"/>
          <w:sz w:val="20"/>
          <w:szCs w:val="20"/>
          <w:lang w:eastAsia="en-CA"/>
        </w:rPr>
        <w:t>;</w:t>
      </w:r>
    </w:p>
    <w:p w:rsidR="00BE608F" w:rsidRPr="00057C0B" w:rsidRDefault="00BE608F" w:rsidP="00BE608F">
      <w:pPr>
        <w:shd w:val="clear" w:color="auto" w:fill="FFFFFF"/>
        <w:spacing w:after="0" w:line="240" w:lineRule="auto"/>
        <w:ind w:firstLine="720"/>
        <w:rPr>
          <w:rFonts w:ascii="Courier New" w:eastAsia="Times New Roman" w:hAnsi="Courier New" w:cs="Courier New"/>
          <w:color w:val="000000"/>
          <w:sz w:val="20"/>
          <w:szCs w:val="20"/>
          <w:lang w:eastAsia="en-CA"/>
        </w:rPr>
      </w:pPr>
      <w:r w:rsidRPr="00057C0B">
        <w:rPr>
          <w:rFonts w:ascii="Courier New" w:eastAsia="Times New Roman" w:hAnsi="Courier New" w:cs="Courier New"/>
          <w:color w:val="000000"/>
          <w:sz w:val="20"/>
          <w:szCs w:val="20"/>
          <w:lang w:eastAsia="en-CA"/>
        </w:rPr>
        <w:t xml:space="preserve">    </w:t>
      </w:r>
      <w:r w:rsidRPr="00057C0B">
        <w:rPr>
          <w:rFonts w:ascii="Courier New" w:eastAsia="Times New Roman" w:hAnsi="Courier New" w:cs="Courier New"/>
          <w:color w:val="8000FF"/>
          <w:sz w:val="20"/>
          <w:szCs w:val="20"/>
          <w:lang w:eastAsia="en-CA"/>
        </w:rPr>
        <w:t>double</w:t>
      </w:r>
      <w:r w:rsidRPr="00057C0B">
        <w:rPr>
          <w:rFonts w:ascii="Courier New" w:eastAsia="Times New Roman" w:hAnsi="Courier New" w:cs="Courier New"/>
          <w:color w:val="000000"/>
          <w:sz w:val="20"/>
          <w:szCs w:val="20"/>
          <w:lang w:eastAsia="en-CA"/>
        </w:rPr>
        <w:t xml:space="preserve"> result</w:t>
      </w:r>
      <w:r w:rsidRPr="00057C0B">
        <w:rPr>
          <w:rFonts w:ascii="Courier New" w:eastAsia="Times New Roman" w:hAnsi="Courier New" w:cs="Courier New"/>
          <w:b/>
          <w:bCs/>
          <w:color w:val="000080"/>
          <w:sz w:val="20"/>
          <w:szCs w:val="20"/>
          <w:lang w:eastAsia="en-CA"/>
        </w:rPr>
        <w:t>;</w:t>
      </w:r>
    </w:p>
    <w:p w:rsidR="00BE608F" w:rsidRPr="00057C0B" w:rsidRDefault="00BE608F" w:rsidP="00BE608F">
      <w:pPr>
        <w:shd w:val="clear" w:color="auto" w:fill="FFFFFF"/>
        <w:spacing w:after="0" w:line="240" w:lineRule="auto"/>
        <w:ind w:firstLine="720"/>
        <w:rPr>
          <w:rFonts w:ascii="Courier New" w:eastAsia="Times New Roman" w:hAnsi="Courier New" w:cs="Courier New"/>
          <w:color w:val="000000"/>
          <w:sz w:val="20"/>
          <w:szCs w:val="20"/>
          <w:lang w:eastAsia="en-CA"/>
        </w:rPr>
      </w:pPr>
      <w:r w:rsidRPr="00057C0B">
        <w:rPr>
          <w:rFonts w:ascii="Courier New" w:eastAsia="Times New Roman" w:hAnsi="Courier New" w:cs="Courier New"/>
          <w:color w:val="000000"/>
          <w:sz w:val="20"/>
          <w:szCs w:val="20"/>
          <w:lang w:eastAsia="en-CA"/>
        </w:rPr>
        <w:t xml:space="preserve">    cout </w:t>
      </w:r>
      <w:r w:rsidRPr="00057C0B">
        <w:rPr>
          <w:rFonts w:ascii="Courier New" w:eastAsia="Times New Roman" w:hAnsi="Courier New" w:cs="Courier New"/>
          <w:b/>
          <w:bCs/>
          <w:color w:val="000080"/>
          <w:sz w:val="20"/>
          <w:szCs w:val="20"/>
          <w:lang w:eastAsia="en-CA"/>
        </w:rPr>
        <w:t>&lt;&lt;</w:t>
      </w:r>
      <w:r w:rsidRPr="00057C0B">
        <w:rPr>
          <w:rFonts w:ascii="Courier New" w:eastAsia="Times New Roman" w:hAnsi="Courier New" w:cs="Courier New"/>
          <w:color w:val="000000"/>
          <w:sz w:val="20"/>
          <w:szCs w:val="20"/>
          <w:lang w:eastAsia="en-CA"/>
        </w:rPr>
        <w:t xml:space="preserve"> </w:t>
      </w:r>
      <w:r w:rsidRPr="00057C0B">
        <w:rPr>
          <w:rFonts w:ascii="Courier New" w:eastAsia="Times New Roman" w:hAnsi="Courier New" w:cs="Courier New"/>
          <w:color w:val="808080"/>
          <w:sz w:val="20"/>
          <w:szCs w:val="20"/>
          <w:lang w:eastAsia="en-CA"/>
        </w:rPr>
        <w:t>"Enter values for a and b!"</w:t>
      </w:r>
      <w:r w:rsidRPr="00057C0B">
        <w:rPr>
          <w:rFonts w:ascii="Courier New" w:eastAsia="Times New Roman" w:hAnsi="Courier New" w:cs="Courier New"/>
          <w:color w:val="000000"/>
          <w:sz w:val="20"/>
          <w:szCs w:val="20"/>
          <w:lang w:eastAsia="en-CA"/>
        </w:rPr>
        <w:t xml:space="preserve"> </w:t>
      </w:r>
      <w:r w:rsidRPr="00057C0B">
        <w:rPr>
          <w:rFonts w:ascii="Courier New" w:eastAsia="Times New Roman" w:hAnsi="Courier New" w:cs="Courier New"/>
          <w:b/>
          <w:bCs/>
          <w:color w:val="000080"/>
          <w:sz w:val="20"/>
          <w:szCs w:val="20"/>
          <w:lang w:eastAsia="en-CA"/>
        </w:rPr>
        <w:t>&lt;&lt;</w:t>
      </w:r>
      <w:r w:rsidRPr="00057C0B">
        <w:rPr>
          <w:rFonts w:ascii="Courier New" w:eastAsia="Times New Roman" w:hAnsi="Courier New" w:cs="Courier New"/>
          <w:color w:val="000000"/>
          <w:sz w:val="20"/>
          <w:szCs w:val="20"/>
          <w:lang w:eastAsia="en-CA"/>
        </w:rPr>
        <w:t xml:space="preserve"> endl</w:t>
      </w:r>
      <w:r w:rsidRPr="00057C0B">
        <w:rPr>
          <w:rFonts w:ascii="Courier New" w:eastAsia="Times New Roman" w:hAnsi="Courier New" w:cs="Courier New"/>
          <w:b/>
          <w:bCs/>
          <w:color w:val="000080"/>
          <w:sz w:val="20"/>
          <w:szCs w:val="20"/>
          <w:lang w:eastAsia="en-CA"/>
        </w:rPr>
        <w:t>;</w:t>
      </w:r>
    </w:p>
    <w:p w:rsidR="00BE608F" w:rsidRPr="00057C0B" w:rsidRDefault="00BE608F" w:rsidP="00BE608F">
      <w:pPr>
        <w:shd w:val="clear" w:color="auto" w:fill="FFFFFF"/>
        <w:spacing w:after="0" w:line="240" w:lineRule="auto"/>
        <w:ind w:firstLine="720"/>
        <w:rPr>
          <w:rFonts w:ascii="Courier New" w:eastAsia="Times New Roman" w:hAnsi="Courier New" w:cs="Courier New"/>
          <w:color w:val="000000"/>
          <w:sz w:val="20"/>
          <w:szCs w:val="20"/>
          <w:lang w:eastAsia="en-CA"/>
        </w:rPr>
      </w:pPr>
      <w:r w:rsidRPr="00057C0B">
        <w:rPr>
          <w:rFonts w:ascii="Courier New" w:eastAsia="Times New Roman" w:hAnsi="Courier New" w:cs="Courier New"/>
          <w:color w:val="000000"/>
          <w:sz w:val="20"/>
          <w:szCs w:val="20"/>
          <w:lang w:eastAsia="en-CA"/>
        </w:rPr>
        <w:t xml:space="preserve">    cin </w:t>
      </w:r>
      <w:r w:rsidRPr="00057C0B">
        <w:rPr>
          <w:rFonts w:ascii="Courier New" w:eastAsia="Times New Roman" w:hAnsi="Courier New" w:cs="Courier New"/>
          <w:b/>
          <w:bCs/>
          <w:color w:val="000080"/>
          <w:sz w:val="20"/>
          <w:szCs w:val="20"/>
          <w:lang w:eastAsia="en-CA"/>
        </w:rPr>
        <w:t>&gt;&gt;</w:t>
      </w:r>
      <w:r w:rsidRPr="00057C0B">
        <w:rPr>
          <w:rFonts w:ascii="Courier New" w:eastAsia="Times New Roman" w:hAnsi="Courier New" w:cs="Courier New"/>
          <w:color w:val="000000"/>
          <w:sz w:val="20"/>
          <w:szCs w:val="20"/>
          <w:lang w:eastAsia="en-CA"/>
        </w:rPr>
        <w:t xml:space="preserve"> a </w:t>
      </w:r>
      <w:r w:rsidRPr="00057C0B">
        <w:rPr>
          <w:rFonts w:ascii="Courier New" w:eastAsia="Times New Roman" w:hAnsi="Courier New" w:cs="Courier New"/>
          <w:b/>
          <w:bCs/>
          <w:color w:val="000080"/>
          <w:sz w:val="20"/>
          <w:szCs w:val="20"/>
          <w:lang w:eastAsia="en-CA"/>
        </w:rPr>
        <w:t>&gt;&gt;</w:t>
      </w:r>
      <w:r w:rsidRPr="00057C0B">
        <w:rPr>
          <w:rFonts w:ascii="Courier New" w:eastAsia="Times New Roman" w:hAnsi="Courier New" w:cs="Courier New"/>
          <w:color w:val="000000"/>
          <w:sz w:val="20"/>
          <w:szCs w:val="20"/>
          <w:lang w:eastAsia="en-CA"/>
        </w:rPr>
        <w:t xml:space="preserve"> b</w:t>
      </w:r>
      <w:r w:rsidRPr="00057C0B">
        <w:rPr>
          <w:rFonts w:ascii="Courier New" w:eastAsia="Times New Roman" w:hAnsi="Courier New" w:cs="Courier New"/>
          <w:b/>
          <w:bCs/>
          <w:color w:val="000080"/>
          <w:sz w:val="20"/>
          <w:szCs w:val="20"/>
          <w:lang w:eastAsia="en-CA"/>
        </w:rPr>
        <w:t>;</w:t>
      </w:r>
    </w:p>
    <w:p w:rsidR="00BE608F" w:rsidRPr="00057C0B" w:rsidRDefault="00BE608F" w:rsidP="00BE608F">
      <w:pPr>
        <w:shd w:val="clear" w:color="auto" w:fill="FFFFFF"/>
        <w:spacing w:after="0" w:line="240" w:lineRule="auto"/>
        <w:ind w:firstLine="720"/>
        <w:rPr>
          <w:rFonts w:ascii="Courier New" w:eastAsia="Times New Roman" w:hAnsi="Courier New" w:cs="Courier New"/>
          <w:color w:val="000000"/>
          <w:sz w:val="20"/>
          <w:szCs w:val="20"/>
          <w:lang w:eastAsia="en-CA"/>
        </w:rPr>
      </w:pPr>
      <w:r w:rsidRPr="00057C0B">
        <w:rPr>
          <w:rFonts w:ascii="Courier New" w:eastAsia="Times New Roman" w:hAnsi="Courier New" w:cs="Courier New"/>
          <w:color w:val="000000"/>
          <w:sz w:val="20"/>
          <w:szCs w:val="20"/>
          <w:lang w:eastAsia="en-CA"/>
        </w:rPr>
        <w:t xml:space="preserve">    result </w:t>
      </w:r>
      <w:r w:rsidRPr="00057C0B">
        <w:rPr>
          <w:rFonts w:ascii="Courier New" w:eastAsia="Times New Roman" w:hAnsi="Courier New" w:cs="Courier New"/>
          <w:b/>
          <w:bCs/>
          <w:color w:val="000080"/>
          <w:sz w:val="20"/>
          <w:szCs w:val="20"/>
          <w:lang w:eastAsia="en-CA"/>
        </w:rPr>
        <w:t>=</w:t>
      </w:r>
      <w:r w:rsidRPr="00057C0B">
        <w:rPr>
          <w:rFonts w:ascii="Courier New" w:eastAsia="Times New Roman" w:hAnsi="Courier New" w:cs="Courier New"/>
          <w:color w:val="000000"/>
          <w:sz w:val="20"/>
          <w:szCs w:val="20"/>
          <w:lang w:eastAsia="en-CA"/>
        </w:rPr>
        <w:t xml:space="preserve"> a</w:t>
      </w:r>
      <w:r w:rsidRPr="00057C0B">
        <w:rPr>
          <w:rFonts w:ascii="Courier New" w:eastAsia="Times New Roman" w:hAnsi="Courier New" w:cs="Courier New"/>
          <w:b/>
          <w:bCs/>
          <w:color w:val="000080"/>
          <w:sz w:val="20"/>
          <w:szCs w:val="20"/>
          <w:lang w:eastAsia="en-CA"/>
        </w:rPr>
        <w:t>/</w:t>
      </w:r>
      <w:r w:rsidRPr="00057C0B">
        <w:rPr>
          <w:rFonts w:ascii="Courier New" w:eastAsia="Times New Roman" w:hAnsi="Courier New" w:cs="Courier New"/>
          <w:color w:val="000000"/>
          <w:sz w:val="20"/>
          <w:szCs w:val="20"/>
          <w:lang w:eastAsia="en-CA"/>
        </w:rPr>
        <w:t>b</w:t>
      </w:r>
      <w:r w:rsidRPr="00057C0B">
        <w:rPr>
          <w:rFonts w:ascii="Courier New" w:eastAsia="Times New Roman" w:hAnsi="Courier New" w:cs="Courier New"/>
          <w:b/>
          <w:bCs/>
          <w:color w:val="000080"/>
          <w:sz w:val="20"/>
          <w:szCs w:val="20"/>
          <w:lang w:eastAsia="en-CA"/>
        </w:rPr>
        <w:t>;</w:t>
      </w:r>
    </w:p>
    <w:p w:rsidR="00BE608F" w:rsidRPr="00057C0B" w:rsidRDefault="00BE608F" w:rsidP="00BE608F">
      <w:pPr>
        <w:shd w:val="clear" w:color="auto" w:fill="FFFFFF"/>
        <w:spacing w:after="0" w:line="240" w:lineRule="auto"/>
        <w:ind w:firstLine="720"/>
        <w:rPr>
          <w:rFonts w:ascii="Courier New" w:eastAsia="Times New Roman" w:hAnsi="Courier New" w:cs="Courier New"/>
          <w:color w:val="000000"/>
          <w:sz w:val="20"/>
          <w:szCs w:val="20"/>
          <w:lang w:eastAsia="en-CA"/>
        </w:rPr>
      </w:pPr>
      <w:r w:rsidRPr="00057C0B">
        <w:rPr>
          <w:rFonts w:ascii="Courier New" w:eastAsia="Times New Roman" w:hAnsi="Courier New" w:cs="Courier New"/>
          <w:color w:val="000000"/>
          <w:sz w:val="20"/>
          <w:szCs w:val="20"/>
          <w:lang w:eastAsia="en-CA"/>
        </w:rPr>
        <w:t xml:space="preserve">    cout </w:t>
      </w:r>
      <w:r w:rsidRPr="00057C0B">
        <w:rPr>
          <w:rFonts w:ascii="Courier New" w:eastAsia="Times New Roman" w:hAnsi="Courier New" w:cs="Courier New"/>
          <w:b/>
          <w:bCs/>
          <w:color w:val="000080"/>
          <w:sz w:val="20"/>
          <w:szCs w:val="20"/>
          <w:lang w:eastAsia="en-CA"/>
        </w:rPr>
        <w:t>&lt;&lt;</w:t>
      </w:r>
      <w:r w:rsidRPr="00057C0B">
        <w:rPr>
          <w:rFonts w:ascii="Courier New" w:eastAsia="Times New Roman" w:hAnsi="Courier New" w:cs="Courier New"/>
          <w:color w:val="000000"/>
          <w:sz w:val="20"/>
          <w:szCs w:val="20"/>
          <w:lang w:eastAsia="en-CA"/>
        </w:rPr>
        <w:t xml:space="preserve"> result</w:t>
      </w:r>
      <w:r w:rsidRPr="00057C0B">
        <w:rPr>
          <w:rFonts w:ascii="Courier New" w:eastAsia="Times New Roman" w:hAnsi="Courier New" w:cs="Courier New"/>
          <w:b/>
          <w:bCs/>
          <w:color w:val="000080"/>
          <w:sz w:val="20"/>
          <w:szCs w:val="20"/>
          <w:lang w:eastAsia="en-CA"/>
        </w:rPr>
        <w:t>;</w:t>
      </w:r>
    </w:p>
    <w:p w:rsidR="00BE608F" w:rsidRPr="00057C0B" w:rsidRDefault="00BE608F" w:rsidP="00BE608F">
      <w:pPr>
        <w:shd w:val="clear" w:color="auto" w:fill="FFFFFF"/>
        <w:spacing w:after="0" w:line="240" w:lineRule="auto"/>
        <w:ind w:firstLine="720"/>
        <w:rPr>
          <w:rFonts w:ascii="Times New Roman" w:eastAsia="Times New Roman" w:hAnsi="Times New Roman" w:cs="Times New Roman"/>
          <w:sz w:val="24"/>
          <w:szCs w:val="24"/>
          <w:lang w:eastAsia="en-CA"/>
        </w:rPr>
      </w:pPr>
      <w:r w:rsidRPr="00057C0B">
        <w:rPr>
          <w:rFonts w:ascii="Courier New" w:eastAsia="Times New Roman" w:hAnsi="Courier New" w:cs="Courier New"/>
          <w:b/>
          <w:bCs/>
          <w:color w:val="000080"/>
          <w:sz w:val="20"/>
          <w:szCs w:val="20"/>
          <w:lang w:eastAsia="en-CA"/>
        </w:rPr>
        <w:t>}</w:t>
      </w:r>
    </w:p>
    <w:p w:rsidR="003C6264" w:rsidRDefault="003C6264" w:rsidP="003C6264">
      <w:pPr>
        <w:pStyle w:val="Heading1"/>
      </w:pPr>
      <w:r>
        <w:t>Solution</w:t>
      </w:r>
    </w:p>
    <w:p w:rsidR="00BE608F" w:rsidRDefault="00BE608F" w:rsidP="00BE608F">
      <w:r>
        <w:t xml:space="preserve">The student incorrectly assumed that because the variable “result” was a double, the computer would case </w:t>
      </w:r>
      <w:r>
        <w:rPr>
          <w:b/>
        </w:rPr>
        <w:t>the calculation of the quotient</w:t>
      </w:r>
      <w:r>
        <w:t xml:space="preserve"> to a double.  In reality, the computer will first evaluate the right hand side of the expression, in which both variables are integers.  This will introduce integer division errors.  The result will get cast to a double only after the computation of the right hand side is complete.</w:t>
      </w:r>
    </w:p>
    <w:p w:rsidR="00BE608F" w:rsidRDefault="00BE608F" w:rsidP="00BE608F">
      <w:r>
        <w:t>The student can test the code with many test cases.  Two suggestions are:</w:t>
      </w:r>
      <w:r>
        <w:br/>
      </w:r>
      <w:r>
        <w:br/>
        <w:t>x  = 1, y = 12</w:t>
      </w:r>
      <w:r>
        <w:br/>
        <w:t>x = 10, y = 3</w:t>
      </w:r>
    </w:p>
    <w:p w:rsidR="002A02AE" w:rsidRDefault="002A02AE" w:rsidP="00BE608F">
      <w:r>
        <w:t>This code can be modified in several ways to avoid the integer division.  Ultimately, the result must be cast to a double before it the computation is carried out.  One potential method to solve the problem is shown below:</w:t>
      </w:r>
    </w:p>
    <w:p w:rsidR="002A02AE" w:rsidRPr="00BE608F" w:rsidRDefault="002A02AE" w:rsidP="002A02AE">
      <w:pPr>
        <w:ind w:firstLine="720"/>
        <w:rPr>
          <w:lang w:eastAsia="en-US"/>
        </w:rPr>
      </w:pPr>
      <w:r w:rsidRPr="00BE608F">
        <w:rPr>
          <w:rFonts w:ascii="Courier New" w:eastAsia="Times New Roman" w:hAnsi="Courier New" w:cs="Courier New"/>
          <w:color w:val="804000"/>
          <w:sz w:val="20"/>
          <w:szCs w:val="20"/>
          <w:lang w:eastAsia="en-CA"/>
        </w:rPr>
        <w:lastRenderedPageBreak/>
        <w:t>#include &lt;iostream&gt;</w:t>
      </w:r>
    </w:p>
    <w:p w:rsidR="002A02AE" w:rsidRPr="00057C0B" w:rsidRDefault="002A02AE" w:rsidP="002A02AE">
      <w:pPr>
        <w:shd w:val="clear" w:color="auto" w:fill="FFFFFF"/>
        <w:spacing w:after="0" w:line="240" w:lineRule="auto"/>
        <w:ind w:firstLine="720"/>
        <w:rPr>
          <w:rFonts w:ascii="Courier New" w:eastAsia="Times New Roman" w:hAnsi="Courier New" w:cs="Courier New"/>
          <w:color w:val="000000"/>
          <w:sz w:val="20"/>
          <w:szCs w:val="20"/>
          <w:lang w:eastAsia="en-CA"/>
        </w:rPr>
      </w:pPr>
      <w:r w:rsidRPr="00057C0B">
        <w:rPr>
          <w:rFonts w:ascii="Courier New" w:eastAsia="Times New Roman" w:hAnsi="Courier New" w:cs="Courier New"/>
          <w:b/>
          <w:bCs/>
          <w:color w:val="0000FF"/>
          <w:sz w:val="20"/>
          <w:szCs w:val="20"/>
          <w:lang w:eastAsia="en-CA"/>
        </w:rPr>
        <w:t>using</w:t>
      </w:r>
      <w:r w:rsidRPr="00057C0B">
        <w:rPr>
          <w:rFonts w:ascii="Courier New" w:eastAsia="Times New Roman" w:hAnsi="Courier New" w:cs="Courier New"/>
          <w:color w:val="000000"/>
          <w:sz w:val="20"/>
          <w:szCs w:val="20"/>
          <w:lang w:eastAsia="en-CA"/>
        </w:rPr>
        <w:t xml:space="preserve"> </w:t>
      </w:r>
      <w:r w:rsidRPr="00057C0B">
        <w:rPr>
          <w:rFonts w:ascii="Courier New" w:eastAsia="Times New Roman" w:hAnsi="Courier New" w:cs="Courier New"/>
          <w:b/>
          <w:bCs/>
          <w:color w:val="0000FF"/>
          <w:sz w:val="20"/>
          <w:szCs w:val="20"/>
          <w:lang w:eastAsia="en-CA"/>
        </w:rPr>
        <w:t>namespace</w:t>
      </w:r>
      <w:r w:rsidRPr="00057C0B">
        <w:rPr>
          <w:rFonts w:ascii="Courier New" w:eastAsia="Times New Roman" w:hAnsi="Courier New" w:cs="Courier New"/>
          <w:color w:val="000000"/>
          <w:sz w:val="20"/>
          <w:szCs w:val="20"/>
          <w:lang w:eastAsia="en-CA"/>
        </w:rPr>
        <w:t xml:space="preserve"> std</w:t>
      </w:r>
      <w:r w:rsidRPr="00057C0B">
        <w:rPr>
          <w:rFonts w:ascii="Courier New" w:eastAsia="Times New Roman" w:hAnsi="Courier New" w:cs="Courier New"/>
          <w:b/>
          <w:bCs/>
          <w:color w:val="000080"/>
          <w:sz w:val="20"/>
          <w:szCs w:val="20"/>
          <w:lang w:eastAsia="en-CA"/>
        </w:rPr>
        <w:t>;</w:t>
      </w:r>
    </w:p>
    <w:p w:rsidR="002A02AE" w:rsidRPr="00057C0B" w:rsidRDefault="002A02AE" w:rsidP="002A02AE">
      <w:pPr>
        <w:shd w:val="clear" w:color="auto" w:fill="FFFFFF"/>
        <w:spacing w:after="0" w:line="240" w:lineRule="auto"/>
        <w:rPr>
          <w:rFonts w:ascii="Courier New" w:eastAsia="Times New Roman" w:hAnsi="Courier New" w:cs="Courier New"/>
          <w:color w:val="000000"/>
          <w:sz w:val="20"/>
          <w:szCs w:val="20"/>
          <w:lang w:eastAsia="en-CA"/>
        </w:rPr>
      </w:pPr>
    </w:p>
    <w:p w:rsidR="002A02AE" w:rsidRPr="00057C0B" w:rsidRDefault="002A02AE" w:rsidP="002A02AE">
      <w:pPr>
        <w:shd w:val="clear" w:color="auto" w:fill="FFFFFF"/>
        <w:spacing w:after="0" w:line="240" w:lineRule="auto"/>
        <w:ind w:left="720"/>
        <w:rPr>
          <w:rFonts w:ascii="Courier New" w:eastAsia="Times New Roman" w:hAnsi="Courier New" w:cs="Courier New"/>
          <w:color w:val="000000"/>
          <w:sz w:val="20"/>
          <w:szCs w:val="20"/>
          <w:lang w:eastAsia="en-CA"/>
        </w:rPr>
      </w:pPr>
      <w:r w:rsidRPr="00057C0B">
        <w:rPr>
          <w:rFonts w:ascii="Courier New" w:eastAsia="Times New Roman" w:hAnsi="Courier New" w:cs="Courier New"/>
          <w:color w:val="8000FF"/>
          <w:sz w:val="20"/>
          <w:szCs w:val="20"/>
          <w:lang w:eastAsia="en-CA"/>
        </w:rPr>
        <w:t>int</w:t>
      </w:r>
      <w:r w:rsidRPr="00057C0B">
        <w:rPr>
          <w:rFonts w:ascii="Courier New" w:eastAsia="Times New Roman" w:hAnsi="Courier New" w:cs="Courier New"/>
          <w:color w:val="000000"/>
          <w:sz w:val="20"/>
          <w:szCs w:val="20"/>
          <w:lang w:eastAsia="en-CA"/>
        </w:rPr>
        <w:t xml:space="preserve"> main</w:t>
      </w:r>
      <w:r w:rsidRPr="00057C0B">
        <w:rPr>
          <w:rFonts w:ascii="Courier New" w:eastAsia="Times New Roman" w:hAnsi="Courier New" w:cs="Courier New"/>
          <w:b/>
          <w:bCs/>
          <w:color w:val="000080"/>
          <w:sz w:val="20"/>
          <w:szCs w:val="20"/>
          <w:lang w:eastAsia="en-CA"/>
        </w:rPr>
        <w:t>()</w:t>
      </w:r>
    </w:p>
    <w:p w:rsidR="002A02AE" w:rsidRPr="00057C0B" w:rsidRDefault="002A02AE" w:rsidP="002A02AE">
      <w:pPr>
        <w:shd w:val="clear" w:color="auto" w:fill="FFFFFF"/>
        <w:spacing w:after="0" w:line="240" w:lineRule="auto"/>
        <w:ind w:firstLine="720"/>
        <w:rPr>
          <w:rFonts w:ascii="Courier New" w:eastAsia="Times New Roman" w:hAnsi="Courier New" w:cs="Courier New"/>
          <w:color w:val="000000"/>
          <w:sz w:val="20"/>
          <w:szCs w:val="20"/>
          <w:lang w:eastAsia="en-CA"/>
        </w:rPr>
      </w:pPr>
      <w:r w:rsidRPr="00057C0B">
        <w:rPr>
          <w:rFonts w:ascii="Courier New" w:eastAsia="Times New Roman" w:hAnsi="Courier New" w:cs="Courier New"/>
          <w:b/>
          <w:bCs/>
          <w:color w:val="000080"/>
          <w:sz w:val="20"/>
          <w:szCs w:val="20"/>
          <w:lang w:eastAsia="en-CA"/>
        </w:rPr>
        <w:t>{</w:t>
      </w:r>
    </w:p>
    <w:p w:rsidR="002A02AE" w:rsidRPr="00057C0B" w:rsidRDefault="002A02AE" w:rsidP="002A02AE">
      <w:pPr>
        <w:shd w:val="clear" w:color="auto" w:fill="FFFFFF"/>
        <w:spacing w:after="0" w:line="240" w:lineRule="auto"/>
        <w:ind w:firstLine="720"/>
        <w:rPr>
          <w:rFonts w:ascii="Courier New" w:eastAsia="Times New Roman" w:hAnsi="Courier New" w:cs="Courier New"/>
          <w:color w:val="000000"/>
          <w:sz w:val="20"/>
          <w:szCs w:val="20"/>
          <w:lang w:eastAsia="en-CA"/>
        </w:rPr>
      </w:pPr>
      <w:r w:rsidRPr="00057C0B">
        <w:rPr>
          <w:rFonts w:ascii="Courier New" w:eastAsia="Times New Roman" w:hAnsi="Courier New" w:cs="Courier New"/>
          <w:color w:val="000000"/>
          <w:sz w:val="20"/>
          <w:szCs w:val="20"/>
          <w:lang w:eastAsia="en-CA"/>
        </w:rPr>
        <w:t xml:space="preserve">    </w:t>
      </w:r>
      <w:r w:rsidRPr="00057C0B">
        <w:rPr>
          <w:rFonts w:ascii="Courier New" w:eastAsia="Times New Roman" w:hAnsi="Courier New" w:cs="Courier New"/>
          <w:color w:val="8000FF"/>
          <w:sz w:val="20"/>
          <w:szCs w:val="20"/>
          <w:lang w:eastAsia="en-CA"/>
        </w:rPr>
        <w:t>int</w:t>
      </w:r>
      <w:r w:rsidRPr="00057C0B">
        <w:rPr>
          <w:rFonts w:ascii="Courier New" w:eastAsia="Times New Roman" w:hAnsi="Courier New" w:cs="Courier New"/>
          <w:color w:val="000000"/>
          <w:sz w:val="20"/>
          <w:szCs w:val="20"/>
          <w:lang w:eastAsia="en-CA"/>
        </w:rPr>
        <w:t xml:space="preserve"> a</w:t>
      </w:r>
      <w:r w:rsidRPr="00057C0B">
        <w:rPr>
          <w:rFonts w:ascii="Courier New" w:eastAsia="Times New Roman" w:hAnsi="Courier New" w:cs="Courier New"/>
          <w:b/>
          <w:bCs/>
          <w:color w:val="000080"/>
          <w:sz w:val="20"/>
          <w:szCs w:val="20"/>
          <w:lang w:eastAsia="en-CA"/>
        </w:rPr>
        <w:t>,</w:t>
      </w:r>
      <w:r w:rsidRPr="00057C0B">
        <w:rPr>
          <w:rFonts w:ascii="Courier New" w:eastAsia="Times New Roman" w:hAnsi="Courier New" w:cs="Courier New"/>
          <w:color w:val="000000"/>
          <w:sz w:val="20"/>
          <w:szCs w:val="20"/>
          <w:lang w:eastAsia="en-CA"/>
        </w:rPr>
        <w:t xml:space="preserve"> b</w:t>
      </w:r>
      <w:r w:rsidRPr="00057C0B">
        <w:rPr>
          <w:rFonts w:ascii="Courier New" w:eastAsia="Times New Roman" w:hAnsi="Courier New" w:cs="Courier New"/>
          <w:b/>
          <w:bCs/>
          <w:color w:val="000080"/>
          <w:sz w:val="20"/>
          <w:szCs w:val="20"/>
          <w:lang w:eastAsia="en-CA"/>
        </w:rPr>
        <w:t>;</w:t>
      </w:r>
    </w:p>
    <w:p w:rsidR="002A02AE" w:rsidRPr="00057C0B" w:rsidRDefault="002A02AE" w:rsidP="002A02AE">
      <w:pPr>
        <w:shd w:val="clear" w:color="auto" w:fill="FFFFFF"/>
        <w:spacing w:after="0" w:line="240" w:lineRule="auto"/>
        <w:ind w:firstLine="720"/>
        <w:rPr>
          <w:rFonts w:ascii="Courier New" w:eastAsia="Times New Roman" w:hAnsi="Courier New" w:cs="Courier New"/>
          <w:color w:val="000000"/>
          <w:sz w:val="20"/>
          <w:szCs w:val="20"/>
          <w:lang w:eastAsia="en-CA"/>
        </w:rPr>
      </w:pPr>
      <w:r w:rsidRPr="00057C0B">
        <w:rPr>
          <w:rFonts w:ascii="Courier New" w:eastAsia="Times New Roman" w:hAnsi="Courier New" w:cs="Courier New"/>
          <w:color w:val="000000"/>
          <w:sz w:val="20"/>
          <w:szCs w:val="20"/>
          <w:lang w:eastAsia="en-CA"/>
        </w:rPr>
        <w:t xml:space="preserve">    </w:t>
      </w:r>
      <w:r w:rsidRPr="00057C0B">
        <w:rPr>
          <w:rFonts w:ascii="Courier New" w:eastAsia="Times New Roman" w:hAnsi="Courier New" w:cs="Courier New"/>
          <w:color w:val="8000FF"/>
          <w:sz w:val="20"/>
          <w:szCs w:val="20"/>
          <w:lang w:eastAsia="en-CA"/>
        </w:rPr>
        <w:t>double</w:t>
      </w:r>
      <w:r w:rsidRPr="00057C0B">
        <w:rPr>
          <w:rFonts w:ascii="Courier New" w:eastAsia="Times New Roman" w:hAnsi="Courier New" w:cs="Courier New"/>
          <w:color w:val="000000"/>
          <w:sz w:val="20"/>
          <w:szCs w:val="20"/>
          <w:lang w:eastAsia="en-CA"/>
        </w:rPr>
        <w:t xml:space="preserve"> result</w:t>
      </w:r>
      <w:r w:rsidRPr="00057C0B">
        <w:rPr>
          <w:rFonts w:ascii="Courier New" w:eastAsia="Times New Roman" w:hAnsi="Courier New" w:cs="Courier New"/>
          <w:b/>
          <w:bCs/>
          <w:color w:val="000080"/>
          <w:sz w:val="20"/>
          <w:szCs w:val="20"/>
          <w:lang w:eastAsia="en-CA"/>
        </w:rPr>
        <w:t>;</w:t>
      </w:r>
    </w:p>
    <w:p w:rsidR="002A02AE" w:rsidRPr="00057C0B" w:rsidRDefault="002A02AE" w:rsidP="002A02AE">
      <w:pPr>
        <w:shd w:val="clear" w:color="auto" w:fill="FFFFFF"/>
        <w:spacing w:after="0" w:line="240" w:lineRule="auto"/>
        <w:ind w:firstLine="720"/>
        <w:rPr>
          <w:rFonts w:ascii="Courier New" w:eastAsia="Times New Roman" w:hAnsi="Courier New" w:cs="Courier New"/>
          <w:color w:val="000000"/>
          <w:sz w:val="20"/>
          <w:szCs w:val="20"/>
          <w:lang w:eastAsia="en-CA"/>
        </w:rPr>
      </w:pPr>
      <w:r w:rsidRPr="00057C0B">
        <w:rPr>
          <w:rFonts w:ascii="Courier New" w:eastAsia="Times New Roman" w:hAnsi="Courier New" w:cs="Courier New"/>
          <w:color w:val="000000"/>
          <w:sz w:val="20"/>
          <w:szCs w:val="20"/>
          <w:lang w:eastAsia="en-CA"/>
        </w:rPr>
        <w:t xml:space="preserve">    cout </w:t>
      </w:r>
      <w:r w:rsidRPr="00057C0B">
        <w:rPr>
          <w:rFonts w:ascii="Courier New" w:eastAsia="Times New Roman" w:hAnsi="Courier New" w:cs="Courier New"/>
          <w:b/>
          <w:bCs/>
          <w:color w:val="000080"/>
          <w:sz w:val="20"/>
          <w:szCs w:val="20"/>
          <w:lang w:eastAsia="en-CA"/>
        </w:rPr>
        <w:t>&lt;&lt;</w:t>
      </w:r>
      <w:r w:rsidRPr="00057C0B">
        <w:rPr>
          <w:rFonts w:ascii="Courier New" w:eastAsia="Times New Roman" w:hAnsi="Courier New" w:cs="Courier New"/>
          <w:color w:val="000000"/>
          <w:sz w:val="20"/>
          <w:szCs w:val="20"/>
          <w:lang w:eastAsia="en-CA"/>
        </w:rPr>
        <w:t xml:space="preserve"> </w:t>
      </w:r>
      <w:r w:rsidRPr="00057C0B">
        <w:rPr>
          <w:rFonts w:ascii="Courier New" w:eastAsia="Times New Roman" w:hAnsi="Courier New" w:cs="Courier New"/>
          <w:color w:val="808080"/>
          <w:sz w:val="20"/>
          <w:szCs w:val="20"/>
          <w:lang w:eastAsia="en-CA"/>
        </w:rPr>
        <w:t>"Enter values for a and b!"</w:t>
      </w:r>
      <w:r w:rsidRPr="00057C0B">
        <w:rPr>
          <w:rFonts w:ascii="Courier New" w:eastAsia="Times New Roman" w:hAnsi="Courier New" w:cs="Courier New"/>
          <w:color w:val="000000"/>
          <w:sz w:val="20"/>
          <w:szCs w:val="20"/>
          <w:lang w:eastAsia="en-CA"/>
        </w:rPr>
        <w:t xml:space="preserve"> </w:t>
      </w:r>
      <w:r w:rsidRPr="00057C0B">
        <w:rPr>
          <w:rFonts w:ascii="Courier New" w:eastAsia="Times New Roman" w:hAnsi="Courier New" w:cs="Courier New"/>
          <w:b/>
          <w:bCs/>
          <w:color w:val="000080"/>
          <w:sz w:val="20"/>
          <w:szCs w:val="20"/>
          <w:lang w:eastAsia="en-CA"/>
        </w:rPr>
        <w:t>&lt;&lt;</w:t>
      </w:r>
      <w:r w:rsidRPr="00057C0B">
        <w:rPr>
          <w:rFonts w:ascii="Courier New" w:eastAsia="Times New Roman" w:hAnsi="Courier New" w:cs="Courier New"/>
          <w:color w:val="000000"/>
          <w:sz w:val="20"/>
          <w:szCs w:val="20"/>
          <w:lang w:eastAsia="en-CA"/>
        </w:rPr>
        <w:t xml:space="preserve"> endl</w:t>
      </w:r>
      <w:r w:rsidRPr="00057C0B">
        <w:rPr>
          <w:rFonts w:ascii="Courier New" w:eastAsia="Times New Roman" w:hAnsi="Courier New" w:cs="Courier New"/>
          <w:b/>
          <w:bCs/>
          <w:color w:val="000080"/>
          <w:sz w:val="20"/>
          <w:szCs w:val="20"/>
          <w:lang w:eastAsia="en-CA"/>
        </w:rPr>
        <w:t>;</w:t>
      </w:r>
    </w:p>
    <w:p w:rsidR="002A02AE" w:rsidRPr="00057C0B" w:rsidRDefault="002A02AE" w:rsidP="002A02AE">
      <w:pPr>
        <w:shd w:val="clear" w:color="auto" w:fill="FFFFFF"/>
        <w:spacing w:after="0" w:line="240" w:lineRule="auto"/>
        <w:ind w:firstLine="720"/>
        <w:rPr>
          <w:rFonts w:ascii="Courier New" w:eastAsia="Times New Roman" w:hAnsi="Courier New" w:cs="Courier New"/>
          <w:color w:val="000000"/>
          <w:sz w:val="20"/>
          <w:szCs w:val="20"/>
          <w:lang w:eastAsia="en-CA"/>
        </w:rPr>
      </w:pPr>
      <w:r w:rsidRPr="00057C0B">
        <w:rPr>
          <w:rFonts w:ascii="Courier New" w:eastAsia="Times New Roman" w:hAnsi="Courier New" w:cs="Courier New"/>
          <w:color w:val="000000"/>
          <w:sz w:val="20"/>
          <w:szCs w:val="20"/>
          <w:lang w:eastAsia="en-CA"/>
        </w:rPr>
        <w:t xml:space="preserve">    cin </w:t>
      </w:r>
      <w:r w:rsidRPr="00057C0B">
        <w:rPr>
          <w:rFonts w:ascii="Courier New" w:eastAsia="Times New Roman" w:hAnsi="Courier New" w:cs="Courier New"/>
          <w:b/>
          <w:bCs/>
          <w:color w:val="000080"/>
          <w:sz w:val="20"/>
          <w:szCs w:val="20"/>
          <w:lang w:eastAsia="en-CA"/>
        </w:rPr>
        <w:t>&gt;&gt;</w:t>
      </w:r>
      <w:r w:rsidRPr="00057C0B">
        <w:rPr>
          <w:rFonts w:ascii="Courier New" w:eastAsia="Times New Roman" w:hAnsi="Courier New" w:cs="Courier New"/>
          <w:color w:val="000000"/>
          <w:sz w:val="20"/>
          <w:szCs w:val="20"/>
          <w:lang w:eastAsia="en-CA"/>
        </w:rPr>
        <w:t xml:space="preserve"> a </w:t>
      </w:r>
      <w:r w:rsidRPr="00057C0B">
        <w:rPr>
          <w:rFonts w:ascii="Courier New" w:eastAsia="Times New Roman" w:hAnsi="Courier New" w:cs="Courier New"/>
          <w:b/>
          <w:bCs/>
          <w:color w:val="000080"/>
          <w:sz w:val="20"/>
          <w:szCs w:val="20"/>
          <w:lang w:eastAsia="en-CA"/>
        </w:rPr>
        <w:t>&gt;&gt;</w:t>
      </w:r>
      <w:r w:rsidRPr="00057C0B">
        <w:rPr>
          <w:rFonts w:ascii="Courier New" w:eastAsia="Times New Roman" w:hAnsi="Courier New" w:cs="Courier New"/>
          <w:color w:val="000000"/>
          <w:sz w:val="20"/>
          <w:szCs w:val="20"/>
          <w:lang w:eastAsia="en-CA"/>
        </w:rPr>
        <w:t xml:space="preserve"> b</w:t>
      </w:r>
      <w:r w:rsidRPr="00057C0B">
        <w:rPr>
          <w:rFonts w:ascii="Courier New" w:eastAsia="Times New Roman" w:hAnsi="Courier New" w:cs="Courier New"/>
          <w:b/>
          <w:bCs/>
          <w:color w:val="000080"/>
          <w:sz w:val="20"/>
          <w:szCs w:val="20"/>
          <w:lang w:eastAsia="en-CA"/>
        </w:rPr>
        <w:t>;</w:t>
      </w:r>
    </w:p>
    <w:p w:rsidR="002A02AE" w:rsidRPr="00057C0B" w:rsidRDefault="002A02AE" w:rsidP="002A02AE">
      <w:pPr>
        <w:shd w:val="clear" w:color="auto" w:fill="FFFFFF"/>
        <w:spacing w:after="0" w:line="240" w:lineRule="auto"/>
        <w:ind w:firstLine="720"/>
        <w:rPr>
          <w:rFonts w:ascii="Courier New" w:eastAsia="Times New Roman" w:hAnsi="Courier New" w:cs="Courier New"/>
          <w:color w:val="000000"/>
          <w:sz w:val="20"/>
          <w:szCs w:val="20"/>
          <w:lang w:eastAsia="en-CA"/>
        </w:rPr>
      </w:pPr>
      <w:r w:rsidRPr="00057C0B">
        <w:rPr>
          <w:rFonts w:ascii="Courier New" w:eastAsia="Times New Roman" w:hAnsi="Courier New" w:cs="Courier New"/>
          <w:color w:val="000000"/>
          <w:sz w:val="20"/>
          <w:szCs w:val="20"/>
          <w:lang w:eastAsia="en-CA"/>
        </w:rPr>
        <w:t xml:space="preserve">    result </w:t>
      </w:r>
      <w:r w:rsidRPr="00057C0B">
        <w:rPr>
          <w:rFonts w:ascii="Courier New" w:eastAsia="Times New Roman" w:hAnsi="Courier New" w:cs="Courier New"/>
          <w:b/>
          <w:bCs/>
          <w:color w:val="000080"/>
          <w:sz w:val="20"/>
          <w:szCs w:val="20"/>
          <w:lang w:eastAsia="en-CA"/>
        </w:rPr>
        <w:t>=</w:t>
      </w:r>
      <w:r w:rsidRPr="00057C0B">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000000"/>
          <w:sz w:val="20"/>
          <w:szCs w:val="20"/>
          <w:lang w:eastAsia="en-CA"/>
        </w:rPr>
        <w:t>1.0*</w:t>
      </w:r>
      <w:r w:rsidRPr="00057C0B">
        <w:rPr>
          <w:rFonts w:ascii="Courier New" w:eastAsia="Times New Roman" w:hAnsi="Courier New" w:cs="Courier New"/>
          <w:color w:val="000000"/>
          <w:sz w:val="20"/>
          <w:szCs w:val="20"/>
          <w:lang w:eastAsia="en-CA"/>
        </w:rPr>
        <w:t>a</w:t>
      </w:r>
      <w:r w:rsidRPr="00057C0B">
        <w:rPr>
          <w:rFonts w:ascii="Courier New" w:eastAsia="Times New Roman" w:hAnsi="Courier New" w:cs="Courier New"/>
          <w:b/>
          <w:bCs/>
          <w:color w:val="000080"/>
          <w:sz w:val="20"/>
          <w:szCs w:val="20"/>
          <w:lang w:eastAsia="en-CA"/>
        </w:rPr>
        <w:t>/</w:t>
      </w:r>
      <w:r w:rsidRPr="00057C0B">
        <w:rPr>
          <w:rFonts w:ascii="Courier New" w:eastAsia="Times New Roman" w:hAnsi="Courier New" w:cs="Courier New"/>
          <w:color w:val="000000"/>
          <w:sz w:val="20"/>
          <w:szCs w:val="20"/>
          <w:lang w:eastAsia="en-CA"/>
        </w:rPr>
        <w:t>b</w:t>
      </w:r>
      <w:r w:rsidRPr="00057C0B">
        <w:rPr>
          <w:rFonts w:ascii="Courier New" w:eastAsia="Times New Roman" w:hAnsi="Courier New" w:cs="Courier New"/>
          <w:b/>
          <w:bCs/>
          <w:color w:val="000080"/>
          <w:sz w:val="20"/>
          <w:szCs w:val="20"/>
          <w:lang w:eastAsia="en-CA"/>
        </w:rPr>
        <w:t>;</w:t>
      </w:r>
      <w:r w:rsidR="00DB461E">
        <w:rPr>
          <w:rFonts w:ascii="Courier New" w:eastAsia="Times New Roman" w:hAnsi="Courier New" w:cs="Courier New"/>
          <w:b/>
          <w:bCs/>
          <w:color w:val="000080"/>
          <w:sz w:val="20"/>
          <w:szCs w:val="20"/>
          <w:lang w:eastAsia="en-CA"/>
        </w:rPr>
        <w:t xml:space="preserve"> //Note that I am implicitly casting here</w:t>
      </w:r>
      <w:bookmarkStart w:id="0" w:name="_GoBack"/>
      <w:bookmarkEnd w:id="0"/>
    </w:p>
    <w:p w:rsidR="002A02AE" w:rsidRPr="00057C0B" w:rsidRDefault="002A02AE" w:rsidP="002A02AE">
      <w:pPr>
        <w:shd w:val="clear" w:color="auto" w:fill="FFFFFF"/>
        <w:spacing w:after="0" w:line="240" w:lineRule="auto"/>
        <w:ind w:firstLine="720"/>
        <w:rPr>
          <w:rFonts w:ascii="Courier New" w:eastAsia="Times New Roman" w:hAnsi="Courier New" w:cs="Courier New"/>
          <w:color w:val="000000"/>
          <w:sz w:val="20"/>
          <w:szCs w:val="20"/>
          <w:lang w:eastAsia="en-CA"/>
        </w:rPr>
      </w:pPr>
      <w:r w:rsidRPr="00057C0B">
        <w:rPr>
          <w:rFonts w:ascii="Courier New" w:eastAsia="Times New Roman" w:hAnsi="Courier New" w:cs="Courier New"/>
          <w:color w:val="000000"/>
          <w:sz w:val="20"/>
          <w:szCs w:val="20"/>
          <w:lang w:eastAsia="en-CA"/>
        </w:rPr>
        <w:t xml:space="preserve">    cout </w:t>
      </w:r>
      <w:r w:rsidRPr="00057C0B">
        <w:rPr>
          <w:rFonts w:ascii="Courier New" w:eastAsia="Times New Roman" w:hAnsi="Courier New" w:cs="Courier New"/>
          <w:b/>
          <w:bCs/>
          <w:color w:val="000080"/>
          <w:sz w:val="20"/>
          <w:szCs w:val="20"/>
          <w:lang w:eastAsia="en-CA"/>
        </w:rPr>
        <w:t>&lt;&lt;</w:t>
      </w:r>
      <w:r w:rsidRPr="00057C0B">
        <w:rPr>
          <w:rFonts w:ascii="Courier New" w:eastAsia="Times New Roman" w:hAnsi="Courier New" w:cs="Courier New"/>
          <w:color w:val="000000"/>
          <w:sz w:val="20"/>
          <w:szCs w:val="20"/>
          <w:lang w:eastAsia="en-CA"/>
        </w:rPr>
        <w:t xml:space="preserve"> result</w:t>
      </w:r>
      <w:r w:rsidRPr="00057C0B">
        <w:rPr>
          <w:rFonts w:ascii="Courier New" w:eastAsia="Times New Roman" w:hAnsi="Courier New" w:cs="Courier New"/>
          <w:b/>
          <w:bCs/>
          <w:color w:val="000080"/>
          <w:sz w:val="20"/>
          <w:szCs w:val="20"/>
          <w:lang w:eastAsia="en-CA"/>
        </w:rPr>
        <w:t>;</w:t>
      </w:r>
    </w:p>
    <w:p w:rsidR="002A02AE" w:rsidRPr="00276DEE" w:rsidRDefault="002A02AE" w:rsidP="00276DEE">
      <w:pPr>
        <w:shd w:val="clear" w:color="auto" w:fill="FFFFFF"/>
        <w:spacing w:after="0" w:line="240" w:lineRule="auto"/>
        <w:ind w:firstLine="720"/>
        <w:rPr>
          <w:rFonts w:ascii="Times New Roman" w:eastAsia="Times New Roman" w:hAnsi="Times New Roman" w:cs="Times New Roman"/>
          <w:sz w:val="24"/>
          <w:szCs w:val="24"/>
          <w:lang w:eastAsia="en-CA"/>
        </w:rPr>
      </w:pPr>
      <w:r w:rsidRPr="00057C0B">
        <w:rPr>
          <w:rFonts w:ascii="Courier New" w:eastAsia="Times New Roman" w:hAnsi="Courier New" w:cs="Courier New"/>
          <w:b/>
          <w:bCs/>
          <w:color w:val="000080"/>
          <w:sz w:val="20"/>
          <w:szCs w:val="20"/>
          <w:lang w:eastAsia="en-CA"/>
        </w:rPr>
        <w:t>}</w:t>
      </w:r>
    </w:p>
    <w:p w:rsidR="003C6264" w:rsidRDefault="003C6264" w:rsidP="003C6264">
      <w:pPr>
        <w:pStyle w:val="Heading1"/>
      </w:pPr>
      <w:r>
        <w:t>suggested test cases</w:t>
      </w:r>
    </w:p>
    <w:p w:rsidR="00895F6A" w:rsidRPr="000F228C" w:rsidRDefault="00BE608F" w:rsidP="00313D4C">
      <w:pPr>
        <w:pStyle w:val="ListParagraph"/>
        <w:numPr>
          <w:ilvl w:val="0"/>
          <w:numId w:val="26"/>
        </w:numPr>
      </w:pPr>
      <w:r>
        <w:t>none</w:t>
      </w:r>
    </w:p>
    <w:p w:rsidR="003C6264" w:rsidRDefault="003C6264" w:rsidP="003C6264">
      <w:pPr>
        <w:pStyle w:val="Heading1"/>
      </w:pPr>
      <w:r>
        <w:t>required topics</w:t>
      </w:r>
    </w:p>
    <w:p w:rsidR="000C7011" w:rsidRDefault="00F62146" w:rsidP="00EA32EE">
      <w:pPr>
        <w:pStyle w:val="ListParagraph"/>
        <w:numPr>
          <w:ilvl w:val="0"/>
          <w:numId w:val="20"/>
        </w:numPr>
      </w:pPr>
      <w:r>
        <w:t>Integer division</w:t>
      </w:r>
    </w:p>
    <w:p w:rsidR="00F62146" w:rsidRDefault="00F62146" w:rsidP="00EA32EE">
      <w:pPr>
        <w:pStyle w:val="ListParagraph"/>
        <w:numPr>
          <w:ilvl w:val="0"/>
          <w:numId w:val="20"/>
        </w:numPr>
      </w:pPr>
      <w:r>
        <w:t>Designing good test cases</w:t>
      </w:r>
    </w:p>
    <w:p w:rsidR="007311D7" w:rsidRPr="003C6264" w:rsidRDefault="007311D7" w:rsidP="00EA32EE">
      <w:pPr>
        <w:pStyle w:val="ListParagraph"/>
        <w:numPr>
          <w:ilvl w:val="0"/>
          <w:numId w:val="20"/>
        </w:numPr>
      </w:pPr>
      <w:r>
        <w:t>Casting rules</w:t>
      </w:r>
    </w:p>
    <w:sectPr w:rsidR="007311D7" w:rsidRPr="003C6264" w:rsidSect="004E1AED">
      <w:footerReference w:type="default" r:id="rId11"/>
      <w:footerReference w:type="firs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8D1" w:rsidRDefault="00B778D1">
      <w:pPr>
        <w:spacing w:after="0" w:line="240" w:lineRule="auto"/>
      </w:pPr>
      <w:r>
        <w:separator/>
      </w:r>
    </w:p>
  </w:endnote>
  <w:endnote w:type="continuationSeparator" w:id="0">
    <w:p w:rsidR="00B778D1" w:rsidRDefault="00B77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DB461E">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C41" w:rsidRPr="003C2C41" w:rsidRDefault="003C2C41" w:rsidP="003C2C41">
    <w:pPr>
      <w:pStyle w:val="Header"/>
      <w:rPr>
        <w:lang w:val="en-CA"/>
      </w:rPr>
    </w:pPr>
    <w:r>
      <w:rPr>
        <w:lang w:val="en-CA"/>
      </w:rPr>
      <w:t>Copyright David Lau and Michael Cooper-Stachowsky, all rights reserved.  Used with permission.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8D1" w:rsidRDefault="00B778D1">
      <w:pPr>
        <w:spacing w:after="0" w:line="240" w:lineRule="auto"/>
      </w:pPr>
      <w:r>
        <w:separator/>
      </w:r>
    </w:p>
  </w:footnote>
  <w:footnote w:type="continuationSeparator" w:id="0">
    <w:p w:rsidR="00B778D1" w:rsidRDefault="00B778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25801"/>
    <w:multiLevelType w:val="hybridMultilevel"/>
    <w:tmpl w:val="D2B28A6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1C564A7"/>
    <w:multiLevelType w:val="hybridMultilevel"/>
    <w:tmpl w:val="1764B778"/>
    <w:lvl w:ilvl="0" w:tplc="950ED58C">
      <w:start w:val="1"/>
      <w:numFmt w:val="bullet"/>
      <w:lvlText w:val="-"/>
      <w:lvlJc w:val="left"/>
      <w:pPr>
        <w:ind w:left="720" w:hanging="360"/>
      </w:pPr>
      <w:rPr>
        <w:rFonts w:ascii="Corbel" w:eastAsiaTheme="minorEastAsia" w:hAnsi="Corbe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85951B5"/>
    <w:multiLevelType w:val="hybridMultilevel"/>
    <w:tmpl w:val="715443C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716E3D"/>
    <w:multiLevelType w:val="hybridMultilevel"/>
    <w:tmpl w:val="C586600E"/>
    <w:lvl w:ilvl="0" w:tplc="0AE65BB0">
      <w:start w:val="1"/>
      <w:numFmt w:val="bullet"/>
      <w:lvlText w:val="-"/>
      <w:lvlJc w:val="left"/>
      <w:pPr>
        <w:ind w:left="720" w:hanging="360"/>
      </w:pPr>
      <w:rPr>
        <w:rFonts w:ascii="Corbel" w:eastAsiaTheme="minorEastAsia" w:hAnsi="Corbe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8235B65"/>
    <w:multiLevelType w:val="hybridMultilevel"/>
    <w:tmpl w:val="02F841B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CF21796"/>
    <w:multiLevelType w:val="hybridMultilevel"/>
    <w:tmpl w:val="9F6A0CE6"/>
    <w:lvl w:ilvl="0" w:tplc="7AD01F78">
      <w:start w:val="1"/>
      <w:numFmt w:val="bullet"/>
      <w:lvlText w:val="-"/>
      <w:lvlJc w:val="left"/>
      <w:pPr>
        <w:ind w:left="720" w:hanging="360"/>
      </w:pPr>
      <w:rPr>
        <w:rFonts w:ascii="Corbel" w:eastAsiaTheme="minorEastAsia" w:hAnsi="Corbe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2BF2354"/>
    <w:multiLevelType w:val="hybridMultilevel"/>
    <w:tmpl w:val="077EE8C8"/>
    <w:lvl w:ilvl="0" w:tplc="10090017">
      <w:start w:val="1"/>
      <w:numFmt w:val="lowerLetter"/>
      <w:lvlText w:val="%1)"/>
      <w:lvlJc w:val="left"/>
      <w:pPr>
        <w:ind w:left="720" w:hanging="360"/>
      </w:pPr>
      <w:rPr>
        <w:rFonts w:hint="default"/>
      </w:rPr>
    </w:lvl>
    <w:lvl w:ilvl="1" w:tplc="10090013">
      <w:start w:val="1"/>
      <w:numFmt w:val="upp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9D7F89"/>
    <w:multiLevelType w:val="hybridMultilevel"/>
    <w:tmpl w:val="62049F2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3"/>
  </w:num>
  <w:num w:numId="3">
    <w:abstractNumId w:val="19"/>
  </w:num>
  <w:num w:numId="4">
    <w:abstractNumId w:val="14"/>
  </w:num>
  <w:num w:numId="5">
    <w:abstractNumId w:val="23"/>
  </w:num>
  <w:num w:numId="6">
    <w:abstractNumId w:val="24"/>
  </w:num>
  <w:num w:numId="7">
    <w:abstractNumId w:val="22"/>
  </w:num>
  <w:num w:numId="8">
    <w:abstractNumId w:val="25"/>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 w:numId="20">
    <w:abstractNumId w:val="15"/>
  </w:num>
  <w:num w:numId="21">
    <w:abstractNumId w:val="21"/>
  </w:num>
  <w:num w:numId="22">
    <w:abstractNumId w:val="10"/>
  </w:num>
  <w:num w:numId="23">
    <w:abstractNumId w:val="16"/>
  </w:num>
  <w:num w:numId="24">
    <w:abstractNumId w:val="11"/>
  </w:num>
  <w:num w:numId="25">
    <w:abstractNumId w:val="18"/>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8D1"/>
    <w:rsid w:val="00075F40"/>
    <w:rsid w:val="000C7011"/>
    <w:rsid w:val="000E529E"/>
    <w:rsid w:val="000F228C"/>
    <w:rsid w:val="00110679"/>
    <w:rsid w:val="00126045"/>
    <w:rsid w:val="001335F9"/>
    <w:rsid w:val="00162104"/>
    <w:rsid w:val="00173B06"/>
    <w:rsid w:val="00194DF6"/>
    <w:rsid w:val="001D2994"/>
    <w:rsid w:val="001E5F70"/>
    <w:rsid w:val="001F050C"/>
    <w:rsid w:val="001F2061"/>
    <w:rsid w:val="002334F4"/>
    <w:rsid w:val="00276DEE"/>
    <w:rsid w:val="00293DBE"/>
    <w:rsid w:val="002A02AE"/>
    <w:rsid w:val="002A10B7"/>
    <w:rsid w:val="002D2DD0"/>
    <w:rsid w:val="00303CDB"/>
    <w:rsid w:val="00313D4C"/>
    <w:rsid w:val="003C2C41"/>
    <w:rsid w:val="003C418F"/>
    <w:rsid w:val="003C6264"/>
    <w:rsid w:val="00406C06"/>
    <w:rsid w:val="004264C9"/>
    <w:rsid w:val="004B6E8B"/>
    <w:rsid w:val="004E1AED"/>
    <w:rsid w:val="005664C7"/>
    <w:rsid w:val="005C12A5"/>
    <w:rsid w:val="00601047"/>
    <w:rsid w:val="00606AAF"/>
    <w:rsid w:val="0068293B"/>
    <w:rsid w:val="00696DFA"/>
    <w:rsid w:val="006E649C"/>
    <w:rsid w:val="007311D7"/>
    <w:rsid w:val="00747944"/>
    <w:rsid w:val="007747D8"/>
    <w:rsid w:val="007839A3"/>
    <w:rsid w:val="007B0A50"/>
    <w:rsid w:val="007B1E15"/>
    <w:rsid w:val="007D2090"/>
    <w:rsid w:val="007E097C"/>
    <w:rsid w:val="008474E9"/>
    <w:rsid w:val="00877DE8"/>
    <w:rsid w:val="00881D92"/>
    <w:rsid w:val="00895F6A"/>
    <w:rsid w:val="008C108B"/>
    <w:rsid w:val="009073B9"/>
    <w:rsid w:val="00915332"/>
    <w:rsid w:val="009B72FF"/>
    <w:rsid w:val="00A01B1F"/>
    <w:rsid w:val="00A1310C"/>
    <w:rsid w:val="00A44A1F"/>
    <w:rsid w:val="00A95BDF"/>
    <w:rsid w:val="00A975DE"/>
    <w:rsid w:val="00B778D1"/>
    <w:rsid w:val="00B86FE5"/>
    <w:rsid w:val="00BA23B1"/>
    <w:rsid w:val="00BC3972"/>
    <w:rsid w:val="00BE608F"/>
    <w:rsid w:val="00CE382A"/>
    <w:rsid w:val="00D136CE"/>
    <w:rsid w:val="00D41BC4"/>
    <w:rsid w:val="00D47A97"/>
    <w:rsid w:val="00D6072E"/>
    <w:rsid w:val="00D6133E"/>
    <w:rsid w:val="00D70F89"/>
    <w:rsid w:val="00DB461E"/>
    <w:rsid w:val="00DB7218"/>
    <w:rsid w:val="00E8003B"/>
    <w:rsid w:val="00EA32EE"/>
    <w:rsid w:val="00EB2A8E"/>
    <w:rsid w:val="00EB51C4"/>
    <w:rsid w:val="00EB7AA0"/>
    <w:rsid w:val="00F21ABA"/>
    <w:rsid w:val="00F54DEF"/>
    <w:rsid w:val="00F62146"/>
    <w:rsid w:val="00F842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7307DD-C350-4E2C-83C4-92FA994F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qFormat/>
    <w:rsid w:val="00E8003B"/>
    <w:pPr>
      <w:spacing w:before="0" w:line="276" w:lineRule="auto"/>
      <w:ind w:left="720"/>
      <w:contextualSpacing/>
    </w:pPr>
    <w:rPr>
      <w:rFonts w:eastAsiaTheme="minorHAnsi"/>
      <w:lang w:val="en-CA" w:eastAsia="en-US"/>
    </w:rPr>
  </w:style>
  <w:style w:type="character" w:customStyle="1" w:styleId="sc91">
    <w:name w:val="sc91"/>
    <w:basedOn w:val="DefaultParagraphFont"/>
    <w:rsid w:val="00E8003B"/>
    <w:rPr>
      <w:rFonts w:ascii="Courier New" w:hAnsi="Courier New" w:cs="Courier New" w:hint="default"/>
      <w:color w:val="804000"/>
      <w:sz w:val="20"/>
      <w:szCs w:val="20"/>
    </w:rPr>
  </w:style>
  <w:style w:type="character" w:customStyle="1" w:styleId="sc51">
    <w:name w:val="sc51"/>
    <w:basedOn w:val="DefaultParagraphFont"/>
    <w:rsid w:val="00E8003B"/>
    <w:rPr>
      <w:rFonts w:ascii="Courier New" w:hAnsi="Courier New" w:cs="Courier New" w:hint="default"/>
      <w:b/>
      <w:bCs/>
      <w:color w:val="0000FF"/>
      <w:sz w:val="20"/>
      <w:szCs w:val="20"/>
    </w:rPr>
  </w:style>
  <w:style w:type="character" w:customStyle="1" w:styleId="sc0">
    <w:name w:val="sc0"/>
    <w:basedOn w:val="DefaultParagraphFont"/>
    <w:rsid w:val="00E8003B"/>
    <w:rPr>
      <w:rFonts w:ascii="Courier New" w:hAnsi="Courier New" w:cs="Courier New" w:hint="default"/>
      <w:color w:val="000000"/>
      <w:sz w:val="20"/>
      <w:szCs w:val="20"/>
    </w:rPr>
  </w:style>
  <w:style w:type="character" w:customStyle="1" w:styleId="sc11">
    <w:name w:val="sc11"/>
    <w:basedOn w:val="DefaultParagraphFont"/>
    <w:rsid w:val="00E8003B"/>
    <w:rPr>
      <w:rFonts w:ascii="Courier New" w:hAnsi="Courier New" w:cs="Courier New" w:hint="default"/>
      <w:color w:val="000000"/>
      <w:sz w:val="20"/>
      <w:szCs w:val="20"/>
    </w:rPr>
  </w:style>
  <w:style w:type="character" w:customStyle="1" w:styleId="sc101">
    <w:name w:val="sc101"/>
    <w:basedOn w:val="DefaultParagraphFont"/>
    <w:rsid w:val="00E8003B"/>
    <w:rPr>
      <w:rFonts w:ascii="Courier New" w:hAnsi="Courier New" w:cs="Courier New" w:hint="default"/>
      <w:b/>
      <w:bCs/>
      <w:color w:val="000080"/>
      <w:sz w:val="20"/>
      <w:szCs w:val="20"/>
    </w:rPr>
  </w:style>
  <w:style w:type="character" w:customStyle="1" w:styleId="sc161">
    <w:name w:val="sc161"/>
    <w:basedOn w:val="DefaultParagraphFont"/>
    <w:rsid w:val="00E8003B"/>
    <w:rPr>
      <w:rFonts w:ascii="Courier New" w:hAnsi="Courier New" w:cs="Courier New" w:hint="default"/>
      <w:color w:val="8000FF"/>
      <w:sz w:val="20"/>
      <w:szCs w:val="20"/>
    </w:rPr>
  </w:style>
  <w:style w:type="character" w:customStyle="1" w:styleId="sc61">
    <w:name w:val="sc61"/>
    <w:basedOn w:val="DefaultParagraphFont"/>
    <w:rsid w:val="00E8003B"/>
    <w:rPr>
      <w:rFonts w:ascii="Courier New" w:hAnsi="Courier New" w:cs="Courier New" w:hint="default"/>
      <w:color w:val="808080"/>
      <w:sz w:val="20"/>
      <w:szCs w:val="20"/>
    </w:rPr>
  </w:style>
  <w:style w:type="character" w:customStyle="1" w:styleId="sc21">
    <w:name w:val="sc21"/>
    <w:basedOn w:val="DefaultParagraphFont"/>
    <w:rsid w:val="002D2DD0"/>
    <w:rPr>
      <w:rFonts w:ascii="Courier New" w:hAnsi="Courier New" w:cs="Courier New" w:hint="default"/>
      <w:color w:val="008000"/>
      <w:sz w:val="20"/>
      <w:szCs w:val="20"/>
    </w:rPr>
  </w:style>
  <w:style w:type="character" w:customStyle="1" w:styleId="sc41">
    <w:name w:val="sc41"/>
    <w:basedOn w:val="DefaultParagraphFont"/>
    <w:rsid w:val="002D2DD0"/>
    <w:rPr>
      <w:rFonts w:ascii="Courier New" w:hAnsi="Courier New" w:cs="Courier New" w:hint="default"/>
      <w:color w:val="FF8000"/>
      <w:sz w:val="20"/>
      <w:szCs w:val="20"/>
    </w:rPr>
  </w:style>
  <w:style w:type="character" w:customStyle="1" w:styleId="sc71">
    <w:name w:val="sc71"/>
    <w:basedOn w:val="DefaultParagraphFont"/>
    <w:rsid w:val="002D2DD0"/>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18445745">
      <w:bodyDiv w:val="1"/>
      <w:marLeft w:val="0"/>
      <w:marRight w:val="0"/>
      <w:marTop w:val="0"/>
      <w:marBottom w:val="0"/>
      <w:divBdr>
        <w:top w:val="none" w:sz="0" w:space="0" w:color="auto"/>
        <w:left w:val="none" w:sz="0" w:space="0" w:color="auto"/>
        <w:bottom w:val="none" w:sz="0" w:space="0" w:color="auto"/>
        <w:right w:val="none" w:sz="0" w:space="0" w:color="auto"/>
      </w:divBdr>
      <w:divsChild>
        <w:div w:id="184558251">
          <w:marLeft w:val="0"/>
          <w:marRight w:val="0"/>
          <w:marTop w:val="0"/>
          <w:marBottom w:val="0"/>
          <w:divBdr>
            <w:top w:val="none" w:sz="0" w:space="0" w:color="auto"/>
            <w:left w:val="none" w:sz="0" w:space="0" w:color="auto"/>
            <w:bottom w:val="none" w:sz="0" w:space="0" w:color="auto"/>
            <w:right w:val="none" w:sz="0" w:space="0" w:color="auto"/>
          </w:divBdr>
        </w:div>
      </w:divsChild>
    </w:div>
    <w:div w:id="280383963">
      <w:bodyDiv w:val="1"/>
      <w:marLeft w:val="0"/>
      <w:marRight w:val="0"/>
      <w:marTop w:val="0"/>
      <w:marBottom w:val="0"/>
      <w:divBdr>
        <w:top w:val="none" w:sz="0" w:space="0" w:color="auto"/>
        <w:left w:val="none" w:sz="0" w:space="0" w:color="auto"/>
        <w:bottom w:val="none" w:sz="0" w:space="0" w:color="auto"/>
        <w:right w:val="none" w:sz="0" w:space="0" w:color="auto"/>
      </w:divBdr>
      <w:divsChild>
        <w:div w:id="355079176">
          <w:marLeft w:val="0"/>
          <w:marRight w:val="0"/>
          <w:marTop w:val="0"/>
          <w:marBottom w:val="0"/>
          <w:divBdr>
            <w:top w:val="none" w:sz="0" w:space="0" w:color="auto"/>
            <w:left w:val="none" w:sz="0" w:space="0" w:color="auto"/>
            <w:bottom w:val="none" w:sz="0" w:space="0" w:color="auto"/>
            <w:right w:val="none" w:sz="0" w:space="0" w:color="auto"/>
          </w:divBdr>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4381841">
      <w:bodyDiv w:val="1"/>
      <w:marLeft w:val="0"/>
      <w:marRight w:val="0"/>
      <w:marTop w:val="0"/>
      <w:marBottom w:val="0"/>
      <w:divBdr>
        <w:top w:val="none" w:sz="0" w:space="0" w:color="auto"/>
        <w:left w:val="none" w:sz="0" w:space="0" w:color="auto"/>
        <w:bottom w:val="none" w:sz="0" w:space="0" w:color="auto"/>
        <w:right w:val="none" w:sz="0" w:space="0" w:color="auto"/>
      </w:divBdr>
      <w:divsChild>
        <w:div w:id="1261721561">
          <w:marLeft w:val="0"/>
          <w:marRight w:val="0"/>
          <w:marTop w:val="0"/>
          <w:marBottom w:val="0"/>
          <w:divBdr>
            <w:top w:val="none" w:sz="0" w:space="0" w:color="auto"/>
            <w:left w:val="none" w:sz="0" w:space="0" w:color="auto"/>
            <w:bottom w:val="none" w:sz="0" w:space="0" w:color="auto"/>
            <w:right w:val="none" w:sz="0" w:space="0" w:color="auto"/>
          </w:divBdr>
        </w:div>
      </w:divsChild>
    </w:div>
    <w:div w:id="1140608123">
      <w:bodyDiv w:val="1"/>
      <w:marLeft w:val="0"/>
      <w:marRight w:val="0"/>
      <w:marTop w:val="0"/>
      <w:marBottom w:val="0"/>
      <w:divBdr>
        <w:top w:val="none" w:sz="0" w:space="0" w:color="auto"/>
        <w:left w:val="none" w:sz="0" w:space="0" w:color="auto"/>
        <w:bottom w:val="none" w:sz="0" w:space="0" w:color="auto"/>
        <w:right w:val="none" w:sz="0" w:space="0" w:color="auto"/>
      </w:divBdr>
      <w:divsChild>
        <w:div w:id="8139975">
          <w:marLeft w:val="0"/>
          <w:marRight w:val="0"/>
          <w:marTop w:val="0"/>
          <w:marBottom w:val="0"/>
          <w:divBdr>
            <w:top w:val="none" w:sz="0" w:space="0" w:color="auto"/>
            <w:left w:val="none" w:sz="0" w:space="0" w:color="auto"/>
            <w:bottom w:val="none" w:sz="0" w:space="0" w:color="auto"/>
            <w:right w:val="none" w:sz="0" w:space="0" w:color="auto"/>
          </w:divBdr>
        </w:div>
      </w:divsChild>
    </w:div>
    <w:div w:id="1257253930">
      <w:bodyDiv w:val="1"/>
      <w:marLeft w:val="0"/>
      <w:marRight w:val="0"/>
      <w:marTop w:val="0"/>
      <w:marBottom w:val="0"/>
      <w:divBdr>
        <w:top w:val="none" w:sz="0" w:space="0" w:color="auto"/>
        <w:left w:val="none" w:sz="0" w:space="0" w:color="auto"/>
        <w:bottom w:val="none" w:sz="0" w:space="0" w:color="auto"/>
        <w:right w:val="none" w:sz="0" w:space="0" w:color="auto"/>
      </w:divBdr>
      <w:divsChild>
        <w:div w:id="2016689258">
          <w:marLeft w:val="0"/>
          <w:marRight w:val="0"/>
          <w:marTop w:val="0"/>
          <w:marBottom w:val="0"/>
          <w:divBdr>
            <w:top w:val="none" w:sz="0" w:space="0" w:color="auto"/>
            <w:left w:val="none" w:sz="0" w:space="0" w:color="auto"/>
            <w:bottom w:val="none" w:sz="0" w:space="0" w:color="auto"/>
            <w:right w:val="none" w:sz="0" w:space="0" w:color="auto"/>
          </w:divBdr>
        </w:div>
      </w:divsChild>
    </w:div>
    <w:div w:id="1319653736">
      <w:bodyDiv w:val="1"/>
      <w:marLeft w:val="0"/>
      <w:marRight w:val="0"/>
      <w:marTop w:val="0"/>
      <w:marBottom w:val="0"/>
      <w:divBdr>
        <w:top w:val="none" w:sz="0" w:space="0" w:color="auto"/>
        <w:left w:val="none" w:sz="0" w:space="0" w:color="auto"/>
        <w:bottom w:val="none" w:sz="0" w:space="0" w:color="auto"/>
        <w:right w:val="none" w:sz="0" w:space="0" w:color="auto"/>
      </w:divBdr>
      <w:divsChild>
        <w:div w:id="924876300">
          <w:marLeft w:val="0"/>
          <w:marRight w:val="0"/>
          <w:marTop w:val="0"/>
          <w:marBottom w:val="0"/>
          <w:divBdr>
            <w:top w:val="none" w:sz="0" w:space="0" w:color="auto"/>
            <w:left w:val="none" w:sz="0" w:space="0" w:color="auto"/>
            <w:bottom w:val="none" w:sz="0" w:space="0" w:color="auto"/>
            <w:right w:val="none" w:sz="0" w:space="0" w:color="auto"/>
          </w:divBdr>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11240226">
      <w:bodyDiv w:val="1"/>
      <w:marLeft w:val="0"/>
      <w:marRight w:val="0"/>
      <w:marTop w:val="0"/>
      <w:marBottom w:val="0"/>
      <w:divBdr>
        <w:top w:val="none" w:sz="0" w:space="0" w:color="auto"/>
        <w:left w:val="none" w:sz="0" w:space="0" w:color="auto"/>
        <w:bottom w:val="none" w:sz="0" w:space="0" w:color="auto"/>
        <w:right w:val="none" w:sz="0" w:space="0" w:color="auto"/>
      </w:divBdr>
      <w:divsChild>
        <w:div w:id="253057827">
          <w:marLeft w:val="0"/>
          <w:marRight w:val="0"/>
          <w:marTop w:val="0"/>
          <w:marBottom w:val="0"/>
          <w:divBdr>
            <w:top w:val="none" w:sz="0" w:space="0" w:color="auto"/>
            <w:left w:val="none" w:sz="0" w:space="0" w:color="auto"/>
            <w:bottom w:val="none" w:sz="0" w:space="0" w:color="auto"/>
            <w:right w:val="none" w:sz="0" w:space="0" w:color="auto"/>
          </w:divBdr>
        </w:div>
      </w:divsChild>
    </w:div>
    <w:div w:id="1840001303">
      <w:bodyDiv w:val="1"/>
      <w:marLeft w:val="0"/>
      <w:marRight w:val="0"/>
      <w:marTop w:val="0"/>
      <w:marBottom w:val="0"/>
      <w:divBdr>
        <w:top w:val="none" w:sz="0" w:space="0" w:color="auto"/>
        <w:left w:val="none" w:sz="0" w:space="0" w:color="auto"/>
        <w:bottom w:val="none" w:sz="0" w:space="0" w:color="auto"/>
        <w:right w:val="none" w:sz="0" w:space="0" w:color="auto"/>
      </w:divBdr>
      <w:divsChild>
        <w:div w:id="2145391687">
          <w:marLeft w:val="0"/>
          <w:marRight w:val="0"/>
          <w:marTop w:val="0"/>
          <w:marBottom w:val="0"/>
          <w:divBdr>
            <w:top w:val="none" w:sz="0" w:space="0" w:color="auto"/>
            <w:left w:val="none" w:sz="0" w:space="0" w:color="auto"/>
            <w:bottom w:val="none" w:sz="0" w:space="0" w:color="auto"/>
            <w:right w:val="none" w:sz="0" w:space="0" w:color="auto"/>
          </w:divBdr>
        </w:div>
      </w:divsChild>
    </w:div>
    <w:div w:id="1994291495">
      <w:bodyDiv w:val="1"/>
      <w:marLeft w:val="0"/>
      <w:marRight w:val="0"/>
      <w:marTop w:val="0"/>
      <w:marBottom w:val="0"/>
      <w:divBdr>
        <w:top w:val="none" w:sz="0" w:space="0" w:color="auto"/>
        <w:left w:val="none" w:sz="0" w:space="0" w:color="auto"/>
        <w:bottom w:val="none" w:sz="0" w:space="0" w:color="auto"/>
        <w:right w:val="none" w:sz="0" w:space="0" w:color="auto"/>
      </w:divBdr>
      <w:divsChild>
        <w:div w:id="1572109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cfile1.uwaterloo.ca\mstachow\My%20Documents\Courses\ME101\courseDev\courseTopicHubs\Design\DrllProblem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4873beb7-5857-4685-be1f-d57550cc96cc"/>
    <ds:schemaRef ds:uri="http://schemas.microsoft.com/office/2006/metadata/properties"/>
    <ds:schemaRef ds:uri="http://www.w3.org/XML/1998/namespace"/>
    <ds:schemaRef ds:uri="http://purl.org/dc/dcmitype/"/>
    <ds:schemaRef ds:uri="http://purl.org/dc/terms/"/>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5CC9C71E-4206-4AEF-B94B-8CB8929AF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DrllProblemTemplate.dotx</Template>
  <TotalTime>4</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Stachowsky</dc:creator>
  <cp:lastModifiedBy>Stachowsky, Michael</cp:lastModifiedBy>
  <cp:revision>7</cp:revision>
  <dcterms:created xsi:type="dcterms:W3CDTF">2016-12-07T20:58:00Z</dcterms:created>
  <dcterms:modified xsi:type="dcterms:W3CDTF">2016-12-07T21:02:00Z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