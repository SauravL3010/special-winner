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AED" w:rsidRPr="004E1AED" w:rsidRDefault="005C767B" w:rsidP="004E1AED">
      <w:pPr>
        <w:pStyle w:val="Title"/>
      </w:pPr>
      <w:r>
        <w:t>cmath</w:t>
      </w:r>
      <w:r w:rsidR="00D6133E">
        <w:t xml:space="preserve"> q1</w:t>
      </w:r>
    </w:p>
    <w:p w:rsidR="00194DF6" w:rsidRDefault="003C2C41">
      <w:pPr>
        <w:pStyle w:val="Heading1"/>
      </w:pPr>
      <w:r>
        <w:t>Revision</w:t>
      </w:r>
      <w:r w:rsidR="003C6264">
        <w:t xml:space="preserve"> history</w:t>
      </w:r>
    </w:p>
    <w:p w:rsidR="004E1AED" w:rsidRDefault="00E8003B" w:rsidP="003C2C41">
      <w:r>
        <w:t>V 1.0: initial release</w:t>
      </w:r>
    </w:p>
    <w:p w:rsidR="003C6264" w:rsidRDefault="003C6264" w:rsidP="003C6264">
      <w:pPr>
        <w:pStyle w:val="Heading1"/>
      </w:pPr>
      <w:r>
        <w:t>usage history</w:t>
      </w:r>
    </w:p>
    <w:p w:rsidR="003C6264" w:rsidRDefault="003C6264" w:rsidP="003C6264"/>
    <w:p w:rsidR="003C6264" w:rsidRDefault="003C6264" w:rsidP="003C6264">
      <w:pPr>
        <w:pStyle w:val="Heading1"/>
      </w:pPr>
      <w:r>
        <w:t>problem description</w:t>
      </w:r>
    </w:p>
    <w:p w:rsidR="005C767B" w:rsidRDefault="005C767B" w:rsidP="005C767B">
      <w:r>
        <w:t>We know from trigonometry that the equation below should always be true:</w:t>
      </w:r>
      <w:r>
        <w:br/>
      </w:r>
      <w:r>
        <w:br/>
      </w:r>
      <m:oMathPara>
        <m:oMath>
          <m:sSup>
            <m:sSupPr>
              <m:ctrlPr>
                <w:rPr>
                  <w:rFonts w:ascii="Cambria Math" w:hAnsi="Cambria Math"/>
                  <w:i/>
                </w:rPr>
              </m:ctrlPr>
            </m:sSupPr>
            <m:e>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x</m:t>
                      </m:r>
                    </m:e>
                  </m:d>
                </m:e>
              </m:func>
            </m:e>
            <m:sup>
              <m:r>
                <w:rPr>
                  <w:rFonts w:ascii="Cambria Math" w:hAnsi="Cambria Math"/>
                </w:rPr>
                <m:t>2</m:t>
              </m:r>
            </m:sup>
          </m:sSup>
          <m:r>
            <w:rPr>
              <w:rFonts w:ascii="Cambria Math" w:hAnsi="Cambria Math"/>
            </w:rPr>
            <m:t>+</m:t>
          </m:r>
          <m:sSup>
            <m:sSupPr>
              <m:ctrlPr>
                <w:rPr>
                  <w:rFonts w:ascii="Cambria Math" w:hAnsi="Cambria Math"/>
                  <w:i/>
                </w:rPr>
              </m:ctrlPr>
            </m:sSupPr>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m:t>
                      </m:r>
                    </m:e>
                  </m:d>
                </m:e>
              </m:func>
            </m:e>
            <m:sup>
              <m:r>
                <w:rPr>
                  <w:rFonts w:ascii="Cambria Math" w:hAnsi="Cambria Math"/>
                </w:rPr>
                <m:t>2</m:t>
              </m:r>
            </m:sup>
          </m:sSup>
          <m:r>
            <w:rPr>
              <w:rFonts w:ascii="Cambria Math" w:hAnsi="Cambria Math"/>
            </w:rPr>
            <m:t>-1=0</m:t>
          </m:r>
          <m:r>
            <w:br/>
          </m:r>
        </m:oMath>
      </m:oMathPara>
      <w:r>
        <w:t>However, the computer can only approximate the values of sin and cos.  Write a program that prompts the user to enter a value for x and evaluate the above expression.  Test it with as many test cases as you can, and output the result each time.  Does it always equal to zero?  (Note: nowadays, computers are getting better and better at this approximation, so it may be difficult to find a test case for which the equation doesn’t hold.  That’s not a bad thing!)</w:t>
      </w:r>
    </w:p>
    <w:p w:rsidR="003C6264" w:rsidRDefault="003C6264" w:rsidP="003C6264">
      <w:pPr>
        <w:pStyle w:val="Heading1"/>
      </w:pPr>
      <w:r>
        <w:t>Solution</w:t>
      </w:r>
    </w:p>
    <w:p w:rsidR="00160C52" w:rsidRPr="00160C52" w:rsidRDefault="00160C52" w:rsidP="00160C52">
      <w:pPr>
        <w:shd w:val="clear" w:color="auto" w:fill="FFFFFF"/>
        <w:spacing w:before="0" w:after="0" w:line="240" w:lineRule="auto"/>
        <w:rPr>
          <w:rFonts w:ascii="Courier New" w:eastAsia="Times New Roman" w:hAnsi="Courier New" w:cs="Courier New"/>
          <w:color w:val="000000"/>
          <w:sz w:val="20"/>
          <w:szCs w:val="20"/>
          <w:lang w:val="en-CA" w:eastAsia="en-CA"/>
        </w:rPr>
      </w:pPr>
    </w:p>
    <w:p w:rsidR="00160C52" w:rsidRPr="00160C52" w:rsidRDefault="00160C52" w:rsidP="00160C52">
      <w:pPr>
        <w:shd w:val="clear" w:color="auto" w:fill="FFFFFF"/>
        <w:spacing w:before="0" w:after="0" w:line="240" w:lineRule="auto"/>
        <w:rPr>
          <w:rFonts w:ascii="Courier New" w:eastAsia="Times New Roman" w:hAnsi="Courier New" w:cs="Courier New"/>
          <w:color w:val="804000"/>
          <w:sz w:val="20"/>
          <w:szCs w:val="20"/>
          <w:lang w:val="en-CA" w:eastAsia="en-CA"/>
        </w:rPr>
      </w:pPr>
      <w:r w:rsidRPr="00160C52">
        <w:rPr>
          <w:rFonts w:ascii="Courier New" w:eastAsia="Times New Roman" w:hAnsi="Courier New" w:cs="Courier New"/>
          <w:color w:val="804000"/>
          <w:sz w:val="20"/>
          <w:szCs w:val="20"/>
          <w:lang w:val="en-CA" w:eastAsia="en-CA"/>
        </w:rPr>
        <w:t>#include &lt;iostream&gt;</w:t>
      </w:r>
    </w:p>
    <w:p w:rsidR="00160C52" w:rsidRPr="00160C52" w:rsidRDefault="00160C52" w:rsidP="00160C52">
      <w:pPr>
        <w:shd w:val="clear" w:color="auto" w:fill="FFFFFF"/>
        <w:spacing w:before="0" w:after="0" w:line="240" w:lineRule="auto"/>
        <w:rPr>
          <w:rFonts w:ascii="Courier New" w:eastAsia="Times New Roman" w:hAnsi="Courier New" w:cs="Courier New"/>
          <w:color w:val="804000"/>
          <w:sz w:val="20"/>
          <w:szCs w:val="20"/>
          <w:lang w:val="en-CA" w:eastAsia="en-CA"/>
        </w:rPr>
      </w:pPr>
      <w:r w:rsidRPr="00160C52">
        <w:rPr>
          <w:rFonts w:ascii="Courier New" w:eastAsia="Times New Roman" w:hAnsi="Courier New" w:cs="Courier New"/>
          <w:color w:val="804000"/>
          <w:sz w:val="20"/>
          <w:szCs w:val="20"/>
          <w:lang w:val="en-CA" w:eastAsia="en-CA"/>
        </w:rPr>
        <w:t>#include &lt;cmath&gt;</w:t>
      </w:r>
    </w:p>
    <w:p w:rsidR="00160C52" w:rsidRPr="00160C52" w:rsidRDefault="00160C52" w:rsidP="00160C52">
      <w:pPr>
        <w:shd w:val="clear" w:color="auto" w:fill="FFFFFF"/>
        <w:spacing w:before="0" w:after="0" w:line="240" w:lineRule="auto"/>
        <w:rPr>
          <w:rFonts w:ascii="Courier New" w:eastAsia="Times New Roman" w:hAnsi="Courier New" w:cs="Courier New"/>
          <w:color w:val="000000"/>
          <w:sz w:val="20"/>
          <w:szCs w:val="20"/>
          <w:lang w:val="en-CA" w:eastAsia="en-CA"/>
        </w:rPr>
      </w:pPr>
      <w:r w:rsidRPr="00160C52">
        <w:rPr>
          <w:rFonts w:ascii="Courier New" w:eastAsia="Times New Roman" w:hAnsi="Courier New" w:cs="Courier New"/>
          <w:b/>
          <w:bCs/>
          <w:color w:val="0000FF"/>
          <w:sz w:val="20"/>
          <w:szCs w:val="20"/>
          <w:lang w:val="en-CA" w:eastAsia="en-CA"/>
        </w:rPr>
        <w:t>using</w:t>
      </w:r>
      <w:r w:rsidRPr="00160C52">
        <w:rPr>
          <w:rFonts w:ascii="Courier New" w:eastAsia="Times New Roman" w:hAnsi="Courier New" w:cs="Courier New"/>
          <w:color w:val="000000"/>
          <w:sz w:val="20"/>
          <w:szCs w:val="20"/>
          <w:lang w:val="en-CA" w:eastAsia="en-CA"/>
        </w:rPr>
        <w:t xml:space="preserve"> </w:t>
      </w:r>
      <w:r w:rsidRPr="00160C52">
        <w:rPr>
          <w:rFonts w:ascii="Courier New" w:eastAsia="Times New Roman" w:hAnsi="Courier New" w:cs="Courier New"/>
          <w:b/>
          <w:bCs/>
          <w:color w:val="0000FF"/>
          <w:sz w:val="20"/>
          <w:szCs w:val="20"/>
          <w:lang w:val="en-CA" w:eastAsia="en-CA"/>
        </w:rPr>
        <w:t>namespace</w:t>
      </w:r>
      <w:r w:rsidRPr="00160C52">
        <w:rPr>
          <w:rFonts w:ascii="Courier New" w:eastAsia="Times New Roman" w:hAnsi="Courier New" w:cs="Courier New"/>
          <w:color w:val="000000"/>
          <w:sz w:val="20"/>
          <w:szCs w:val="20"/>
          <w:lang w:val="en-CA" w:eastAsia="en-CA"/>
        </w:rPr>
        <w:t xml:space="preserve"> std</w:t>
      </w:r>
      <w:r w:rsidRPr="00160C52">
        <w:rPr>
          <w:rFonts w:ascii="Courier New" w:eastAsia="Times New Roman" w:hAnsi="Courier New" w:cs="Courier New"/>
          <w:b/>
          <w:bCs/>
          <w:color w:val="000080"/>
          <w:sz w:val="20"/>
          <w:szCs w:val="20"/>
          <w:lang w:val="en-CA" w:eastAsia="en-CA"/>
        </w:rPr>
        <w:t>;</w:t>
      </w:r>
    </w:p>
    <w:p w:rsidR="00160C52" w:rsidRPr="00160C52" w:rsidRDefault="00160C52" w:rsidP="00160C52">
      <w:pPr>
        <w:shd w:val="clear" w:color="auto" w:fill="FFFFFF"/>
        <w:spacing w:before="0" w:after="0" w:line="240" w:lineRule="auto"/>
        <w:rPr>
          <w:rFonts w:ascii="Courier New" w:eastAsia="Times New Roman" w:hAnsi="Courier New" w:cs="Courier New"/>
          <w:color w:val="000000"/>
          <w:sz w:val="20"/>
          <w:szCs w:val="20"/>
          <w:lang w:val="en-CA" w:eastAsia="en-CA"/>
        </w:rPr>
      </w:pPr>
      <w:r w:rsidRPr="00160C52">
        <w:rPr>
          <w:rFonts w:ascii="Courier New" w:eastAsia="Times New Roman" w:hAnsi="Courier New" w:cs="Courier New"/>
          <w:color w:val="8000FF"/>
          <w:sz w:val="20"/>
          <w:szCs w:val="20"/>
          <w:lang w:val="en-CA" w:eastAsia="en-CA"/>
        </w:rPr>
        <w:t>int</w:t>
      </w:r>
      <w:r w:rsidRPr="00160C52">
        <w:rPr>
          <w:rFonts w:ascii="Courier New" w:eastAsia="Times New Roman" w:hAnsi="Courier New" w:cs="Courier New"/>
          <w:color w:val="000000"/>
          <w:sz w:val="20"/>
          <w:szCs w:val="20"/>
          <w:lang w:val="en-CA" w:eastAsia="en-CA"/>
        </w:rPr>
        <w:t xml:space="preserve"> main</w:t>
      </w:r>
      <w:r w:rsidRPr="00160C52">
        <w:rPr>
          <w:rFonts w:ascii="Courier New" w:eastAsia="Times New Roman" w:hAnsi="Courier New" w:cs="Courier New"/>
          <w:b/>
          <w:bCs/>
          <w:color w:val="000080"/>
          <w:sz w:val="20"/>
          <w:szCs w:val="20"/>
          <w:lang w:val="en-CA" w:eastAsia="en-CA"/>
        </w:rPr>
        <w:t>()</w:t>
      </w:r>
    </w:p>
    <w:p w:rsidR="00160C52" w:rsidRPr="00160C52" w:rsidRDefault="00160C52" w:rsidP="00160C52">
      <w:pPr>
        <w:shd w:val="clear" w:color="auto" w:fill="FFFFFF"/>
        <w:spacing w:before="0" w:after="0" w:line="240" w:lineRule="auto"/>
        <w:rPr>
          <w:rFonts w:ascii="Courier New" w:eastAsia="Times New Roman" w:hAnsi="Courier New" w:cs="Courier New"/>
          <w:color w:val="000000"/>
          <w:sz w:val="20"/>
          <w:szCs w:val="20"/>
          <w:lang w:val="en-CA" w:eastAsia="en-CA"/>
        </w:rPr>
      </w:pPr>
      <w:r w:rsidRPr="00160C52">
        <w:rPr>
          <w:rFonts w:ascii="Courier New" w:eastAsia="Times New Roman" w:hAnsi="Courier New" w:cs="Courier New"/>
          <w:b/>
          <w:bCs/>
          <w:color w:val="000080"/>
          <w:sz w:val="20"/>
          <w:szCs w:val="20"/>
          <w:lang w:val="en-CA" w:eastAsia="en-CA"/>
        </w:rPr>
        <w:t>{</w:t>
      </w:r>
    </w:p>
    <w:p w:rsidR="00160C52" w:rsidRPr="00160C52" w:rsidRDefault="00160C52" w:rsidP="00160C52">
      <w:pPr>
        <w:shd w:val="clear" w:color="auto" w:fill="FFFFFF"/>
        <w:spacing w:before="0" w:after="0" w:line="240" w:lineRule="auto"/>
        <w:rPr>
          <w:rFonts w:ascii="Courier New" w:eastAsia="Times New Roman" w:hAnsi="Courier New" w:cs="Courier New"/>
          <w:color w:val="000000"/>
          <w:sz w:val="20"/>
          <w:szCs w:val="20"/>
          <w:lang w:val="en-CA" w:eastAsia="en-CA"/>
        </w:rPr>
      </w:pPr>
      <w:r w:rsidRPr="00160C52">
        <w:rPr>
          <w:rFonts w:ascii="Courier New" w:eastAsia="Times New Roman" w:hAnsi="Courier New" w:cs="Courier New"/>
          <w:color w:val="000000"/>
          <w:sz w:val="20"/>
          <w:szCs w:val="20"/>
          <w:lang w:val="en-CA" w:eastAsia="en-CA"/>
        </w:rPr>
        <w:t xml:space="preserve">    </w:t>
      </w:r>
      <w:r w:rsidRPr="00160C52">
        <w:rPr>
          <w:rFonts w:ascii="Courier New" w:eastAsia="Times New Roman" w:hAnsi="Courier New" w:cs="Courier New"/>
          <w:color w:val="8000FF"/>
          <w:sz w:val="20"/>
          <w:szCs w:val="20"/>
          <w:lang w:val="en-CA" w:eastAsia="en-CA"/>
        </w:rPr>
        <w:t>double</w:t>
      </w:r>
      <w:r w:rsidRPr="00160C52">
        <w:rPr>
          <w:rFonts w:ascii="Courier New" w:eastAsia="Times New Roman" w:hAnsi="Courier New" w:cs="Courier New"/>
          <w:color w:val="000000"/>
          <w:sz w:val="20"/>
          <w:szCs w:val="20"/>
          <w:lang w:val="en-CA" w:eastAsia="en-CA"/>
        </w:rPr>
        <w:t xml:space="preserve"> x</w:t>
      </w:r>
      <w:r w:rsidRPr="00160C52">
        <w:rPr>
          <w:rFonts w:ascii="Courier New" w:eastAsia="Times New Roman" w:hAnsi="Courier New" w:cs="Courier New"/>
          <w:b/>
          <w:bCs/>
          <w:color w:val="000080"/>
          <w:sz w:val="20"/>
          <w:szCs w:val="20"/>
          <w:lang w:val="en-CA" w:eastAsia="en-CA"/>
        </w:rPr>
        <w:t>;</w:t>
      </w:r>
    </w:p>
    <w:p w:rsidR="00160C52" w:rsidRPr="00160C52" w:rsidRDefault="00160C52" w:rsidP="00160C52">
      <w:pPr>
        <w:shd w:val="clear" w:color="auto" w:fill="FFFFFF"/>
        <w:spacing w:before="0" w:after="0" w:line="240" w:lineRule="auto"/>
        <w:rPr>
          <w:rFonts w:ascii="Courier New" w:eastAsia="Times New Roman" w:hAnsi="Courier New" w:cs="Courier New"/>
          <w:color w:val="000000"/>
          <w:sz w:val="20"/>
          <w:szCs w:val="20"/>
          <w:lang w:val="en-CA" w:eastAsia="en-CA"/>
        </w:rPr>
      </w:pPr>
      <w:r w:rsidRPr="00160C52">
        <w:rPr>
          <w:rFonts w:ascii="Courier New" w:eastAsia="Times New Roman" w:hAnsi="Courier New" w:cs="Courier New"/>
          <w:color w:val="000000"/>
          <w:sz w:val="20"/>
          <w:szCs w:val="20"/>
          <w:lang w:val="en-CA" w:eastAsia="en-CA"/>
        </w:rPr>
        <w:t xml:space="preserve">    cout </w:t>
      </w:r>
      <w:r w:rsidRPr="00160C52">
        <w:rPr>
          <w:rFonts w:ascii="Courier New" w:eastAsia="Times New Roman" w:hAnsi="Courier New" w:cs="Courier New"/>
          <w:b/>
          <w:bCs/>
          <w:color w:val="000080"/>
          <w:sz w:val="20"/>
          <w:szCs w:val="20"/>
          <w:lang w:val="en-CA" w:eastAsia="en-CA"/>
        </w:rPr>
        <w:t>&lt;&lt;</w:t>
      </w:r>
      <w:r w:rsidRPr="00160C52">
        <w:rPr>
          <w:rFonts w:ascii="Courier New" w:eastAsia="Times New Roman" w:hAnsi="Courier New" w:cs="Courier New"/>
          <w:color w:val="000000"/>
          <w:sz w:val="20"/>
          <w:szCs w:val="20"/>
          <w:lang w:val="en-CA" w:eastAsia="en-CA"/>
        </w:rPr>
        <w:t xml:space="preserve"> </w:t>
      </w:r>
      <w:r w:rsidRPr="00160C52">
        <w:rPr>
          <w:rFonts w:ascii="Courier New" w:eastAsia="Times New Roman" w:hAnsi="Courier New" w:cs="Courier New"/>
          <w:color w:val="808080"/>
          <w:sz w:val="20"/>
          <w:szCs w:val="20"/>
          <w:lang w:val="en-CA" w:eastAsia="en-CA"/>
        </w:rPr>
        <w:t>"Enter a value for x in radians: "</w:t>
      </w:r>
      <w:r w:rsidRPr="00160C52">
        <w:rPr>
          <w:rFonts w:ascii="Courier New" w:eastAsia="Times New Roman" w:hAnsi="Courier New" w:cs="Courier New"/>
          <w:color w:val="000000"/>
          <w:sz w:val="20"/>
          <w:szCs w:val="20"/>
          <w:lang w:val="en-CA" w:eastAsia="en-CA"/>
        </w:rPr>
        <w:t xml:space="preserve"> </w:t>
      </w:r>
      <w:r w:rsidRPr="00160C52">
        <w:rPr>
          <w:rFonts w:ascii="Courier New" w:eastAsia="Times New Roman" w:hAnsi="Courier New" w:cs="Courier New"/>
          <w:b/>
          <w:bCs/>
          <w:color w:val="000080"/>
          <w:sz w:val="20"/>
          <w:szCs w:val="20"/>
          <w:lang w:val="en-CA" w:eastAsia="en-CA"/>
        </w:rPr>
        <w:t>&lt;&lt;</w:t>
      </w:r>
      <w:r w:rsidRPr="00160C52">
        <w:rPr>
          <w:rFonts w:ascii="Courier New" w:eastAsia="Times New Roman" w:hAnsi="Courier New" w:cs="Courier New"/>
          <w:color w:val="000000"/>
          <w:sz w:val="20"/>
          <w:szCs w:val="20"/>
          <w:lang w:val="en-CA" w:eastAsia="en-CA"/>
        </w:rPr>
        <w:t xml:space="preserve"> endl</w:t>
      </w:r>
      <w:r w:rsidRPr="00160C52">
        <w:rPr>
          <w:rFonts w:ascii="Courier New" w:eastAsia="Times New Roman" w:hAnsi="Courier New" w:cs="Courier New"/>
          <w:b/>
          <w:bCs/>
          <w:color w:val="000080"/>
          <w:sz w:val="20"/>
          <w:szCs w:val="20"/>
          <w:lang w:val="en-CA" w:eastAsia="en-CA"/>
        </w:rPr>
        <w:t>;</w:t>
      </w:r>
    </w:p>
    <w:p w:rsidR="00160C52" w:rsidRPr="00160C52" w:rsidRDefault="00160C52" w:rsidP="00160C52">
      <w:pPr>
        <w:shd w:val="clear" w:color="auto" w:fill="FFFFFF"/>
        <w:spacing w:before="0" w:after="0" w:line="240" w:lineRule="auto"/>
        <w:rPr>
          <w:rFonts w:ascii="Courier New" w:eastAsia="Times New Roman" w:hAnsi="Courier New" w:cs="Courier New"/>
          <w:color w:val="000000"/>
          <w:sz w:val="20"/>
          <w:szCs w:val="20"/>
          <w:lang w:val="en-CA" w:eastAsia="en-CA"/>
        </w:rPr>
      </w:pPr>
      <w:r w:rsidRPr="00160C52">
        <w:rPr>
          <w:rFonts w:ascii="Courier New" w:eastAsia="Times New Roman" w:hAnsi="Courier New" w:cs="Courier New"/>
          <w:color w:val="000000"/>
          <w:sz w:val="20"/>
          <w:szCs w:val="20"/>
          <w:lang w:val="en-CA" w:eastAsia="en-CA"/>
        </w:rPr>
        <w:t xml:space="preserve">    cin </w:t>
      </w:r>
      <w:r w:rsidRPr="00160C52">
        <w:rPr>
          <w:rFonts w:ascii="Courier New" w:eastAsia="Times New Roman" w:hAnsi="Courier New" w:cs="Courier New"/>
          <w:b/>
          <w:bCs/>
          <w:color w:val="000080"/>
          <w:sz w:val="20"/>
          <w:szCs w:val="20"/>
          <w:lang w:val="en-CA" w:eastAsia="en-CA"/>
        </w:rPr>
        <w:t>&gt;&gt;</w:t>
      </w:r>
      <w:r w:rsidRPr="00160C52">
        <w:rPr>
          <w:rFonts w:ascii="Courier New" w:eastAsia="Times New Roman" w:hAnsi="Courier New" w:cs="Courier New"/>
          <w:color w:val="000000"/>
          <w:sz w:val="20"/>
          <w:szCs w:val="20"/>
          <w:lang w:val="en-CA" w:eastAsia="en-CA"/>
        </w:rPr>
        <w:t xml:space="preserve"> x</w:t>
      </w:r>
      <w:r w:rsidRPr="00160C52">
        <w:rPr>
          <w:rFonts w:ascii="Courier New" w:eastAsia="Times New Roman" w:hAnsi="Courier New" w:cs="Courier New"/>
          <w:b/>
          <w:bCs/>
          <w:color w:val="000080"/>
          <w:sz w:val="20"/>
          <w:szCs w:val="20"/>
          <w:lang w:val="en-CA" w:eastAsia="en-CA"/>
        </w:rPr>
        <w:t>;</w:t>
      </w:r>
    </w:p>
    <w:p w:rsidR="00160C52" w:rsidRPr="00160C52" w:rsidRDefault="00160C52" w:rsidP="00160C52">
      <w:pPr>
        <w:shd w:val="clear" w:color="auto" w:fill="FFFFFF"/>
        <w:spacing w:before="0" w:after="0" w:line="240" w:lineRule="auto"/>
        <w:rPr>
          <w:rFonts w:ascii="Courier New" w:eastAsia="Times New Roman" w:hAnsi="Courier New" w:cs="Courier New"/>
          <w:color w:val="000000"/>
          <w:sz w:val="20"/>
          <w:szCs w:val="20"/>
          <w:lang w:val="en-CA" w:eastAsia="en-CA"/>
        </w:rPr>
      </w:pPr>
      <w:r w:rsidRPr="00160C52">
        <w:rPr>
          <w:rFonts w:ascii="Courier New" w:eastAsia="Times New Roman" w:hAnsi="Courier New" w:cs="Courier New"/>
          <w:color w:val="000000"/>
          <w:sz w:val="20"/>
          <w:szCs w:val="20"/>
          <w:lang w:val="en-CA" w:eastAsia="en-CA"/>
        </w:rPr>
        <w:t xml:space="preserve">    </w:t>
      </w:r>
      <w:r w:rsidRPr="00160C52">
        <w:rPr>
          <w:rFonts w:ascii="Courier New" w:eastAsia="Times New Roman" w:hAnsi="Courier New" w:cs="Courier New"/>
          <w:color w:val="8000FF"/>
          <w:sz w:val="20"/>
          <w:szCs w:val="20"/>
          <w:lang w:val="en-CA" w:eastAsia="en-CA"/>
        </w:rPr>
        <w:t>double</w:t>
      </w:r>
      <w:r w:rsidRPr="00160C52">
        <w:rPr>
          <w:rFonts w:ascii="Courier New" w:eastAsia="Times New Roman" w:hAnsi="Courier New" w:cs="Courier New"/>
          <w:color w:val="000000"/>
          <w:sz w:val="20"/>
          <w:szCs w:val="20"/>
          <w:lang w:val="en-CA" w:eastAsia="en-CA"/>
        </w:rPr>
        <w:t xml:space="preserve"> result </w:t>
      </w:r>
      <w:r w:rsidRPr="00160C52">
        <w:rPr>
          <w:rFonts w:ascii="Courier New" w:eastAsia="Times New Roman" w:hAnsi="Courier New" w:cs="Courier New"/>
          <w:b/>
          <w:bCs/>
          <w:color w:val="000080"/>
          <w:sz w:val="20"/>
          <w:szCs w:val="20"/>
          <w:lang w:val="en-CA" w:eastAsia="en-CA"/>
        </w:rPr>
        <w:t>=</w:t>
      </w:r>
      <w:r w:rsidRPr="00160C52">
        <w:rPr>
          <w:rFonts w:ascii="Courier New" w:eastAsia="Times New Roman" w:hAnsi="Courier New" w:cs="Courier New"/>
          <w:color w:val="000000"/>
          <w:sz w:val="20"/>
          <w:szCs w:val="20"/>
          <w:lang w:val="en-CA" w:eastAsia="en-CA"/>
        </w:rPr>
        <w:t xml:space="preserve"> pow</w:t>
      </w:r>
      <w:r w:rsidRPr="00160C52">
        <w:rPr>
          <w:rFonts w:ascii="Courier New" w:eastAsia="Times New Roman" w:hAnsi="Courier New" w:cs="Courier New"/>
          <w:b/>
          <w:bCs/>
          <w:color w:val="000080"/>
          <w:sz w:val="20"/>
          <w:szCs w:val="20"/>
          <w:lang w:val="en-CA" w:eastAsia="en-CA"/>
        </w:rPr>
        <w:t>(</w:t>
      </w:r>
      <w:r w:rsidRPr="00160C52">
        <w:rPr>
          <w:rFonts w:ascii="Courier New" w:eastAsia="Times New Roman" w:hAnsi="Courier New" w:cs="Courier New"/>
          <w:color w:val="000000"/>
          <w:sz w:val="20"/>
          <w:szCs w:val="20"/>
          <w:lang w:val="en-CA" w:eastAsia="en-CA"/>
        </w:rPr>
        <w:t>sin</w:t>
      </w:r>
      <w:r w:rsidRPr="00160C52">
        <w:rPr>
          <w:rFonts w:ascii="Courier New" w:eastAsia="Times New Roman" w:hAnsi="Courier New" w:cs="Courier New"/>
          <w:b/>
          <w:bCs/>
          <w:color w:val="000080"/>
          <w:sz w:val="20"/>
          <w:szCs w:val="20"/>
          <w:lang w:val="en-CA" w:eastAsia="en-CA"/>
        </w:rPr>
        <w:t>(</w:t>
      </w:r>
      <w:r w:rsidRPr="00160C52">
        <w:rPr>
          <w:rFonts w:ascii="Courier New" w:eastAsia="Times New Roman" w:hAnsi="Courier New" w:cs="Courier New"/>
          <w:color w:val="000000"/>
          <w:sz w:val="20"/>
          <w:szCs w:val="20"/>
          <w:lang w:val="en-CA" w:eastAsia="en-CA"/>
        </w:rPr>
        <w:t>x</w:t>
      </w:r>
      <w:r w:rsidRPr="00160C52">
        <w:rPr>
          <w:rFonts w:ascii="Courier New" w:eastAsia="Times New Roman" w:hAnsi="Courier New" w:cs="Courier New"/>
          <w:b/>
          <w:bCs/>
          <w:color w:val="000080"/>
          <w:sz w:val="20"/>
          <w:szCs w:val="20"/>
          <w:lang w:val="en-CA" w:eastAsia="en-CA"/>
        </w:rPr>
        <w:t>),</w:t>
      </w:r>
      <w:r w:rsidRPr="00160C52">
        <w:rPr>
          <w:rFonts w:ascii="Courier New" w:eastAsia="Times New Roman" w:hAnsi="Courier New" w:cs="Courier New"/>
          <w:color w:val="FF8000"/>
          <w:sz w:val="20"/>
          <w:szCs w:val="20"/>
          <w:lang w:val="en-CA" w:eastAsia="en-CA"/>
        </w:rPr>
        <w:t>2</w:t>
      </w:r>
      <w:r w:rsidRPr="00160C52">
        <w:rPr>
          <w:rFonts w:ascii="Courier New" w:eastAsia="Times New Roman" w:hAnsi="Courier New" w:cs="Courier New"/>
          <w:b/>
          <w:bCs/>
          <w:color w:val="000080"/>
          <w:sz w:val="20"/>
          <w:szCs w:val="20"/>
          <w:lang w:val="en-CA" w:eastAsia="en-CA"/>
        </w:rPr>
        <w:t>)</w:t>
      </w:r>
      <w:r w:rsidRPr="00160C52">
        <w:rPr>
          <w:rFonts w:ascii="Courier New" w:eastAsia="Times New Roman" w:hAnsi="Courier New" w:cs="Courier New"/>
          <w:color w:val="000000"/>
          <w:sz w:val="20"/>
          <w:szCs w:val="20"/>
          <w:lang w:val="en-CA" w:eastAsia="en-CA"/>
        </w:rPr>
        <w:t xml:space="preserve"> </w:t>
      </w:r>
      <w:r w:rsidRPr="00160C52">
        <w:rPr>
          <w:rFonts w:ascii="Courier New" w:eastAsia="Times New Roman" w:hAnsi="Courier New" w:cs="Courier New"/>
          <w:b/>
          <w:bCs/>
          <w:color w:val="000080"/>
          <w:sz w:val="20"/>
          <w:szCs w:val="20"/>
          <w:lang w:val="en-CA" w:eastAsia="en-CA"/>
        </w:rPr>
        <w:t>+</w:t>
      </w:r>
      <w:r w:rsidRPr="00160C52">
        <w:rPr>
          <w:rFonts w:ascii="Courier New" w:eastAsia="Times New Roman" w:hAnsi="Courier New" w:cs="Courier New"/>
          <w:color w:val="000000"/>
          <w:sz w:val="20"/>
          <w:szCs w:val="20"/>
          <w:lang w:val="en-CA" w:eastAsia="en-CA"/>
        </w:rPr>
        <w:t xml:space="preserve"> pow</w:t>
      </w:r>
      <w:r w:rsidRPr="00160C52">
        <w:rPr>
          <w:rFonts w:ascii="Courier New" w:eastAsia="Times New Roman" w:hAnsi="Courier New" w:cs="Courier New"/>
          <w:b/>
          <w:bCs/>
          <w:color w:val="000080"/>
          <w:sz w:val="20"/>
          <w:szCs w:val="20"/>
          <w:lang w:val="en-CA" w:eastAsia="en-CA"/>
        </w:rPr>
        <w:t>(</w:t>
      </w:r>
      <w:r w:rsidRPr="00160C52">
        <w:rPr>
          <w:rFonts w:ascii="Courier New" w:eastAsia="Times New Roman" w:hAnsi="Courier New" w:cs="Courier New"/>
          <w:color w:val="000000"/>
          <w:sz w:val="20"/>
          <w:szCs w:val="20"/>
          <w:lang w:val="en-CA" w:eastAsia="en-CA"/>
        </w:rPr>
        <w:t>cos</w:t>
      </w:r>
      <w:r w:rsidRPr="00160C52">
        <w:rPr>
          <w:rFonts w:ascii="Courier New" w:eastAsia="Times New Roman" w:hAnsi="Courier New" w:cs="Courier New"/>
          <w:b/>
          <w:bCs/>
          <w:color w:val="000080"/>
          <w:sz w:val="20"/>
          <w:szCs w:val="20"/>
          <w:lang w:val="en-CA" w:eastAsia="en-CA"/>
        </w:rPr>
        <w:t>(</w:t>
      </w:r>
      <w:r w:rsidRPr="00160C52">
        <w:rPr>
          <w:rFonts w:ascii="Courier New" w:eastAsia="Times New Roman" w:hAnsi="Courier New" w:cs="Courier New"/>
          <w:color w:val="000000"/>
          <w:sz w:val="20"/>
          <w:szCs w:val="20"/>
          <w:lang w:val="en-CA" w:eastAsia="en-CA"/>
        </w:rPr>
        <w:t>x</w:t>
      </w:r>
      <w:r w:rsidRPr="00160C52">
        <w:rPr>
          <w:rFonts w:ascii="Courier New" w:eastAsia="Times New Roman" w:hAnsi="Courier New" w:cs="Courier New"/>
          <w:b/>
          <w:bCs/>
          <w:color w:val="000080"/>
          <w:sz w:val="20"/>
          <w:szCs w:val="20"/>
          <w:lang w:val="en-CA" w:eastAsia="en-CA"/>
        </w:rPr>
        <w:t>),</w:t>
      </w:r>
      <w:r w:rsidRPr="00160C52">
        <w:rPr>
          <w:rFonts w:ascii="Courier New" w:eastAsia="Times New Roman" w:hAnsi="Courier New" w:cs="Courier New"/>
          <w:color w:val="FF8000"/>
          <w:sz w:val="20"/>
          <w:szCs w:val="20"/>
          <w:lang w:val="en-CA" w:eastAsia="en-CA"/>
        </w:rPr>
        <w:t>2</w:t>
      </w:r>
      <w:r w:rsidRPr="00160C52">
        <w:rPr>
          <w:rFonts w:ascii="Courier New" w:eastAsia="Times New Roman" w:hAnsi="Courier New" w:cs="Courier New"/>
          <w:b/>
          <w:bCs/>
          <w:color w:val="000080"/>
          <w:sz w:val="20"/>
          <w:szCs w:val="20"/>
          <w:lang w:val="en-CA" w:eastAsia="en-CA"/>
        </w:rPr>
        <w:t>)</w:t>
      </w:r>
      <w:r w:rsidRPr="00160C52">
        <w:rPr>
          <w:rFonts w:ascii="Courier New" w:eastAsia="Times New Roman" w:hAnsi="Courier New" w:cs="Courier New"/>
          <w:color w:val="000000"/>
          <w:sz w:val="20"/>
          <w:szCs w:val="20"/>
          <w:lang w:val="en-CA" w:eastAsia="en-CA"/>
        </w:rPr>
        <w:t xml:space="preserve"> </w:t>
      </w:r>
      <w:r w:rsidRPr="00160C52">
        <w:rPr>
          <w:rFonts w:ascii="Courier New" w:eastAsia="Times New Roman" w:hAnsi="Courier New" w:cs="Courier New"/>
          <w:b/>
          <w:bCs/>
          <w:color w:val="000080"/>
          <w:sz w:val="20"/>
          <w:szCs w:val="20"/>
          <w:lang w:val="en-CA" w:eastAsia="en-CA"/>
        </w:rPr>
        <w:t>-</w:t>
      </w:r>
      <w:r w:rsidRPr="00160C52">
        <w:rPr>
          <w:rFonts w:ascii="Courier New" w:eastAsia="Times New Roman" w:hAnsi="Courier New" w:cs="Courier New"/>
          <w:color w:val="000000"/>
          <w:sz w:val="20"/>
          <w:szCs w:val="20"/>
          <w:lang w:val="en-CA" w:eastAsia="en-CA"/>
        </w:rPr>
        <w:t xml:space="preserve"> </w:t>
      </w:r>
      <w:r w:rsidRPr="00160C52">
        <w:rPr>
          <w:rFonts w:ascii="Courier New" w:eastAsia="Times New Roman" w:hAnsi="Courier New" w:cs="Courier New"/>
          <w:color w:val="FF8000"/>
          <w:sz w:val="20"/>
          <w:szCs w:val="20"/>
          <w:lang w:val="en-CA" w:eastAsia="en-CA"/>
        </w:rPr>
        <w:t>1</w:t>
      </w:r>
      <w:r w:rsidRPr="00160C52">
        <w:rPr>
          <w:rFonts w:ascii="Courier New" w:eastAsia="Times New Roman" w:hAnsi="Courier New" w:cs="Courier New"/>
          <w:b/>
          <w:bCs/>
          <w:color w:val="000080"/>
          <w:sz w:val="20"/>
          <w:szCs w:val="20"/>
          <w:lang w:val="en-CA" w:eastAsia="en-CA"/>
        </w:rPr>
        <w:t>;</w:t>
      </w:r>
    </w:p>
    <w:p w:rsidR="00160C52" w:rsidRPr="00160C52" w:rsidRDefault="00160C52" w:rsidP="00160C52">
      <w:pPr>
        <w:shd w:val="clear" w:color="auto" w:fill="FFFFFF"/>
        <w:spacing w:before="0" w:after="0" w:line="240" w:lineRule="auto"/>
        <w:rPr>
          <w:rFonts w:ascii="Courier New" w:eastAsia="Times New Roman" w:hAnsi="Courier New" w:cs="Courier New"/>
          <w:color w:val="000000"/>
          <w:sz w:val="20"/>
          <w:szCs w:val="20"/>
          <w:lang w:val="en-CA" w:eastAsia="en-CA"/>
        </w:rPr>
      </w:pPr>
      <w:r w:rsidRPr="00160C52">
        <w:rPr>
          <w:rFonts w:ascii="Courier New" w:eastAsia="Times New Roman" w:hAnsi="Courier New" w:cs="Courier New"/>
          <w:color w:val="000000"/>
          <w:sz w:val="20"/>
          <w:szCs w:val="20"/>
          <w:lang w:val="en-CA" w:eastAsia="en-CA"/>
        </w:rPr>
        <w:t xml:space="preserve">    cout </w:t>
      </w:r>
      <w:r w:rsidRPr="00160C52">
        <w:rPr>
          <w:rFonts w:ascii="Courier New" w:eastAsia="Times New Roman" w:hAnsi="Courier New" w:cs="Courier New"/>
          <w:b/>
          <w:bCs/>
          <w:color w:val="000080"/>
          <w:sz w:val="20"/>
          <w:szCs w:val="20"/>
          <w:lang w:val="en-CA" w:eastAsia="en-CA"/>
        </w:rPr>
        <w:t>&lt;&lt;</w:t>
      </w:r>
      <w:r w:rsidRPr="00160C52">
        <w:rPr>
          <w:rFonts w:ascii="Courier New" w:eastAsia="Times New Roman" w:hAnsi="Courier New" w:cs="Courier New"/>
          <w:color w:val="000000"/>
          <w:sz w:val="20"/>
          <w:szCs w:val="20"/>
          <w:lang w:val="en-CA" w:eastAsia="en-CA"/>
        </w:rPr>
        <w:t xml:space="preserve"> result</w:t>
      </w:r>
      <w:r w:rsidRPr="00160C52">
        <w:rPr>
          <w:rFonts w:ascii="Courier New" w:eastAsia="Times New Roman" w:hAnsi="Courier New" w:cs="Courier New"/>
          <w:b/>
          <w:bCs/>
          <w:color w:val="000080"/>
          <w:sz w:val="20"/>
          <w:szCs w:val="20"/>
          <w:lang w:val="en-CA" w:eastAsia="en-CA"/>
        </w:rPr>
        <w:t>;</w:t>
      </w:r>
    </w:p>
    <w:p w:rsidR="00160C52" w:rsidRPr="00160C52" w:rsidRDefault="00160C52" w:rsidP="00160C52">
      <w:pPr>
        <w:shd w:val="clear" w:color="auto" w:fill="FFFFFF"/>
        <w:spacing w:before="0" w:after="0" w:line="240" w:lineRule="auto"/>
        <w:rPr>
          <w:rFonts w:ascii="Times New Roman" w:eastAsia="Times New Roman" w:hAnsi="Times New Roman" w:cs="Times New Roman"/>
          <w:sz w:val="24"/>
          <w:szCs w:val="24"/>
          <w:lang w:val="en-CA" w:eastAsia="en-CA"/>
        </w:rPr>
      </w:pPr>
      <w:r w:rsidRPr="00160C52">
        <w:rPr>
          <w:rFonts w:ascii="Courier New" w:eastAsia="Times New Roman" w:hAnsi="Courier New" w:cs="Courier New"/>
          <w:b/>
          <w:bCs/>
          <w:color w:val="000080"/>
          <w:sz w:val="20"/>
          <w:szCs w:val="20"/>
          <w:lang w:val="en-CA" w:eastAsia="en-CA"/>
        </w:rPr>
        <w:t>}</w:t>
      </w:r>
    </w:p>
    <w:p w:rsidR="002D2DD0" w:rsidRDefault="00B65740" w:rsidP="000E529E">
      <w:pPr>
        <w:rPr>
          <w:lang w:val="en-CA" w:eastAsia="en-CA"/>
        </w:rPr>
      </w:pPr>
      <w:r>
        <w:rPr>
          <w:lang w:val="en-CA" w:eastAsia="en-CA"/>
        </w:rPr>
        <w:t>Note: I chose to use both the pow function and the sin/cos functions to increase the number of cmath library functions I used.</w:t>
      </w:r>
    </w:p>
    <w:p w:rsidR="003C6264" w:rsidRDefault="003C6264" w:rsidP="003C6264">
      <w:pPr>
        <w:pStyle w:val="Heading1"/>
      </w:pPr>
      <w:r>
        <w:t>suggested test cases</w:t>
      </w:r>
    </w:p>
    <w:p w:rsidR="003C6264" w:rsidRDefault="00DB7218" w:rsidP="003C6264">
      <w:r>
        <w:t>None</w:t>
      </w:r>
      <w:r w:rsidR="00B65740">
        <w:t>.  The behaviour of the cmath library depends on the students computer.  Students are encouraged to test it widely with large, small, and negative values, and see if any unexpected results happen.</w:t>
      </w:r>
    </w:p>
    <w:p w:rsidR="003C6264" w:rsidRDefault="003C6264" w:rsidP="003C6264">
      <w:pPr>
        <w:pStyle w:val="Heading1"/>
      </w:pPr>
      <w:r>
        <w:t>required topics</w:t>
      </w:r>
    </w:p>
    <w:p w:rsidR="002D2DD0" w:rsidRDefault="0009396D" w:rsidP="00E8003B">
      <w:pPr>
        <w:pStyle w:val="ListParagraph"/>
        <w:numPr>
          <w:ilvl w:val="0"/>
          <w:numId w:val="20"/>
        </w:numPr>
      </w:pPr>
      <w:r>
        <w:t>Floating point rounding</w:t>
      </w:r>
    </w:p>
    <w:p w:rsidR="0009396D" w:rsidRDefault="0009396D" w:rsidP="00E8003B">
      <w:pPr>
        <w:pStyle w:val="ListParagraph"/>
        <w:numPr>
          <w:ilvl w:val="0"/>
          <w:numId w:val="20"/>
        </w:numPr>
      </w:pPr>
      <w:r>
        <w:t>Design of good test cases</w:t>
      </w:r>
    </w:p>
    <w:p w:rsidR="004F5349" w:rsidRPr="003C6264" w:rsidRDefault="004F5349" w:rsidP="00E8003B">
      <w:pPr>
        <w:pStyle w:val="ListParagraph"/>
        <w:numPr>
          <w:ilvl w:val="0"/>
          <w:numId w:val="20"/>
        </w:numPr>
      </w:pPr>
      <w:r>
        <w:t>Use of pow, sin, cos functions</w:t>
      </w:r>
      <w:bookmarkStart w:id="0" w:name="_GoBack"/>
      <w:bookmarkEnd w:id="0"/>
    </w:p>
    <w:sectPr w:rsidR="004F5349" w:rsidRPr="003C6264" w:rsidSect="004E1AED">
      <w:footerReference w:type="default" r:id="rId11"/>
      <w:footerReference w:type="first" r:id="rId12"/>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78D1" w:rsidRDefault="00B778D1">
      <w:pPr>
        <w:spacing w:after="0" w:line="240" w:lineRule="auto"/>
      </w:pPr>
      <w:r>
        <w:separator/>
      </w:r>
    </w:p>
  </w:endnote>
  <w:endnote w:type="continuationSeparator" w:id="0">
    <w:p w:rsidR="00B778D1" w:rsidRDefault="00B778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527538"/>
      <w:docPartObj>
        <w:docPartGallery w:val="Page Numbers (Bottom of Page)"/>
        <w:docPartUnique/>
      </w:docPartObj>
    </w:sdtPr>
    <w:sdtEndPr>
      <w:rPr>
        <w:noProof/>
      </w:rPr>
    </w:sdtEndPr>
    <w:sdtContent>
      <w:p w:rsidR="004E1AED" w:rsidRDefault="004E1AED">
        <w:pPr>
          <w:pStyle w:val="Footer"/>
        </w:pPr>
        <w:r>
          <w:fldChar w:fldCharType="begin"/>
        </w:r>
        <w:r>
          <w:instrText xml:space="preserve"> PAGE   \* MERGEFORMAT </w:instrText>
        </w:r>
        <w:r>
          <w:fldChar w:fldCharType="separate"/>
        </w:r>
        <w:r w:rsidR="00160C52">
          <w:rPr>
            <w:noProof/>
          </w:rPr>
          <w:t>2</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C41" w:rsidRPr="003C2C41" w:rsidRDefault="003C2C41" w:rsidP="003C2C41">
    <w:pPr>
      <w:pStyle w:val="Header"/>
      <w:rPr>
        <w:lang w:val="en-CA"/>
      </w:rPr>
    </w:pPr>
    <w:r>
      <w:rPr>
        <w:lang w:val="en-CA"/>
      </w:rPr>
      <w:t>Copyright David Lau and Michael Cooper-Stachowsky, all rights reserved.  Used with permission.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78D1" w:rsidRDefault="00B778D1">
      <w:pPr>
        <w:spacing w:after="0" w:line="240" w:lineRule="auto"/>
      </w:pPr>
      <w:r>
        <w:separator/>
      </w:r>
    </w:p>
  </w:footnote>
  <w:footnote w:type="continuationSeparator" w:id="0">
    <w:p w:rsidR="00B778D1" w:rsidRDefault="00B778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E25801"/>
    <w:multiLevelType w:val="hybridMultilevel"/>
    <w:tmpl w:val="D2B28A6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185951B5"/>
    <w:multiLevelType w:val="hybridMultilevel"/>
    <w:tmpl w:val="715443CC"/>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E716E3D"/>
    <w:multiLevelType w:val="hybridMultilevel"/>
    <w:tmpl w:val="C586600E"/>
    <w:lvl w:ilvl="0" w:tplc="0AE65BB0">
      <w:start w:val="1"/>
      <w:numFmt w:val="bullet"/>
      <w:lvlText w:val="-"/>
      <w:lvlJc w:val="left"/>
      <w:pPr>
        <w:ind w:left="720" w:hanging="360"/>
      </w:pPr>
      <w:rPr>
        <w:rFonts w:ascii="Corbel" w:eastAsiaTheme="minorEastAsia" w:hAnsi="Corbe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8235B65"/>
    <w:multiLevelType w:val="hybridMultilevel"/>
    <w:tmpl w:val="02F841B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9D7F89"/>
    <w:multiLevelType w:val="hybridMultilevel"/>
    <w:tmpl w:val="62049F2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7"/>
  </w:num>
  <w:num w:numId="2">
    <w:abstractNumId w:val="12"/>
  </w:num>
  <w:num w:numId="3">
    <w:abstractNumId w:val="16"/>
  </w:num>
  <w:num w:numId="4">
    <w:abstractNumId w:val="13"/>
  </w:num>
  <w:num w:numId="5">
    <w:abstractNumId w:val="20"/>
  </w:num>
  <w:num w:numId="6">
    <w:abstractNumId w:val="21"/>
  </w:num>
  <w:num w:numId="7">
    <w:abstractNumId w:val="19"/>
  </w:num>
  <w:num w:numId="8">
    <w:abstractNumId w:val="22"/>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1"/>
  </w:num>
  <w:num w:numId="20">
    <w:abstractNumId w:val="14"/>
  </w:num>
  <w:num w:numId="21">
    <w:abstractNumId w:val="18"/>
  </w:num>
  <w:num w:numId="22">
    <w:abstractNumId w:val="10"/>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8D1"/>
    <w:rsid w:val="0009396D"/>
    <w:rsid w:val="000E529E"/>
    <w:rsid w:val="00110679"/>
    <w:rsid w:val="001335F9"/>
    <w:rsid w:val="00160C52"/>
    <w:rsid w:val="00162104"/>
    <w:rsid w:val="00194DF6"/>
    <w:rsid w:val="001E5F70"/>
    <w:rsid w:val="00293DBE"/>
    <w:rsid w:val="002D2DD0"/>
    <w:rsid w:val="00303CDB"/>
    <w:rsid w:val="003342B3"/>
    <w:rsid w:val="003700DF"/>
    <w:rsid w:val="003C2C41"/>
    <w:rsid w:val="003C6264"/>
    <w:rsid w:val="00406C06"/>
    <w:rsid w:val="004E1AED"/>
    <w:rsid w:val="004F5349"/>
    <w:rsid w:val="005C12A5"/>
    <w:rsid w:val="005C767B"/>
    <w:rsid w:val="00601047"/>
    <w:rsid w:val="0068293B"/>
    <w:rsid w:val="007839A3"/>
    <w:rsid w:val="007D2090"/>
    <w:rsid w:val="007E097C"/>
    <w:rsid w:val="00877DE8"/>
    <w:rsid w:val="00881D92"/>
    <w:rsid w:val="008C108B"/>
    <w:rsid w:val="00915332"/>
    <w:rsid w:val="009B72FF"/>
    <w:rsid w:val="00A01B1F"/>
    <w:rsid w:val="00A1310C"/>
    <w:rsid w:val="00A975DE"/>
    <w:rsid w:val="00B65740"/>
    <w:rsid w:val="00B778D1"/>
    <w:rsid w:val="00BC3972"/>
    <w:rsid w:val="00D47A97"/>
    <w:rsid w:val="00D6133E"/>
    <w:rsid w:val="00D70F89"/>
    <w:rsid w:val="00DB7218"/>
    <w:rsid w:val="00E8003B"/>
    <w:rsid w:val="00EB2A8E"/>
    <w:rsid w:val="00F8426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7307DD-C350-4E2C-83C4-92FA994FD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ListParagraph">
    <w:name w:val="List Paragraph"/>
    <w:basedOn w:val="Normal"/>
    <w:uiPriority w:val="34"/>
    <w:qFormat/>
    <w:rsid w:val="00E8003B"/>
    <w:pPr>
      <w:spacing w:before="0" w:line="276" w:lineRule="auto"/>
      <w:ind w:left="720"/>
      <w:contextualSpacing/>
    </w:pPr>
    <w:rPr>
      <w:rFonts w:eastAsiaTheme="minorHAnsi"/>
      <w:lang w:val="en-CA" w:eastAsia="en-US"/>
    </w:rPr>
  </w:style>
  <w:style w:type="character" w:customStyle="1" w:styleId="sc91">
    <w:name w:val="sc91"/>
    <w:basedOn w:val="DefaultParagraphFont"/>
    <w:rsid w:val="00E8003B"/>
    <w:rPr>
      <w:rFonts w:ascii="Courier New" w:hAnsi="Courier New" w:cs="Courier New" w:hint="default"/>
      <w:color w:val="804000"/>
      <w:sz w:val="20"/>
      <w:szCs w:val="20"/>
    </w:rPr>
  </w:style>
  <w:style w:type="character" w:customStyle="1" w:styleId="sc51">
    <w:name w:val="sc51"/>
    <w:basedOn w:val="DefaultParagraphFont"/>
    <w:rsid w:val="00E8003B"/>
    <w:rPr>
      <w:rFonts w:ascii="Courier New" w:hAnsi="Courier New" w:cs="Courier New" w:hint="default"/>
      <w:b/>
      <w:bCs/>
      <w:color w:val="0000FF"/>
      <w:sz w:val="20"/>
      <w:szCs w:val="20"/>
    </w:rPr>
  </w:style>
  <w:style w:type="character" w:customStyle="1" w:styleId="sc0">
    <w:name w:val="sc0"/>
    <w:basedOn w:val="DefaultParagraphFont"/>
    <w:rsid w:val="00E8003B"/>
    <w:rPr>
      <w:rFonts w:ascii="Courier New" w:hAnsi="Courier New" w:cs="Courier New" w:hint="default"/>
      <w:color w:val="000000"/>
      <w:sz w:val="20"/>
      <w:szCs w:val="20"/>
    </w:rPr>
  </w:style>
  <w:style w:type="character" w:customStyle="1" w:styleId="sc11">
    <w:name w:val="sc11"/>
    <w:basedOn w:val="DefaultParagraphFont"/>
    <w:rsid w:val="00E8003B"/>
    <w:rPr>
      <w:rFonts w:ascii="Courier New" w:hAnsi="Courier New" w:cs="Courier New" w:hint="default"/>
      <w:color w:val="000000"/>
      <w:sz w:val="20"/>
      <w:szCs w:val="20"/>
    </w:rPr>
  </w:style>
  <w:style w:type="character" w:customStyle="1" w:styleId="sc101">
    <w:name w:val="sc101"/>
    <w:basedOn w:val="DefaultParagraphFont"/>
    <w:rsid w:val="00E8003B"/>
    <w:rPr>
      <w:rFonts w:ascii="Courier New" w:hAnsi="Courier New" w:cs="Courier New" w:hint="default"/>
      <w:b/>
      <w:bCs/>
      <w:color w:val="000080"/>
      <w:sz w:val="20"/>
      <w:szCs w:val="20"/>
    </w:rPr>
  </w:style>
  <w:style w:type="character" w:customStyle="1" w:styleId="sc161">
    <w:name w:val="sc161"/>
    <w:basedOn w:val="DefaultParagraphFont"/>
    <w:rsid w:val="00E8003B"/>
    <w:rPr>
      <w:rFonts w:ascii="Courier New" w:hAnsi="Courier New" w:cs="Courier New" w:hint="default"/>
      <w:color w:val="8000FF"/>
      <w:sz w:val="20"/>
      <w:szCs w:val="20"/>
    </w:rPr>
  </w:style>
  <w:style w:type="character" w:customStyle="1" w:styleId="sc61">
    <w:name w:val="sc61"/>
    <w:basedOn w:val="DefaultParagraphFont"/>
    <w:rsid w:val="00E8003B"/>
    <w:rPr>
      <w:rFonts w:ascii="Courier New" w:hAnsi="Courier New" w:cs="Courier New" w:hint="default"/>
      <w:color w:val="808080"/>
      <w:sz w:val="20"/>
      <w:szCs w:val="20"/>
    </w:rPr>
  </w:style>
  <w:style w:type="character" w:customStyle="1" w:styleId="sc21">
    <w:name w:val="sc21"/>
    <w:basedOn w:val="DefaultParagraphFont"/>
    <w:rsid w:val="002D2DD0"/>
    <w:rPr>
      <w:rFonts w:ascii="Courier New" w:hAnsi="Courier New" w:cs="Courier New" w:hint="default"/>
      <w:color w:val="008000"/>
      <w:sz w:val="20"/>
      <w:szCs w:val="20"/>
    </w:rPr>
  </w:style>
  <w:style w:type="character" w:customStyle="1" w:styleId="sc41">
    <w:name w:val="sc41"/>
    <w:basedOn w:val="DefaultParagraphFont"/>
    <w:rsid w:val="002D2DD0"/>
    <w:rPr>
      <w:rFonts w:ascii="Courier New" w:hAnsi="Courier New" w:cs="Courier New" w:hint="default"/>
      <w:color w:val="FF8000"/>
      <w:sz w:val="20"/>
      <w:szCs w:val="20"/>
    </w:rPr>
  </w:style>
  <w:style w:type="character" w:customStyle="1" w:styleId="sc71">
    <w:name w:val="sc71"/>
    <w:basedOn w:val="DefaultParagraphFont"/>
    <w:rsid w:val="002D2DD0"/>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781343730">
      <w:bodyDiv w:val="1"/>
      <w:marLeft w:val="0"/>
      <w:marRight w:val="0"/>
      <w:marTop w:val="0"/>
      <w:marBottom w:val="0"/>
      <w:divBdr>
        <w:top w:val="none" w:sz="0" w:space="0" w:color="auto"/>
        <w:left w:val="none" w:sz="0" w:space="0" w:color="auto"/>
        <w:bottom w:val="none" w:sz="0" w:space="0" w:color="auto"/>
        <w:right w:val="none" w:sz="0" w:space="0" w:color="auto"/>
      </w:divBdr>
      <w:divsChild>
        <w:div w:id="1155485856">
          <w:marLeft w:val="0"/>
          <w:marRight w:val="0"/>
          <w:marTop w:val="0"/>
          <w:marBottom w:val="0"/>
          <w:divBdr>
            <w:top w:val="none" w:sz="0" w:space="0" w:color="auto"/>
            <w:left w:val="none" w:sz="0" w:space="0" w:color="auto"/>
            <w:bottom w:val="none" w:sz="0" w:space="0" w:color="auto"/>
            <w:right w:val="none" w:sz="0" w:space="0" w:color="auto"/>
          </w:divBdr>
        </w:div>
      </w:divsChild>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40608123">
      <w:bodyDiv w:val="1"/>
      <w:marLeft w:val="0"/>
      <w:marRight w:val="0"/>
      <w:marTop w:val="0"/>
      <w:marBottom w:val="0"/>
      <w:divBdr>
        <w:top w:val="none" w:sz="0" w:space="0" w:color="auto"/>
        <w:left w:val="none" w:sz="0" w:space="0" w:color="auto"/>
        <w:bottom w:val="none" w:sz="0" w:space="0" w:color="auto"/>
        <w:right w:val="none" w:sz="0" w:space="0" w:color="auto"/>
      </w:divBdr>
      <w:divsChild>
        <w:div w:id="8139975">
          <w:marLeft w:val="0"/>
          <w:marRight w:val="0"/>
          <w:marTop w:val="0"/>
          <w:marBottom w:val="0"/>
          <w:divBdr>
            <w:top w:val="none" w:sz="0" w:space="0" w:color="auto"/>
            <w:left w:val="none" w:sz="0" w:space="0" w:color="auto"/>
            <w:bottom w:val="none" w:sz="0" w:space="0" w:color="auto"/>
            <w:right w:val="none" w:sz="0" w:space="0" w:color="auto"/>
          </w:divBdr>
        </w:div>
      </w:divsChild>
    </w:div>
    <w:div w:id="1257253930">
      <w:bodyDiv w:val="1"/>
      <w:marLeft w:val="0"/>
      <w:marRight w:val="0"/>
      <w:marTop w:val="0"/>
      <w:marBottom w:val="0"/>
      <w:divBdr>
        <w:top w:val="none" w:sz="0" w:space="0" w:color="auto"/>
        <w:left w:val="none" w:sz="0" w:space="0" w:color="auto"/>
        <w:bottom w:val="none" w:sz="0" w:space="0" w:color="auto"/>
        <w:right w:val="none" w:sz="0" w:space="0" w:color="auto"/>
      </w:divBdr>
      <w:divsChild>
        <w:div w:id="2016689258">
          <w:marLeft w:val="0"/>
          <w:marRight w:val="0"/>
          <w:marTop w:val="0"/>
          <w:marBottom w:val="0"/>
          <w:divBdr>
            <w:top w:val="none" w:sz="0" w:space="0" w:color="auto"/>
            <w:left w:val="none" w:sz="0" w:space="0" w:color="auto"/>
            <w:bottom w:val="none" w:sz="0" w:space="0" w:color="auto"/>
            <w:right w:val="none" w:sz="0" w:space="0" w:color="auto"/>
          </w:divBdr>
        </w:div>
      </w:divsChild>
    </w:div>
    <w:div w:id="1319653736">
      <w:bodyDiv w:val="1"/>
      <w:marLeft w:val="0"/>
      <w:marRight w:val="0"/>
      <w:marTop w:val="0"/>
      <w:marBottom w:val="0"/>
      <w:divBdr>
        <w:top w:val="none" w:sz="0" w:space="0" w:color="auto"/>
        <w:left w:val="none" w:sz="0" w:space="0" w:color="auto"/>
        <w:bottom w:val="none" w:sz="0" w:space="0" w:color="auto"/>
        <w:right w:val="none" w:sz="0" w:space="0" w:color="auto"/>
      </w:divBdr>
      <w:divsChild>
        <w:div w:id="924876300">
          <w:marLeft w:val="0"/>
          <w:marRight w:val="0"/>
          <w:marTop w:val="0"/>
          <w:marBottom w:val="0"/>
          <w:divBdr>
            <w:top w:val="none" w:sz="0" w:space="0" w:color="auto"/>
            <w:left w:val="none" w:sz="0" w:space="0" w:color="auto"/>
            <w:bottom w:val="none" w:sz="0" w:space="0" w:color="auto"/>
            <w:right w:val="none" w:sz="0" w:space="0" w:color="auto"/>
          </w:divBdr>
        </w:div>
      </w:divsChild>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811240226">
      <w:bodyDiv w:val="1"/>
      <w:marLeft w:val="0"/>
      <w:marRight w:val="0"/>
      <w:marTop w:val="0"/>
      <w:marBottom w:val="0"/>
      <w:divBdr>
        <w:top w:val="none" w:sz="0" w:space="0" w:color="auto"/>
        <w:left w:val="none" w:sz="0" w:space="0" w:color="auto"/>
        <w:bottom w:val="none" w:sz="0" w:space="0" w:color="auto"/>
        <w:right w:val="none" w:sz="0" w:space="0" w:color="auto"/>
      </w:divBdr>
      <w:divsChild>
        <w:div w:id="253057827">
          <w:marLeft w:val="0"/>
          <w:marRight w:val="0"/>
          <w:marTop w:val="0"/>
          <w:marBottom w:val="0"/>
          <w:divBdr>
            <w:top w:val="none" w:sz="0" w:space="0" w:color="auto"/>
            <w:left w:val="none" w:sz="0" w:space="0" w:color="auto"/>
            <w:bottom w:val="none" w:sz="0" w:space="0" w:color="auto"/>
            <w:right w:val="none" w:sz="0" w:space="0" w:color="auto"/>
          </w:divBdr>
        </w:div>
      </w:divsChild>
    </w:div>
    <w:div w:id="1840001303">
      <w:bodyDiv w:val="1"/>
      <w:marLeft w:val="0"/>
      <w:marRight w:val="0"/>
      <w:marTop w:val="0"/>
      <w:marBottom w:val="0"/>
      <w:divBdr>
        <w:top w:val="none" w:sz="0" w:space="0" w:color="auto"/>
        <w:left w:val="none" w:sz="0" w:space="0" w:color="auto"/>
        <w:bottom w:val="none" w:sz="0" w:space="0" w:color="auto"/>
        <w:right w:val="none" w:sz="0" w:space="0" w:color="auto"/>
      </w:divBdr>
      <w:divsChild>
        <w:div w:id="2145391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cfile1.uwaterloo.ca\mstachow\My%20Documents\Courses\ME101\courseDev\courseTopicHubs\Design\DrllProblemTemplat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3AE4ADC-D632-40A7-A0C1-0481BB069C4F}">
  <ds:schemaRefs>
    <ds:schemaRef ds:uri="4873beb7-5857-4685-be1f-d57550cc96cc"/>
    <ds:schemaRef ds:uri="http://www.w3.org/XML/1998/namespace"/>
    <ds:schemaRef ds:uri="http://schemas.microsoft.com/office/2006/metadata/properties"/>
    <ds:schemaRef ds:uri="http://purl.org/dc/terms/"/>
    <ds:schemaRef ds:uri="http://purl.org/dc/dcmitype/"/>
    <ds:schemaRef ds:uri="http://schemas.microsoft.com/office/infopath/2007/PartnerControls"/>
    <ds:schemaRef ds:uri="http://schemas.microsoft.com/office/2006/documentManagement/types"/>
    <ds:schemaRef ds:uri="http://schemas.openxmlformats.org/package/2006/metadata/core-properties"/>
    <ds:schemaRef ds:uri="http://purl.org/dc/elements/1.1/"/>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32F1588-5496-45C7-A150-959508266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DrllProblemTemplate.dotx</Template>
  <TotalTime>16</TotalTime>
  <Pages>1</Pages>
  <Words>200</Words>
  <Characters>1143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Stachowsky</dc:creator>
  <cp:lastModifiedBy>Stachowsky, Michael</cp:lastModifiedBy>
  <cp:revision>9</cp:revision>
  <dcterms:created xsi:type="dcterms:W3CDTF">2016-12-07T21:10:00Z</dcterms:created>
  <dcterms:modified xsi:type="dcterms:W3CDTF">2016-12-07T21:25:00Z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