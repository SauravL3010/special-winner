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4E1AED" w:rsidRDefault="00E8003B" w:rsidP="004E1AED">
      <w:pPr>
        <w:pStyle w:val="Title"/>
      </w:pPr>
      <w:r>
        <w:t>Writing and running program Q1</w:t>
      </w:r>
    </w:p>
    <w:p w:rsidR="00194DF6" w:rsidRDefault="003C2C41">
      <w:pPr>
        <w:pStyle w:val="Heading1"/>
      </w:pPr>
      <w:r>
        <w:t>Revision</w:t>
      </w:r>
      <w:r w:rsidR="003C6264">
        <w:t xml:space="preserve"> history</w:t>
      </w:r>
    </w:p>
    <w:p w:rsidR="004E1AED" w:rsidRDefault="00E8003B" w:rsidP="003C2C41">
      <w:r>
        <w:t>V 1.0: initial release</w:t>
      </w:r>
    </w:p>
    <w:p w:rsidR="003C6264" w:rsidRDefault="003C6264" w:rsidP="003C6264">
      <w:pPr>
        <w:pStyle w:val="Heading1"/>
      </w:pPr>
      <w:r>
        <w:t>usage history</w:t>
      </w:r>
    </w:p>
    <w:p w:rsidR="003C6264" w:rsidRDefault="003E3DF0" w:rsidP="003E3DF0">
      <w:pPr>
        <w:pStyle w:val="ListParagraph"/>
        <w:numPr>
          <w:ilvl w:val="0"/>
          <w:numId w:val="22"/>
        </w:numPr>
      </w:pPr>
      <w:r>
        <w:t>First released to students in W2017 for ME101</w:t>
      </w:r>
      <w:bookmarkStart w:id="0" w:name="_GoBack"/>
      <w:bookmarkEnd w:id="0"/>
    </w:p>
    <w:p w:rsidR="003C6264" w:rsidRDefault="003C6264" w:rsidP="003C6264">
      <w:pPr>
        <w:pStyle w:val="Heading1"/>
      </w:pPr>
      <w:r>
        <w:t>problem description</w:t>
      </w:r>
    </w:p>
    <w:p w:rsidR="003C6264" w:rsidRDefault="00E8003B" w:rsidP="00303CDB">
      <w:pPr>
        <w:pStyle w:val="ListParagraph"/>
        <w:numPr>
          <w:ilvl w:val="0"/>
          <w:numId w:val="21"/>
        </w:numPr>
      </w:pPr>
      <w:r>
        <w:t>Write a program that outputs “Hello, world!” to the screen.</w:t>
      </w:r>
    </w:p>
    <w:p w:rsidR="00303CDB" w:rsidRPr="00303CDB" w:rsidRDefault="00303CDB" w:rsidP="00303CDB">
      <w:pPr>
        <w:pStyle w:val="ListParagraph"/>
        <w:numPr>
          <w:ilvl w:val="0"/>
          <w:numId w:val="21"/>
        </w:numPr>
      </w:pPr>
      <w:r w:rsidRPr="00303CDB">
        <w:t>Remove the #include &lt;</w:t>
      </w:r>
      <w:proofErr w:type="spellStart"/>
      <w:r w:rsidRPr="00303CDB">
        <w:t>iostream</w:t>
      </w:r>
      <w:proofErr w:type="spellEnd"/>
      <w:r w:rsidRPr="00303CDB">
        <w:t>&gt; from the above program.  What do you expect will happen?  What happened?</w:t>
      </w:r>
    </w:p>
    <w:p w:rsidR="00303CDB" w:rsidRDefault="00303CDB" w:rsidP="00303CDB">
      <w:pPr>
        <w:pStyle w:val="ListParagraph"/>
        <w:numPr>
          <w:ilvl w:val="0"/>
          <w:numId w:val="21"/>
        </w:numPr>
      </w:pPr>
      <w:r w:rsidRPr="00303CDB">
        <w:t>Replace the #include &lt;</w:t>
      </w:r>
      <w:proofErr w:type="spellStart"/>
      <w:r w:rsidRPr="00303CDB">
        <w:t>iostream</w:t>
      </w:r>
      <w:proofErr w:type="spellEnd"/>
      <w:r w:rsidRPr="00303CDB">
        <w:t xml:space="preserve">&gt; line but this time delete the “using namespace </w:t>
      </w:r>
      <w:proofErr w:type="spellStart"/>
      <w:proofErr w:type="gramStart"/>
      <w:r w:rsidRPr="00303CDB">
        <w:t>std</w:t>
      </w:r>
      <w:proofErr w:type="spellEnd"/>
      <w:proofErr w:type="gramEnd"/>
      <w:r w:rsidRPr="00303CDB">
        <w:t>” line.  What happens?</w:t>
      </w:r>
    </w:p>
    <w:p w:rsidR="00D70F89" w:rsidRDefault="00D70F89" w:rsidP="00D70F89">
      <w:pPr>
        <w:pStyle w:val="ListParagraph"/>
        <w:numPr>
          <w:ilvl w:val="0"/>
          <w:numId w:val="21"/>
        </w:numPr>
      </w:pPr>
      <w:r w:rsidRPr="00D70F89">
        <w:t xml:space="preserve">Deeper challenge: instead of restoring that line, add the string </w:t>
      </w:r>
      <w:proofErr w:type="spellStart"/>
      <w:r w:rsidRPr="00D70F89">
        <w:t>std</w:t>
      </w:r>
      <w:proofErr w:type="spellEnd"/>
      <w:proofErr w:type="gramStart"/>
      <w:r w:rsidRPr="00D70F89">
        <w:t>::</w:t>
      </w:r>
      <w:proofErr w:type="gramEnd"/>
      <w:r w:rsidRPr="00D70F89">
        <w:t xml:space="preserve"> to your </w:t>
      </w:r>
      <w:proofErr w:type="spellStart"/>
      <w:r w:rsidRPr="00D70F89">
        <w:t>cout</w:t>
      </w:r>
      <w:proofErr w:type="spellEnd"/>
      <w:r w:rsidRPr="00D70F89">
        <w:t xml:space="preserve"> directives.  They should look like:  </w:t>
      </w:r>
      <w:proofErr w:type="spellStart"/>
      <w:r w:rsidRPr="00D70F89">
        <w:t>std</w:t>
      </w:r>
      <w:proofErr w:type="spellEnd"/>
      <w:r w:rsidRPr="00D70F89">
        <w:t>::</w:t>
      </w:r>
      <w:proofErr w:type="spellStart"/>
      <w:r w:rsidRPr="00D70F89">
        <w:t>cout</w:t>
      </w:r>
      <w:proofErr w:type="spellEnd"/>
      <w:r w:rsidRPr="00D70F89">
        <w:t xml:space="preserve"> &lt;&lt; </w:t>
      </w:r>
      <w:proofErr w:type="gramStart"/>
      <w:r w:rsidRPr="00D70F89">
        <w:t>…  Does</w:t>
      </w:r>
      <w:proofErr w:type="gramEnd"/>
      <w:r w:rsidRPr="00D70F89">
        <w:t xml:space="preserve"> that work?  If you get any further errors, for example with the </w:t>
      </w:r>
      <w:proofErr w:type="spellStart"/>
      <w:r w:rsidRPr="00D70F89">
        <w:t>endl</w:t>
      </w:r>
      <w:proofErr w:type="spellEnd"/>
      <w:r w:rsidRPr="00D70F89">
        <w:t xml:space="preserve"> symbol, see if adding </w:t>
      </w:r>
      <w:proofErr w:type="spellStart"/>
      <w:r w:rsidRPr="00D70F89">
        <w:t>std</w:t>
      </w:r>
      <w:proofErr w:type="spellEnd"/>
      <w:proofErr w:type="gramStart"/>
      <w:r w:rsidRPr="00D70F89">
        <w:t>::</w:t>
      </w:r>
      <w:proofErr w:type="gramEnd"/>
      <w:r w:rsidRPr="00D70F89">
        <w:t xml:space="preserve"> will fix that, too.</w:t>
      </w:r>
    </w:p>
    <w:p w:rsidR="003C6264" w:rsidRDefault="003C6264" w:rsidP="003C6264">
      <w:pPr>
        <w:pStyle w:val="Heading1"/>
      </w:pPr>
      <w:r>
        <w:t>Solution</w:t>
      </w:r>
    </w:p>
    <w:p w:rsidR="00293DBE" w:rsidRDefault="00293DBE" w:rsidP="00E8003B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CA" w:eastAsia="en-CA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  <w:lang w:val="en-CA" w:eastAsia="en-CA"/>
        </w:rPr>
        <w:t xml:space="preserve">Part a: </w:t>
      </w:r>
    </w:p>
    <w:p w:rsidR="00E8003B" w:rsidRPr="00E8003B" w:rsidRDefault="00E8003B" w:rsidP="00E8003B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CA" w:eastAsia="en-CA"/>
        </w:rPr>
      </w:pPr>
      <w:r w:rsidRPr="00E8003B">
        <w:rPr>
          <w:rFonts w:ascii="Courier New" w:eastAsia="Times New Roman" w:hAnsi="Courier New" w:cs="Courier New"/>
          <w:color w:val="804000"/>
          <w:sz w:val="20"/>
          <w:szCs w:val="20"/>
          <w:lang w:val="en-CA" w:eastAsia="en-CA"/>
        </w:rPr>
        <w:t>#include &lt;</w:t>
      </w:r>
      <w:proofErr w:type="spellStart"/>
      <w:r w:rsidRPr="00E8003B">
        <w:rPr>
          <w:rFonts w:ascii="Courier New" w:eastAsia="Times New Roman" w:hAnsi="Courier New" w:cs="Courier New"/>
          <w:color w:val="804000"/>
          <w:sz w:val="20"/>
          <w:szCs w:val="20"/>
          <w:lang w:val="en-CA" w:eastAsia="en-CA"/>
        </w:rPr>
        <w:t>iostream</w:t>
      </w:r>
      <w:proofErr w:type="spellEnd"/>
      <w:r w:rsidRPr="00E8003B">
        <w:rPr>
          <w:rFonts w:ascii="Courier New" w:eastAsia="Times New Roman" w:hAnsi="Courier New" w:cs="Courier New"/>
          <w:color w:val="804000"/>
          <w:sz w:val="20"/>
          <w:szCs w:val="20"/>
          <w:lang w:val="en-CA" w:eastAsia="en-CA"/>
        </w:rPr>
        <w:t>&gt;</w:t>
      </w:r>
    </w:p>
    <w:p w:rsidR="00E8003B" w:rsidRPr="00E8003B" w:rsidRDefault="00E8003B" w:rsidP="00E8003B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proofErr w:type="gramStart"/>
      <w:r w:rsidRPr="00E80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CA" w:eastAsia="en-CA"/>
        </w:rPr>
        <w:t>using</w:t>
      </w:r>
      <w:proofErr w:type="gramEnd"/>
      <w:r w:rsidRPr="00E8003B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</w:t>
      </w:r>
      <w:r w:rsidRPr="00E80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CA" w:eastAsia="en-CA"/>
        </w:rPr>
        <w:t>namespace</w:t>
      </w:r>
      <w:r w:rsidRPr="00E8003B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</w:t>
      </w:r>
      <w:proofErr w:type="spellStart"/>
      <w:r w:rsidRPr="00E8003B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>std</w:t>
      </w:r>
      <w:proofErr w:type="spellEnd"/>
      <w:r w:rsidRPr="00E80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;</w:t>
      </w:r>
    </w:p>
    <w:p w:rsidR="00E8003B" w:rsidRPr="00E8003B" w:rsidRDefault="00E8003B" w:rsidP="00E8003B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proofErr w:type="spellStart"/>
      <w:proofErr w:type="gramStart"/>
      <w:r w:rsidRPr="00E8003B">
        <w:rPr>
          <w:rFonts w:ascii="Courier New" w:eastAsia="Times New Roman" w:hAnsi="Courier New" w:cs="Courier New"/>
          <w:color w:val="8000FF"/>
          <w:sz w:val="20"/>
          <w:szCs w:val="20"/>
          <w:lang w:val="en-CA" w:eastAsia="en-CA"/>
        </w:rPr>
        <w:t>int</w:t>
      </w:r>
      <w:proofErr w:type="spellEnd"/>
      <w:proofErr w:type="gramEnd"/>
      <w:r w:rsidRPr="00E8003B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main</w:t>
      </w:r>
      <w:r w:rsidRPr="00E80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()</w:t>
      </w:r>
    </w:p>
    <w:p w:rsidR="00E8003B" w:rsidRPr="00E8003B" w:rsidRDefault="00E8003B" w:rsidP="00E8003B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E80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{</w:t>
      </w:r>
    </w:p>
    <w:p w:rsidR="00E8003B" w:rsidRPr="00E8003B" w:rsidRDefault="00E8003B" w:rsidP="00E8003B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E8003B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   </w:t>
      </w:r>
      <w:proofErr w:type="spellStart"/>
      <w:proofErr w:type="gramStart"/>
      <w:r w:rsidRPr="00E8003B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>cout</w:t>
      </w:r>
      <w:proofErr w:type="spellEnd"/>
      <w:proofErr w:type="gramEnd"/>
      <w:r w:rsidRPr="00E8003B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</w:t>
      </w:r>
      <w:r w:rsidRPr="00E80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&lt;&lt;</w:t>
      </w:r>
      <w:r w:rsidRPr="00E8003B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</w:t>
      </w:r>
      <w:r w:rsidRPr="00E8003B">
        <w:rPr>
          <w:rFonts w:ascii="Courier New" w:eastAsia="Times New Roman" w:hAnsi="Courier New" w:cs="Courier New"/>
          <w:color w:val="808080"/>
          <w:sz w:val="20"/>
          <w:szCs w:val="20"/>
          <w:lang w:val="en-CA" w:eastAsia="en-CA"/>
        </w:rPr>
        <w:t>"Hello, world!"</w:t>
      </w:r>
      <w:r w:rsidR="00A975DE">
        <w:rPr>
          <w:rFonts w:ascii="Courier New" w:eastAsia="Times New Roman" w:hAnsi="Courier New" w:cs="Courier New"/>
          <w:color w:val="808080"/>
          <w:sz w:val="20"/>
          <w:szCs w:val="20"/>
          <w:lang w:val="en-CA" w:eastAsia="en-CA"/>
        </w:rPr>
        <w:t xml:space="preserve"> &lt;&lt; </w:t>
      </w:r>
      <w:proofErr w:type="spellStart"/>
      <w:proofErr w:type="gramStart"/>
      <w:r w:rsidR="00A975DE">
        <w:rPr>
          <w:rFonts w:ascii="Courier New" w:eastAsia="Times New Roman" w:hAnsi="Courier New" w:cs="Courier New"/>
          <w:color w:val="808080"/>
          <w:sz w:val="20"/>
          <w:szCs w:val="20"/>
          <w:lang w:val="en-CA" w:eastAsia="en-CA"/>
        </w:rPr>
        <w:t>endl</w:t>
      </w:r>
      <w:proofErr w:type="spellEnd"/>
      <w:proofErr w:type="gramEnd"/>
      <w:r w:rsidRPr="00E80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;</w:t>
      </w:r>
    </w:p>
    <w:p w:rsidR="003C6264" w:rsidRDefault="00E8003B" w:rsidP="00E8003B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</w:pPr>
      <w:r w:rsidRPr="00E80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}</w:t>
      </w:r>
    </w:p>
    <w:p w:rsidR="00293DBE" w:rsidRDefault="00293DBE" w:rsidP="00E8003B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</w:pPr>
    </w:p>
    <w:p w:rsidR="00293DBE" w:rsidRDefault="00293DBE" w:rsidP="00E8003B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Part b:</w:t>
      </w:r>
    </w:p>
    <w:p w:rsidR="00293DBE" w:rsidRDefault="00293DBE" w:rsidP="00E8003B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bCs/>
          <w:color w:val="000080"/>
          <w:sz w:val="20"/>
          <w:szCs w:val="20"/>
          <w:lang w:val="en-CA" w:eastAsia="en-CA"/>
        </w:rPr>
      </w:pPr>
      <w:r>
        <w:rPr>
          <w:rFonts w:ascii="Courier New" w:eastAsia="Times New Roman" w:hAnsi="Courier New" w:cs="Courier New"/>
          <w:bCs/>
          <w:color w:val="000080"/>
          <w:sz w:val="20"/>
          <w:szCs w:val="20"/>
          <w:lang w:val="en-CA" w:eastAsia="en-CA"/>
        </w:rPr>
        <w:t xml:space="preserve">It won’t work because the library </w:t>
      </w:r>
      <w:proofErr w:type="spellStart"/>
      <w:r>
        <w:rPr>
          <w:rFonts w:ascii="Courier New" w:eastAsia="Times New Roman" w:hAnsi="Courier New" w:cs="Courier New"/>
          <w:bCs/>
          <w:color w:val="000080"/>
          <w:sz w:val="20"/>
          <w:szCs w:val="20"/>
          <w:lang w:val="en-CA" w:eastAsia="en-CA"/>
        </w:rPr>
        <w:t>iostream</w:t>
      </w:r>
      <w:proofErr w:type="spellEnd"/>
      <w:r>
        <w:rPr>
          <w:rFonts w:ascii="Courier New" w:eastAsia="Times New Roman" w:hAnsi="Courier New" w:cs="Courier New"/>
          <w:bCs/>
          <w:color w:val="000080"/>
          <w:sz w:val="20"/>
          <w:szCs w:val="20"/>
          <w:lang w:val="en-CA" w:eastAsia="en-CA"/>
        </w:rPr>
        <w:t xml:space="preserve"> contains the </w:t>
      </w:r>
      <w:proofErr w:type="spellStart"/>
      <w:r>
        <w:rPr>
          <w:rFonts w:ascii="Courier New" w:eastAsia="Times New Roman" w:hAnsi="Courier New" w:cs="Courier New"/>
          <w:bCs/>
          <w:color w:val="000080"/>
          <w:sz w:val="20"/>
          <w:szCs w:val="20"/>
          <w:lang w:val="en-CA" w:eastAsia="en-CA"/>
        </w:rPr>
        <w:t>cout</w:t>
      </w:r>
      <w:proofErr w:type="spellEnd"/>
      <w:r>
        <w:rPr>
          <w:rFonts w:ascii="Courier New" w:eastAsia="Times New Roman" w:hAnsi="Courier New" w:cs="Courier New"/>
          <w:bCs/>
          <w:color w:val="000080"/>
          <w:sz w:val="20"/>
          <w:szCs w:val="20"/>
          <w:lang w:val="en-CA" w:eastAsia="en-CA"/>
        </w:rPr>
        <w:t xml:space="preserve"> object.  If we don’t include it, the code cannot compile.</w:t>
      </w:r>
    </w:p>
    <w:p w:rsidR="00293DBE" w:rsidRDefault="00293DBE" w:rsidP="00E8003B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bCs/>
          <w:color w:val="000080"/>
          <w:sz w:val="20"/>
          <w:szCs w:val="20"/>
          <w:lang w:val="en-CA" w:eastAsia="en-CA"/>
        </w:rPr>
      </w:pPr>
    </w:p>
    <w:p w:rsidR="00293DBE" w:rsidRDefault="00293DBE" w:rsidP="00E8003B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bCs/>
          <w:color w:val="000080"/>
          <w:sz w:val="20"/>
          <w:szCs w:val="20"/>
          <w:lang w:val="en-CA" w:eastAsia="en-CA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Part c:</w:t>
      </w:r>
      <w:r>
        <w:rPr>
          <w:rFonts w:ascii="Courier New" w:eastAsia="Times New Roman" w:hAnsi="Courier New" w:cs="Courier New"/>
          <w:bCs/>
          <w:color w:val="000080"/>
          <w:sz w:val="20"/>
          <w:szCs w:val="20"/>
          <w:lang w:val="en-CA" w:eastAsia="en-CA"/>
        </w:rPr>
        <w:t xml:space="preserve"> </w:t>
      </w:r>
    </w:p>
    <w:p w:rsidR="00293DBE" w:rsidRDefault="00293DBE" w:rsidP="00A975DE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bCs/>
          <w:color w:val="000080"/>
          <w:sz w:val="20"/>
          <w:szCs w:val="20"/>
          <w:lang w:val="en-CA" w:eastAsia="en-CA"/>
        </w:rPr>
      </w:pPr>
      <w:r>
        <w:rPr>
          <w:rFonts w:ascii="Courier New" w:eastAsia="Times New Roman" w:hAnsi="Courier New" w:cs="Courier New"/>
          <w:bCs/>
          <w:color w:val="000080"/>
          <w:sz w:val="20"/>
          <w:szCs w:val="20"/>
          <w:lang w:val="en-CA" w:eastAsia="en-CA"/>
        </w:rPr>
        <w:t>It will not work unless w</w:t>
      </w:r>
      <w:r w:rsidR="00A975DE">
        <w:rPr>
          <w:rFonts w:ascii="Courier New" w:eastAsia="Times New Roman" w:hAnsi="Courier New" w:cs="Courier New"/>
          <w:bCs/>
          <w:color w:val="000080"/>
          <w:sz w:val="20"/>
          <w:szCs w:val="20"/>
          <w:lang w:val="en-CA" w:eastAsia="en-CA"/>
        </w:rPr>
        <w:t xml:space="preserve">ithout modification since the </w:t>
      </w:r>
      <w:proofErr w:type="spellStart"/>
      <w:r w:rsidR="00A975DE">
        <w:rPr>
          <w:rFonts w:ascii="Courier New" w:eastAsia="Times New Roman" w:hAnsi="Courier New" w:cs="Courier New"/>
          <w:bCs/>
          <w:color w:val="000080"/>
          <w:sz w:val="20"/>
          <w:szCs w:val="20"/>
          <w:lang w:val="en-CA" w:eastAsia="en-CA"/>
        </w:rPr>
        <w:t>cout</w:t>
      </w:r>
      <w:proofErr w:type="spellEnd"/>
      <w:r w:rsidR="00A975DE">
        <w:rPr>
          <w:rFonts w:ascii="Courier New" w:eastAsia="Times New Roman" w:hAnsi="Courier New" w:cs="Courier New"/>
          <w:bCs/>
          <w:color w:val="000080"/>
          <w:sz w:val="20"/>
          <w:szCs w:val="20"/>
          <w:lang w:val="en-CA" w:eastAsia="en-CA"/>
        </w:rPr>
        <w:t xml:space="preserve"> object lies within the namespace </w:t>
      </w:r>
      <w:proofErr w:type="gramStart"/>
      <w:r w:rsidR="00A975DE">
        <w:rPr>
          <w:rFonts w:ascii="Courier New" w:eastAsia="Times New Roman" w:hAnsi="Courier New" w:cs="Courier New"/>
          <w:bCs/>
          <w:color w:val="000080"/>
          <w:sz w:val="20"/>
          <w:szCs w:val="20"/>
          <w:lang w:val="en-CA" w:eastAsia="en-CA"/>
        </w:rPr>
        <w:t>std</w:t>
      </w:r>
      <w:proofErr w:type="gramEnd"/>
      <w:r w:rsidR="00A975DE">
        <w:rPr>
          <w:rFonts w:ascii="Courier New" w:eastAsia="Times New Roman" w:hAnsi="Courier New" w:cs="Courier New"/>
          <w:bCs/>
          <w:color w:val="000080"/>
          <w:sz w:val="20"/>
          <w:szCs w:val="20"/>
          <w:lang w:val="en-CA" w:eastAsia="en-CA"/>
        </w:rPr>
        <w:t>.</w:t>
      </w:r>
    </w:p>
    <w:p w:rsidR="00A975DE" w:rsidRDefault="00A975DE" w:rsidP="00A975DE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bCs/>
          <w:color w:val="000080"/>
          <w:sz w:val="20"/>
          <w:szCs w:val="20"/>
          <w:lang w:val="en-CA" w:eastAsia="en-CA"/>
        </w:rPr>
      </w:pPr>
    </w:p>
    <w:p w:rsidR="00A975DE" w:rsidRDefault="00A975DE" w:rsidP="00A975DE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Part d:</w:t>
      </w:r>
    </w:p>
    <w:p w:rsidR="00A975DE" w:rsidRPr="00A975DE" w:rsidRDefault="00A975DE" w:rsidP="00A975DE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bCs/>
          <w:color w:val="000080"/>
          <w:sz w:val="20"/>
          <w:szCs w:val="20"/>
          <w:lang w:val="en-CA" w:eastAsia="en-CA"/>
        </w:rPr>
      </w:pPr>
      <w:r>
        <w:rPr>
          <w:rFonts w:ascii="Courier New" w:eastAsia="Times New Roman" w:hAnsi="Courier New" w:cs="Courier New"/>
          <w:bCs/>
          <w:color w:val="000080"/>
          <w:sz w:val="20"/>
          <w:szCs w:val="20"/>
          <w:lang w:val="en-CA" w:eastAsia="en-CA"/>
        </w:rPr>
        <w:t>The modification is:</w:t>
      </w:r>
    </w:p>
    <w:p w:rsidR="00293DBE" w:rsidRDefault="00293DBE" w:rsidP="00E8003B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bCs/>
          <w:color w:val="000080"/>
          <w:sz w:val="20"/>
          <w:szCs w:val="20"/>
          <w:lang w:val="en-CA" w:eastAsia="en-CA"/>
        </w:rPr>
      </w:pPr>
    </w:p>
    <w:p w:rsidR="00A975DE" w:rsidRPr="00E8003B" w:rsidRDefault="00A975DE" w:rsidP="00A975DE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CA" w:eastAsia="en-CA"/>
        </w:rPr>
      </w:pPr>
      <w:r w:rsidRPr="00E8003B">
        <w:rPr>
          <w:rFonts w:ascii="Courier New" w:eastAsia="Times New Roman" w:hAnsi="Courier New" w:cs="Courier New"/>
          <w:color w:val="804000"/>
          <w:sz w:val="20"/>
          <w:szCs w:val="20"/>
          <w:lang w:val="en-CA" w:eastAsia="en-CA"/>
        </w:rPr>
        <w:t>#include &lt;</w:t>
      </w:r>
      <w:proofErr w:type="spellStart"/>
      <w:r w:rsidRPr="00E8003B">
        <w:rPr>
          <w:rFonts w:ascii="Courier New" w:eastAsia="Times New Roman" w:hAnsi="Courier New" w:cs="Courier New"/>
          <w:color w:val="804000"/>
          <w:sz w:val="20"/>
          <w:szCs w:val="20"/>
          <w:lang w:val="en-CA" w:eastAsia="en-CA"/>
        </w:rPr>
        <w:t>iostream</w:t>
      </w:r>
      <w:proofErr w:type="spellEnd"/>
      <w:r w:rsidRPr="00E8003B">
        <w:rPr>
          <w:rFonts w:ascii="Courier New" w:eastAsia="Times New Roman" w:hAnsi="Courier New" w:cs="Courier New"/>
          <w:color w:val="804000"/>
          <w:sz w:val="20"/>
          <w:szCs w:val="20"/>
          <w:lang w:val="en-CA" w:eastAsia="en-CA"/>
        </w:rPr>
        <w:t>&gt;</w:t>
      </w:r>
    </w:p>
    <w:p w:rsidR="00A975DE" w:rsidRPr="00E8003B" w:rsidRDefault="00A975DE" w:rsidP="00A975DE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proofErr w:type="gramStart"/>
      <w:r w:rsidRPr="00E80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CA" w:eastAsia="en-CA"/>
        </w:rPr>
        <w:t>using</w:t>
      </w:r>
      <w:proofErr w:type="gramEnd"/>
      <w:r w:rsidRPr="00E8003B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</w:t>
      </w:r>
      <w:r w:rsidRPr="00E80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CA" w:eastAsia="en-CA"/>
        </w:rPr>
        <w:t>namespace</w:t>
      </w:r>
      <w:r w:rsidRPr="00E8003B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</w:t>
      </w:r>
      <w:proofErr w:type="spellStart"/>
      <w:r w:rsidRPr="00E8003B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>std</w:t>
      </w:r>
      <w:proofErr w:type="spellEnd"/>
      <w:r w:rsidRPr="00E80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;</w:t>
      </w:r>
    </w:p>
    <w:p w:rsidR="00A975DE" w:rsidRPr="00E8003B" w:rsidRDefault="00A975DE" w:rsidP="00A975DE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proofErr w:type="spellStart"/>
      <w:proofErr w:type="gramStart"/>
      <w:r w:rsidRPr="00E8003B">
        <w:rPr>
          <w:rFonts w:ascii="Courier New" w:eastAsia="Times New Roman" w:hAnsi="Courier New" w:cs="Courier New"/>
          <w:color w:val="8000FF"/>
          <w:sz w:val="20"/>
          <w:szCs w:val="20"/>
          <w:lang w:val="en-CA" w:eastAsia="en-CA"/>
        </w:rPr>
        <w:t>int</w:t>
      </w:r>
      <w:proofErr w:type="spellEnd"/>
      <w:proofErr w:type="gramEnd"/>
      <w:r w:rsidRPr="00E8003B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main</w:t>
      </w:r>
      <w:r w:rsidRPr="00E80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()</w:t>
      </w:r>
    </w:p>
    <w:p w:rsidR="00A975DE" w:rsidRPr="00E8003B" w:rsidRDefault="00A975DE" w:rsidP="00A975DE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E80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{</w:t>
      </w:r>
    </w:p>
    <w:p w:rsidR="00A975DE" w:rsidRPr="00E8003B" w:rsidRDefault="00A975DE" w:rsidP="00A975DE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E8003B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>std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>::</w:t>
      </w:r>
      <w:proofErr w:type="spellStart"/>
      <w:r w:rsidRPr="00E8003B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>cout</w:t>
      </w:r>
      <w:proofErr w:type="spellEnd"/>
      <w:r w:rsidRPr="00E8003B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</w:t>
      </w:r>
      <w:r w:rsidRPr="00E80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&lt;&lt;</w:t>
      </w:r>
      <w:r w:rsidRPr="00E8003B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</w:t>
      </w:r>
      <w:r w:rsidRPr="00E8003B">
        <w:rPr>
          <w:rFonts w:ascii="Courier New" w:eastAsia="Times New Roman" w:hAnsi="Courier New" w:cs="Courier New"/>
          <w:color w:val="808080"/>
          <w:sz w:val="20"/>
          <w:szCs w:val="20"/>
          <w:lang w:val="en-CA" w:eastAsia="en-CA"/>
        </w:rPr>
        <w:t>"Hello, world!"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CA" w:eastAsia="en-CA"/>
        </w:rPr>
        <w:t xml:space="preserve"> &lt;&lt;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val="en-CA" w:eastAsia="en-CA"/>
        </w:rPr>
        <w:t>std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val="en-CA" w:eastAsia="en-CA"/>
        </w:rPr>
        <w:t>::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val="en-CA" w:eastAsia="en-CA"/>
        </w:rPr>
        <w:t>endl</w:t>
      </w:r>
      <w:proofErr w:type="spellEnd"/>
      <w:r w:rsidRPr="00E80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;</w:t>
      </w:r>
    </w:p>
    <w:p w:rsidR="00A975DE" w:rsidRDefault="00A975DE" w:rsidP="00A975DE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</w:pPr>
      <w:r w:rsidRPr="00E80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}</w:t>
      </w:r>
    </w:p>
    <w:p w:rsidR="00A975DE" w:rsidRDefault="00A975DE" w:rsidP="00E8003B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bCs/>
          <w:color w:val="000080"/>
          <w:sz w:val="20"/>
          <w:szCs w:val="20"/>
          <w:lang w:val="en-CA" w:eastAsia="en-CA"/>
        </w:rPr>
      </w:pPr>
    </w:p>
    <w:p w:rsidR="00293DBE" w:rsidRPr="00293DBE" w:rsidRDefault="00293DBE" w:rsidP="00E8003B">
      <w:pPr>
        <w:shd w:val="clear" w:color="auto" w:fill="FFFFFF"/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:rsidR="003C6264" w:rsidRDefault="003C6264" w:rsidP="003C6264">
      <w:pPr>
        <w:pStyle w:val="Heading1"/>
      </w:pPr>
      <w:r>
        <w:t>suggested test cases</w:t>
      </w:r>
    </w:p>
    <w:p w:rsidR="003C6264" w:rsidRDefault="00E8003B" w:rsidP="003C6264">
      <w:r>
        <w:lastRenderedPageBreak/>
        <w:t>None</w:t>
      </w:r>
    </w:p>
    <w:p w:rsidR="003C6264" w:rsidRDefault="003C6264" w:rsidP="003C6264">
      <w:pPr>
        <w:pStyle w:val="Heading1"/>
      </w:pPr>
      <w:r>
        <w:t>required topics</w:t>
      </w:r>
    </w:p>
    <w:p w:rsidR="003C6264" w:rsidRDefault="00E8003B" w:rsidP="00E8003B">
      <w:pPr>
        <w:pStyle w:val="ListParagraph"/>
        <w:numPr>
          <w:ilvl w:val="0"/>
          <w:numId w:val="20"/>
        </w:numPr>
      </w:pPr>
      <w:r>
        <w:t xml:space="preserve">Using </w:t>
      </w:r>
      <w:proofErr w:type="spellStart"/>
      <w:r>
        <w:t>cout</w:t>
      </w:r>
      <w:proofErr w:type="spellEnd"/>
    </w:p>
    <w:p w:rsidR="00E8003B" w:rsidRDefault="00E8003B" w:rsidP="00E8003B">
      <w:pPr>
        <w:pStyle w:val="ListParagraph"/>
        <w:numPr>
          <w:ilvl w:val="0"/>
          <w:numId w:val="20"/>
        </w:numPr>
      </w:pPr>
      <w:r>
        <w:t>Basic program structure</w:t>
      </w:r>
    </w:p>
    <w:p w:rsidR="00406C06" w:rsidRDefault="00406C06" w:rsidP="00E8003B">
      <w:pPr>
        <w:pStyle w:val="ListParagraph"/>
        <w:numPr>
          <w:ilvl w:val="0"/>
          <w:numId w:val="20"/>
        </w:numPr>
      </w:pPr>
      <w:proofErr w:type="spellStart"/>
      <w:r>
        <w:t>Iostream</w:t>
      </w:r>
      <w:proofErr w:type="spellEnd"/>
      <w:r>
        <w:t xml:space="preserve"> library</w:t>
      </w:r>
    </w:p>
    <w:p w:rsidR="00406C06" w:rsidRPr="003C6264" w:rsidRDefault="00406C06" w:rsidP="00E8003B">
      <w:pPr>
        <w:pStyle w:val="ListParagraph"/>
        <w:numPr>
          <w:ilvl w:val="0"/>
          <w:numId w:val="20"/>
        </w:numPr>
      </w:pPr>
      <w:r>
        <w:t xml:space="preserve">Namespace </w:t>
      </w:r>
      <w:proofErr w:type="spellStart"/>
      <w:r>
        <w:t>std</w:t>
      </w:r>
      <w:proofErr w:type="spellEnd"/>
    </w:p>
    <w:sectPr w:rsidR="00406C06" w:rsidRPr="003C6264" w:rsidSect="004E1AED"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467" w:rsidRDefault="00F35467">
      <w:pPr>
        <w:spacing w:after="0" w:line="240" w:lineRule="auto"/>
      </w:pPr>
      <w:r>
        <w:separator/>
      </w:r>
    </w:p>
  </w:endnote>
  <w:endnote w:type="continuationSeparator" w:id="0">
    <w:p w:rsidR="00F35467" w:rsidRDefault="00F35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3DF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C41" w:rsidRPr="003C2C41" w:rsidRDefault="003C2C41" w:rsidP="003C2C41">
    <w:pPr>
      <w:pStyle w:val="Header"/>
      <w:rPr>
        <w:lang w:val="en-CA"/>
      </w:rPr>
    </w:pPr>
    <w:r>
      <w:rPr>
        <w:lang w:val="en-CA"/>
      </w:rPr>
      <w:t>Copyright David Lau and Michael Cooper-</w:t>
    </w:r>
    <w:proofErr w:type="spellStart"/>
    <w:r>
      <w:rPr>
        <w:lang w:val="en-CA"/>
      </w:rPr>
      <w:t>Stachowsky</w:t>
    </w:r>
    <w:proofErr w:type="spellEnd"/>
    <w:r>
      <w:rPr>
        <w:lang w:val="en-CA"/>
      </w:rPr>
      <w:t>, all rights reserved.  Used with permission.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467" w:rsidRDefault="00F35467">
      <w:pPr>
        <w:spacing w:after="0" w:line="240" w:lineRule="auto"/>
      </w:pPr>
      <w:r>
        <w:separator/>
      </w:r>
    </w:p>
  </w:footnote>
  <w:footnote w:type="continuationSeparator" w:id="0">
    <w:p w:rsidR="00F35467" w:rsidRDefault="00F354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85951B5"/>
    <w:multiLevelType w:val="hybridMultilevel"/>
    <w:tmpl w:val="715443C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E716E3D"/>
    <w:multiLevelType w:val="hybridMultilevel"/>
    <w:tmpl w:val="C586600E"/>
    <w:lvl w:ilvl="0" w:tplc="0AE65BB0">
      <w:start w:val="1"/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EE0777"/>
    <w:multiLevelType w:val="hybridMultilevel"/>
    <w:tmpl w:val="031E09FE"/>
    <w:lvl w:ilvl="0" w:tplc="6262BBC4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9D7F89"/>
    <w:multiLevelType w:val="hybridMultilevel"/>
    <w:tmpl w:val="62049F2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6"/>
  </w:num>
  <w:num w:numId="2">
    <w:abstractNumId w:val="11"/>
  </w:num>
  <w:num w:numId="3">
    <w:abstractNumId w:val="15"/>
  </w:num>
  <w:num w:numId="4">
    <w:abstractNumId w:val="12"/>
  </w:num>
  <w:num w:numId="5">
    <w:abstractNumId w:val="19"/>
  </w:num>
  <w:num w:numId="6">
    <w:abstractNumId w:val="20"/>
  </w:num>
  <w:num w:numId="7">
    <w:abstractNumId w:val="18"/>
  </w:num>
  <w:num w:numId="8">
    <w:abstractNumId w:val="21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  <w:num w:numId="20">
    <w:abstractNumId w:val="13"/>
  </w:num>
  <w:num w:numId="21">
    <w:abstractNumId w:val="17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8D1"/>
    <w:rsid w:val="00194DF6"/>
    <w:rsid w:val="00293DBE"/>
    <w:rsid w:val="002B67B6"/>
    <w:rsid w:val="00303CDB"/>
    <w:rsid w:val="003C2C41"/>
    <w:rsid w:val="003C6264"/>
    <w:rsid w:val="003E3DF0"/>
    <w:rsid w:val="00406C06"/>
    <w:rsid w:val="004E1AED"/>
    <w:rsid w:val="005C12A5"/>
    <w:rsid w:val="009B72FF"/>
    <w:rsid w:val="00A1310C"/>
    <w:rsid w:val="00A975DE"/>
    <w:rsid w:val="00B778D1"/>
    <w:rsid w:val="00BC3972"/>
    <w:rsid w:val="00D47A97"/>
    <w:rsid w:val="00D70F89"/>
    <w:rsid w:val="00E8003B"/>
    <w:rsid w:val="00F35467"/>
    <w:rsid w:val="00F6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7307DD-C350-4E2C-83C4-92FA994FD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qFormat/>
    <w:rsid w:val="00E8003B"/>
    <w:pPr>
      <w:spacing w:before="0" w:line="276" w:lineRule="auto"/>
      <w:ind w:left="720"/>
      <w:contextualSpacing/>
    </w:pPr>
    <w:rPr>
      <w:rFonts w:eastAsiaTheme="minorHAnsi"/>
      <w:lang w:val="en-CA" w:eastAsia="en-US"/>
    </w:rPr>
  </w:style>
  <w:style w:type="character" w:customStyle="1" w:styleId="sc91">
    <w:name w:val="sc91"/>
    <w:basedOn w:val="DefaultParagraphFont"/>
    <w:rsid w:val="00E8003B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DefaultParagraphFont"/>
    <w:rsid w:val="00E8003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E8003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E8003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8003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E8003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E8003B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6417A22-1996-4F65-B158-D8C89B8F3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Stachowsky</dc:creator>
  <cp:lastModifiedBy>MIKE st</cp:lastModifiedBy>
  <cp:revision>11</cp:revision>
  <dcterms:created xsi:type="dcterms:W3CDTF">2016-12-07T19:39:00Z</dcterms:created>
  <dcterms:modified xsi:type="dcterms:W3CDTF">2016-12-20T17:30:00Z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