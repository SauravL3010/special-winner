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E55964" w:rsidP="004E1AED">
      <w:pPr>
        <w:pStyle w:val="Title"/>
      </w:pPr>
      <w:r>
        <w:t>Writing and running program Q2</w:t>
      </w:r>
    </w:p>
    <w:p w:rsidR="00194DF6" w:rsidRDefault="003C2C41">
      <w:pPr>
        <w:pStyle w:val="Heading1"/>
      </w:pPr>
      <w:r>
        <w:t>Revision</w:t>
      </w:r>
      <w:r w:rsidR="003C6264">
        <w:t xml:space="preserve"> history</w:t>
      </w:r>
    </w:p>
    <w:p w:rsidR="004E1AED" w:rsidRDefault="00E8003B" w:rsidP="003C2C41">
      <w:r>
        <w:t>V 1.0: initial release</w:t>
      </w:r>
    </w:p>
    <w:p w:rsidR="003C6264" w:rsidRDefault="003C6264" w:rsidP="003C6264">
      <w:pPr>
        <w:pStyle w:val="Heading1"/>
      </w:pPr>
      <w:r>
        <w:t>usage history</w:t>
      </w:r>
    </w:p>
    <w:p w:rsidR="003C6264" w:rsidRDefault="003C6264" w:rsidP="003C6264"/>
    <w:p w:rsidR="003C6264" w:rsidRDefault="003C6264" w:rsidP="003C6264">
      <w:pPr>
        <w:pStyle w:val="Heading1"/>
      </w:pPr>
      <w:r>
        <w:t>problem description</w:t>
      </w:r>
    </w:p>
    <w:p w:rsidR="003C6264" w:rsidRPr="00E55964" w:rsidRDefault="00E55964" w:rsidP="00E55964">
      <w:pPr>
        <w:rPr>
          <w:b/>
        </w:rPr>
      </w:pPr>
      <w:r>
        <w:t>Print the names “Alice”, “Bob”, and “Clarice” to the screen, one per line, in as many different ways as you can think of.</w:t>
      </w:r>
    </w:p>
    <w:p w:rsidR="003C6264" w:rsidRDefault="003C6264" w:rsidP="003C6264">
      <w:pPr>
        <w:pStyle w:val="Heading1"/>
      </w:pPr>
      <w:r>
        <w:t>Solution</w:t>
      </w:r>
    </w:p>
    <w:p w:rsidR="00E55964" w:rsidRDefault="00E55964" w:rsidP="00E8003B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CA" w:eastAsia="en-CA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val="en-CA" w:eastAsia="en-CA"/>
        </w:rPr>
        <w:t>This can be done on multiple lines or a single line.  Two such examples are shown below.  There are many other ways to solve this problem.</w:t>
      </w:r>
    </w:p>
    <w:p w:rsidR="00E55964" w:rsidRDefault="00E55964" w:rsidP="00E8003B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CA" w:eastAsia="en-CA"/>
        </w:rPr>
      </w:pPr>
    </w:p>
    <w:p w:rsidR="00E8003B" w:rsidRPr="00E8003B" w:rsidRDefault="00E8003B" w:rsidP="00E8003B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CA" w:eastAsia="en-CA"/>
        </w:rPr>
      </w:pPr>
      <w:r w:rsidRPr="00E8003B">
        <w:rPr>
          <w:rFonts w:ascii="Courier New" w:eastAsia="Times New Roman" w:hAnsi="Courier New" w:cs="Courier New"/>
          <w:color w:val="804000"/>
          <w:sz w:val="20"/>
          <w:szCs w:val="20"/>
          <w:lang w:val="en-CA" w:eastAsia="en-CA"/>
        </w:rPr>
        <w:t>#include &lt;iostream&gt;</w:t>
      </w:r>
    </w:p>
    <w:p w:rsidR="00E8003B" w:rsidRPr="00E8003B" w:rsidRDefault="00E8003B" w:rsidP="00E8003B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E80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CA" w:eastAsia="en-CA"/>
        </w:rPr>
        <w:t>using</w:t>
      </w:r>
      <w:r w:rsidRPr="00E8003B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</w:t>
      </w:r>
      <w:r w:rsidRPr="00E80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CA" w:eastAsia="en-CA"/>
        </w:rPr>
        <w:t>namespace</w:t>
      </w:r>
      <w:r w:rsidRPr="00E8003B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std</w:t>
      </w:r>
      <w:r w:rsidRPr="00E80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;</w:t>
      </w:r>
    </w:p>
    <w:p w:rsidR="00E8003B" w:rsidRPr="00E8003B" w:rsidRDefault="00E8003B" w:rsidP="00E8003B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E8003B">
        <w:rPr>
          <w:rFonts w:ascii="Courier New" w:eastAsia="Times New Roman" w:hAnsi="Courier New" w:cs="Courier New"/>
          <w:color w:val="8000FF"/>
          <w:sz w:val="20"/>
          <w:szCs w:val="20"/>
          <w:lang w:val="en-CA" w:eastAsia="en-CA"/>
        </w:rPr>
        <w:t>int</w:t>
      </w:r>
      <w:r w:rsidRPr="00E8003B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main</w:t>
      </w:r>
      <w:r w:rsidRPr="00E80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()</w:t>
      </w:r>
    </w:p>
    <w:p w:rsidR="00E8003B" w:rsidRPr="00E8003B" w:rsidRDefault="00E8003B" w:rsidP="00E8003B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E80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{</w:t>
      </w:r>
    </w:p>
    <w:p w:rsidR="00E8003B" w:rsidRPr="00E8003B" w:rsidRDefault="00E8003B" w:rsidP="00E8003B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E8003B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cout </w:t>
      </w:r>
      <w:r w:rsidRPr="00E80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&lt;&lt;</w:t>
      </w:r>
      <w:r w:rsidRPr="00E8003B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</w:t>
      </w:r>
      <w:r w:rsidRPr="00E8003B">
        <w:rPr>
          <w:rFonts w:ascii="Courier New" w:eastAsia="Times New Roman" w:hAnsi="Courier New" w:cs="Courier New"/>
          <w:color w:val="808080"/>
          <w:sz w:val="20"/>
          <w:szCs w:val="20"/>
          <w:lang w:val="en-CA" w:eastAsia="en-CA"/>
        </w:rPr>
        <w:t>"</w:t>
      </w:r>
      <w:r w:rsidR="00E55964">
        <w:rPr>
          <w:rFonts w:ascii="Courier New" w:eastAsia="Times New Roman" w:hAnsi="Courier New" w:cs="Courier New"/>
          <w:color w:val="808080"/>
          <w:sz w:val="20"/>
          <w:szCs w:val="20"/>
          <w:lang w:val="en-CA" w:eastAsia="en-CA"/>
        </w:rPr>
        <w:t>Alice” &lt;&lt; endl &lt;&lt; “Bob” &lt;&lt; endl &lt;&lt; “Clarice” &lt;&lt; endl</w:t>
      </w:r>
      <w:r w:rsidRPr="00E80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;</w:t>
      </w:r>
    </w:p>
    <w:p w:rsidR="003C6264" w:rsidRDefault="00E8003B" w:rsidP="00E8003B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</w:pPr>
      <w:r w:rsidRPr="00E80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}</w:t>
      </w:r>
    </w:p>
    <w:p w:rsidR="00E55964" w:rsidRDefault="00E55964" w:rsidP="00E8003B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</w:pPr>
    </w:p>
    <w:p w:rsidR="00E55964" w:rsidRPr="00E8003B" w:rsidRDefault="00E55964" w:rsidP="00E55964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CA" w:eastAsia="en-CA"/>
        </w:rPr>
      </w:pPr>
      <w:r w:rsidRPr="00E8003B">
        <w:rPr>
          <w:rFonts w:ascii="Courier New" w:eastAsia="Times New Roman" w:hAnsi="Courier New" w:cs="Courier New"/>
          <w:color w:val="804000"/>
          <w:sz w:val="20"/>
          <w:szCs w:val="20"/>
          <w:lang w:val="en-CA" w:eastAsia="en-CA"/>
        </w:rPr>
        <w:t>#include &lt;iostream&gt;</w:t>
      </w:r>
    </w:p>
    <w:p w:rsidR="00E55964" w:rsidRPr="00E8003B" w:rsidRDefault="00E55964" w:rsidP="00E55964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E80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CA" w:eastAsia="en-CA"/>
        </w:rPr>
        <w:t>using</w:t>
      </w:r>
      <w:r w:rsidRPr="00E8003B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</w:t>
      </w:r>
      <w:r w:rsidRPr="00E80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CA" w:eastAsia="en-CA"/>
        </w:rPr>
        <w:t>namespace</w:t>
      </w:r>
      <w:r w:rsidRPr="00E8003B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std</w:t>
      </w:r>
      <w:r w:rsidRPr="00E80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;</w:t>
      </w:r>
    </w:p>
    <w:p w:rsidR="00E55964" w:rsidRPr="00E8003B" w:rsidRDefault="00E55964" w:rsidP="00E55964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E8003B">
        <w:rPr>
          <w:rFonts w:ascii="Courier New" w:eastAsia="Times New Roman" w:hAnsi="Courier New" w:cs="Courier New"/>
          <w:color w:val="8000FF"/>
          <w:sz w:val="20"/>
          <w:szCs w:val="20"/>
          <w:lang w:val="en-CA" w:eastAsia="en-CA"/>
        </w:rPr>
        <w:t>int</w:t>
      </w:r>
      <w:r w:rsidRPr="00E8003B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main</w:t>
      </w:r>
      <w:r w:rsidRPr="00E80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()</w:t>
      </w:r>
    </w:p>
    <w:p w:rsidR="00E55964" w:rsidRPr="00E8003B" w:rsidRDefault="00E55964" w:rsidP="00E55964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E80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{</w:t>
      </w:r>
    </w:p>
    <w:p w:rsidR="00E55964" w:rsidRPr="00E8003B" w:rsidRDefault="00E55964" w:rsidP="00E55964">
      <w:pPr>
        <w:shd w:val="clear" w:color="auto" w:fill="FFFFFF"/>
        <w:spacing w:before="0"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E8003B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cout </w:t>
      </w:r>
      <w:r w:rsidRPr="00E80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&lt;&lt;</w:t>
      </w:r>
      <w:r w:rsidRPr="00E8003B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</w:t>
      </w:r>
      <w:r w:rsidRPr="00E8003B">
        <w:rPr>
          <w:rFonts w:ascii="Courier New" w:eastAsia="Times New Roman" w:hAnsi="Courier New" w:cs="Courier New"/>
          <w:color w:val="808080"/>
          <w:sz w:val="20"/>
          <w:szCs w:val="20"/>
          <w:lang w:val="en-CA" w:eastAsia="en-CA"/>
        </w:rPr>
        <w:t>"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CA" w:eastAsia="en-CA"/>
        </w:rPr>
        <w:t>Alice” &lt;&lt; endl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CA" w:eastAsia="en-CA"/>
        </w:rPr>
        <w:t>;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CA" w:eastAsia="en-CA"/>
        </w:rPr>
        <w:br/>
        <w:t>cout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CA" w:eastAsia="en-CA"/>
        </w:rPr>
        <w:t xml:space="preserve"> &lt;&lt; “Bob” &lt;&lt; endl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CA" w:eastAsia="en-CA"/>
        </w:rPr>
        <w:t>;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CA" w:eastAsia="en-CA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CA" w:eastAsia="en-CA"/>
        </w:rPr>
        <w:br/>
        <w:t xml:space="preserve">cout </w:t>
      </w:r>
      <w:bookmarkStart w:id="0" w:name="_GoBack"/>
      <w:bookmarkEnd w:id="0"/>
      <w:r>
        <w:rPr>
          <w:rFonts w:ascii="Courier New" w:eastAsia="Times New Roman" w:hAnsi="Courier New" w:cs="Courier New"/>
          <w:color w:val="808080"/>
          <w:sz w:val="20"/>
          <w:szCs w:val="20"/>
          <w:lang w:val="en-CA" w:eastAsia="en-CA"/>
        </w:rPr>
        <w:t>&lt;&lt; “Clarice” &lt;&lt; endl</w:t>
      </w:r>
      <w:r w:rsidRPr="00E80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;</w:t>
      </w:r>
    </w:p>
    <w:p w:rsidR="00E55964" w:rsidRDefault="00E55964" w:rsidP="00E55964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</w:pPr>
      <w:r w:rsidRPr="00E80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}</w:t>
      </w:r>
    </w:p>
    <w:p w:rsidR="00E55964" w:rsidRPr="00E8003B" w:rsidRDefault="00E55964" w:rsidP="00E8003B">
      <w:p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:rsidR="003C6264" w:rsidRDefault="003C6264" w:rsidP="003C6264">
      <w:pPr>
        <w:pStyle w:val="Heading1"/>
      </w:pPr>
      <w:r>
        <w:t>suggested test cases</w:t>
      </w:r>
    </w:p>
    <w:p w:rsidR="003C6264" w:rsidRDefault="00E8003B" w:rsidP="003C6264">
      <w:r>
        <w:t>None</w:t>
      </w:r>
    </w:p>
    <w:p w:rsidR="003C6264" w:rsidRDefault="003C6264" w:rsidP="003C6264">
      <w:pPr>
        <w:pStyle w:val="Heading1"/>
      </w:pPr>
      <w:r>
        <w:t>required topics</w:t>
      </w:r>
    </w:p>
    <w:p w:rsidR="003C6264" w:rsidRDefault="00E8003B" w:rsidP="00E8003B">
      <w:pPr>
        <w:pStyle w:val="ListParagraph"/>
        <w:numPr>
          <w:ilvl w:val="0"/>
          <w:numId w:val="20"/>
        </w:numPr>
      </w:pPr>
      <w:r>
        <w:t>Using cout</w:t>
      </w:r>
    </w:p>
    <w:p w:rsidR="00E8003B" w:rsidRPr="003C6264" w:rsidRDefault="00E8003B" w:rsidP="00E8003B">
      <w:pPr>
        <w:pStyle w:val="ListParagraph"/>
        <w:numPr>
          <w:ilvl w:val="0"/>
          <w:numId w:val="20"/>
        </w:numPr>
      </w:pPr>
      <w:r>
        <w:t>Basic program structure</w:t>
      </w:r>
    </w:p>
    <w:sectPr w:rsidR="00E8003B" w:rsidRPr="003C6264" w:rsidSect="004E1AED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8D1" w:rsidRDefault="00B778D1">
      <w:pPr>
        <w:spacing w:after="0" w:line="240" w:lineRule="auto"/>
      </w:pPr>
      <w:r>
        <w:separator/>
      </w:r>
    </w:p>
  </w:endnote>
  <w:endnote w:type="continuationSeparator" w:id="0">
    <w:p w:rsidR="00B778D1" w:rsidRDefault="00B77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C41" w:rsidRPr="003C2C41" w:rsidRDefault="003C2C41" w:rsidP="003C2C41">
    <w:pPr>
      <w:pStyle w:val="Header"/>
      <w:rPr>
        <w:lang w:val="en-CA"/>
      </w:rPr>
    </w:pPr>
    <w:r>
      <w:rPr>
        <w:lang w:val="en-CA"/>
      </w:rPr>
      <w:t>Copyright David Lau and Michael Cooper-Stachowsky, all rights reserved.  Used with permission.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8D1" w:rsidRDefault="00B778D1">
      <w:pPr>
        <w:spacing w:after="0" w:line="240" w:lineRule="auto"/>
      </w:pPr>
      <w:r>
        <w:separator/>
      </w:r>
    </w:p>
  </w:footnote>
  <w:footnote w:type="continuationSeparator" w:id="0">
    <w:p w:rsidR="00B778D1" w:rsidRDefault="00B77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5951B5"/>
    <w:multiLevelType w:val="hybridMultilevel"/>
    <w:tmpl w:val="715443C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E716E3D"/>
    <w:multiLevelType w:val="hybridMultilevel"/>
    <w:tmpl w:val="C586600E"/>
    <w:lvl w:ilvl="0" w:tplc="0AE65BB0">
      <w:start w:val="1"/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1"/>
  </w:num>
  <w:num w:numId="3">
    <w:abstractNumId w:val="14"/>
  </w:num>
  <w:num w:numId="4">
    <w:abstractNumId w:val="12"/>
  </w:num>
  <w:num w:numId="5">
    <w:abstractNumId w:val="17"/>
  </w:num>
  <w:num w:numId="6">
    <w:abstractNumId w:val="18"/>
  </w:num>
  <w:num w:numId="7">
    <w:abstractNumId w:val="16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8D1"/>
    <w:rsid w:val="00194DF6"/>
    <w:rsid w:val="00284ADF"/>
    <w:rsid w:val="003C2C41"/>
    <w:rsid w:val="003C6264"/>
    <w:rsid w:val="004E1AED"/>
    <w:rsid w:val="005C12A5"/>
    <w:rsid w:val="009B72FF"/>
    <w:rsid w:val="00A1310C"/>
    <w:rsid w:val="00B778D1"/>
    <w:rsid w:val="00D47A97"/>
    <w:rsid w:val="00E55964"/>
    <w:rsid w:val="00E8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7307DD-C350-4E2C-83C4-92FA994F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qFormat/>
    <w:rsid w:val="00E8003B"/>
    <w:pPr>
      <w:spacing w:before="0" w:line="276" w:lineRule="auto"/>
      <w:ind w:left="720"/>
      <w:contextualSpacing/>
    </w:pPr>
    <w:rPr>
      <w:rFonts w:eastAsiaTheme="minorHAnsi"/>
      <w:lang w:val="en-CA" w:eastAsia="en-US"/>
    </w:rPr>
  </w:style>
  <w:style w:type="character" w:customStyle="1" w:styleId="sc91">
    <w:name w:val="sc91"/>
    <w:basedOn w:val="DefaultParagraphFont"/>
    <w:rsid w:val="00E8003B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DefaultParagraphFont"/>
    <w:rsid w:val="00E8003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E8003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8003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8003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E8003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E8003B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ecfile1.uwaterloo.ca\mstachow\My%20Documents\Courses\ME101\courseDev\courseTopicHubs\Design\DrllProblem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purl.org/dc/terms/"/>
    <ds:schemaRef ds:uri="http://purl.org/dc/elements/1.1/"/>
    <ds:schemaRef ds:uri="http://purl.org/dc/dcmitype/"/>
    <ds:schemaRef ds:uri="4873beb7-5857-4685-be1f-d57550cc96cc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1C3CAAB-5B25-43BB-AFBA-A19F0EF03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DrllProblemTemplate.dotx</Template>
  <TotalTime>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Stachowsky</dc:creator>
  <cp:lastModifiedBy>Stachowsky, Michael</cp:lastModifiedBy>
  <cp:revision>3</cp:revision>
  <dcterms:created xsi:type="dcterms:W3CDTF">2016-12-07T19:41:00Z</dcterms:created>
  <dcterms:modified xsi:type="dcterms:W3CDTF">2016-12-07T19:47:00Z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